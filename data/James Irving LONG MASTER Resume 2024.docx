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86EB" w14:textId="72AC8B4D" w:rsidR="0016358C" w:rsidRPr="0038209C" w:rsidRDefault="008F4D43" w:rsidP="003F5D74">
      <w:pPr>
        <w:pStyle w:val="Resume-Title"/>
      </w:pPr>
      <w:r>
        <w:t xml:space="preserve">[LONG MASTER RESUME] </w:t>
      </w:r>
      <w:r w:rsidR="003F5D74">
        <w:br/>
      </w:r>
      <w:r w:rsidR="005935FB" w:rsidRPr="0038209C">
        <w:t>James M. Irving, P</w:t>
      </w:r>
      <w:r w:rsidR="00D97ADF" w:rsidRPr="0038209C">
        <w:t>h</w:t>
      </w:r>
      <w:r w:rsidR="005935FB" w:rsidRPr="0038209C">
        <w:t>.D.</w:t>
      </w:r>
    </w:p>
    <w:p w14:paraId="20E8B998" w14:textId="77777777" w:rsidR="0016358C" w:rsidRPr="00B27CB9" w:rsidRDefault="00000000">
      <w:pPr>
        <w:pStyle w:val="div"/>
        <w:spacing w:line="260" w:lineRule="atLeast"/>
        <w:jc w:val="center"/>
        <w:rPr>
          <w:rStyle w:val="span"/>
          <w:rFonts w:eastAsia="Times New Roman"/>
          <w:sz w:val="18"/>
          <w:szCs w:val="18"/>
        </w:rPr>
      </w:pPr>
      <w:r w:rsidRPr="00B27CB9">
        <w:rPr>
          <w:rStyle w:val="span"/>
          <w:rFonts w:eastAsia="Times New Roman"/>
          <w:sz w:val="18"/>
          <w:szCs w:val="18"/>
        </w:rPr>
        <w:t>8222 Spadderdock Way, Laurel, MD, 20724 | (518) 322-6750</w:t>
      </w:r>
      <w:r w:rsidRPr="00B27CB9">
        <w:rPr>
          <w:rFonts w:eastAsia="Times New Roman"/>
          <w:sz w:val="18"/>
          <w:szCs w:val="18"/>
        </w:rPr>
        <w:t xml:space="preserve"> | </w:t>
      </w:r>
      <w:hyperlink r:id="rId8" w:history="1">
        <w:r w:rsidRPr="00B27CB9">
          <w:rPr>
            <w:rStyle w:val="Hyperlink"/>
            <w:rFonts w:eastAsia="Times New Roman"/>
            <w:color w:val="auto"/>
            <w:sz w:val="18"/>
            <w:szCs w:val="18"/>
          </w:rPr>
          <w:t>james.irving.phd@gmail.com</w:t>
        </w:r>
      </w:hyperlink>
      <w:r w:rsidRPr="00B27CB9">
        <w:rPr>
          <w:rStyle w:val="span"/>
          <w:rFonts w:eastAsia="Times New Roman"/>
          <w:sz w:val="18"/>
          <w:szCs w:val="18"/>
        </w:rPr>
        <w:t xml:space="preserve"> | </w:t>
      </w:r>
    </w:p>
    <w:p w14:paraId="1B24B5FE" w14:textId="3F92D89F" w:rsidR="0016358C" w:rsidRDefault="009E4BFF">
      <w:pPr>
        <w:jc w:val="center"/>
        <w:rPr>
          <w:rFonts w:eastAsia="Times New Roman"/>
          <w:color w:val="787878"/>
          <w:sz w:val="20"/>
          <w:szCs w:val="20"/>
        </w:rPr>
      </w:pPr>
      <w:r>
        <w:rPr>
          <w:rFonts w:eastAsia="Montserrat"/>
          <w:sz w:val="18"/>
          <w:szCs w:val="18"/>
          <w:lang w:eastAsia="zh-CN" w:bidi="ar"/>
        </w:rPr>
        <w:t>LinkedIn:</w:t>
      </w:r>
      <w:r>
        <w:rPr>
          <w:rFonts w:eastAsia="Montserrat"/>
          <w:color w:val="007BFF"/>
          <w:sz w:val="18"/>
          <w:szCs w:val="18"/>
          <w:lang w:eastAsia="zh-CN" w:bidi="ar"/>
        </w:rPr>
        <w:t xml:space="preserve"> </w:t>
      </w:r>
      <w:hyperlink r:id="rId9" w:history="1">
        <w:r w:rsidRPr="008F7A03">
          <w:rPr>
            <w:rStyle w:val="Hyperlink"/>
            <w:rFonts w:eastAsia="Montserrat"/>
            <w:sz w:val="18"/>
            <w:szCs w:val="18"/>
            <w:lang w:eastAsia="zh-CN" w:bidi="ar"/>
          </w:rPr>
          <w:t>james-irving-phd</w:t>
        </w:r>
      </w:hyperlink>
      <w:r>
        <w:rPr>
          <w:rFonts w:ascii="Montserrat" w:eastAsia="Montserrat" w:hAnsi="Montserrat" w:cs="Montserrat"/>
          <w:color w:val="007BFF"/>
          <w:sz w:val="18"/>
          <w:szCs w:val="18"/>
          <w:lang w:eastAsia="zh-CN" w:bidi="ar"/>
        </w:rPr>
        <w:t xml:space="preserve"> |</w:t>
      </w:r>
      <w:r>
        <w:rPr>
          <w:rFonts w:eastAsia="Montserrat"/>
          <w:color w:val="007BFF"/>
          <w:sz w:val="18"/>
          <w:szCs w:val="18"/>
          <w:lang w:eastAsia="zh-CN" w:bidi="ar"/>
        </w:rPr>
        <w:t xml:space="preserve"> </w:t>
      </w:r>
      <w:r>
        <w:rPr>
          <w:rFonts w:eastAsia="Montserrat"/>
          <w:sz w:val="18"/>
          <w:szCs w:val="18"/>
          <w:lang w:eastAsia="zh-CN" w:bidi="ar"/>
        </w:rPr>
        <w:t>GitHub</w:t>
      </w:r>
      <w:r w:rsidR="00CB5FB1">
        <w:rPr>
          <w:rFonts w:eastAsia="Montserrat"/>
          <w:sz w:val="18"/>
          <w:szCs w:val="18"/>
          <w:lang w:eastAsia="zh-CN" w:bidi="ar"/>
        </w:rPr>
        <w:t>:</w:t>
      </w:r>
      <w:r>
        <w:rPr>
          <w:rFonts w:eastAsia="Montserrat"/>
          <w:color w:val="007BFF"/>
          <w:sz w:val="18"/>
          <w:szCs w:val="18"/>
          <w:lang w:eastAsia="zh-CN" w:bidi="ar"/>
        </w:rPr>
        <w:t xml:space="preserve"> </w:t>
      </w:r>
      <w:hyperlink r:id="rId10" w:history="1">
        <w:r w:rsidR="008F7A03" w:rsidRPr="000648CD">
          <w:rPr>
            <w:rStyle w:val="Hyperlink"/>
            <w:rFonts w:eastAsia="Montserrat"/>
            <w:sz w:val="18"/>
            <w:szCs w:val="18"/>
            <w:lang w:eastAsia="zh-CN" w:bidi="ar"/>
          </w:rPr>
          <w:t>https://github.com/jirvingphd</w:t>
        </w:r>
      </w:hyperlink>
      <w:r w:rsidR="008F7A03">
        <w:rPr>
          <w:rFonts w:eastAsia="Montserrat"/>
          <w:color w:val="007BFF"/>
          <w:sz w:val="18"/>
          <w:szCs w:val="18"/>
          <w:lang w:eastAsia="zh-CN" w:bidi="ar"/>
        </w:rPr>
        <w:t xml:space="preserve"> </w:t>
      </w:r>
    </w:p>
    <w:p w14:paraId="6A668678" w14:textId="35AA0435" w:rsidR="0016358C" w:rsidRPr="0038209C" w:rsidRDefault="00000000" w:rsidP="0038209C">
      <w:pPr>
        <w:pStyle w:val="ResumeSection"/>
      </w:pPr>
      <w:r w:rsidRPr="0038209C">
        <w:t>Summary</w:t>
      </w:r>
      <w:r w:rsidR="008F4D43">
        <w:t xml:space="preserve"> v1</w:t>
      </w:r>
    </w:p>
    <w:p w14:paraId="1048EBD7" w14:textId="77777777" w:rsidR="00B64800" w:rsidRDefault="00B64800" w:rsidP="00AE7AEF">
      <w:pPr>
        <w:pStyle w:val="divdocumentdivsectiontitle"/>
        <w:pBdr>
          <w:bottom w:val="none" w:sz="0" w:space="0" w:color="auto"/>
        </w:pBdr>
        <w:spacing w:before="160" w:after="200"/>
        <w:rPr>
          <w:rFonts w:eastAsia="Times New Roman"/>
          <w:color w:val="auto"/>
          <w:sz w:val="20"/>
          <w:szCs w:val="20"/>
        </w:rPr>
      </w:pPr>
      <w:r w:rsidRPr="00B64800">
        <w:rPr>
          <w:rFonts w:eastAsia="Times New Roman"/>
          <w:color w:val="auto"/>
          <w:sz w:val="20"/>
          <w:szCs w:val="20"/>
        </w:rPr>
        <w:t>Innovative and enterprising data scientist with extensive experience in applying advanced data science techniques to real-world problems. Known for excellent problem-solving skills and the ability to rapidly master and implement new technologies. Committed to leveraging data to drive innovation and support data-driven decision-making.</w:t>
      </w:r>
    </w:p>
    <w:p w14:paraId="2D92ADE2" w14:textId="0F42B049" w:rsidR="008F4D43" w:rsidRPr="0038209C" w:rsidRDefault="008F4D43" w:rsidP="008F4D43">
      <w:pPr>
        <w:pStyle w:val="ResumeSection"/>
      </w:pPr>
      <w:r w:rsidRPr="0038209C">
        <w:t>Summary</w:t>
      </w:r>
      <w:r>
        <w:t xml:space="preserve"> v2</w:t>
      </w:r>
    </w:p>
    <w:p w14:paraId="0255B879" w14:textId="5F85D491" w:rsidR="008F4D43" w:rsidRDefault="008F4D43" w:rsidP="008F4D43">
      <w:pPr>
        <w:pStyle w:val="divdocumentdivsectiontitle"/>
        <w:pBdr>
          <w:bottom w:val="none" w:sz="0" w:space="0" w:color="auto"/>
        </w:pBdr>
        <w:spacing w:before="160" w:after="200"/>
        <w:rPr>
          <w:rFonts w:eastAsia="Times New Roman"/>
          <w:color w:val="auto"/>
          <w:sz w:val="20"/>
          <w:szCs w:val="20"/>
        </w:rPr>
      </w:pPr>
      <w:r w:rsidRPr="008F4D43">
        <w:rPr>
          <w:rFonts w:eastAsia="Times New Roman"/>
          <w:color w:val="auto"/>
          <w:sz w:val="20"/>
          <w:szCs w:val="20"/>
        </w:rPr>
        <w:t>Neuroscientist-turned-data scientist with an insatiable curiosity and a proven track record in mastering cutting-edge</w:t>
      </w:r>
      <w:r>
        <w:rPr>
          <w:rFonts w:eastAsia="Times New Roman"/>
          <w:color w:val="auto"/>
          <w:sz w:val="20"/>
          <w:szCs w:val="20"/>
        </w:rPr>
        <w:t xml:space="preserve"> </w:t>
      </w:r>
      <w:r w:rsidRPr="008F4D43">
        <w:rPr>
          <w:rFonts w:eastAsia="Times New Roman"/>
          <w:color w:val="auto"/>
          <w:sz w:val="20"/>
          <w:szCs w:val="20"/>
        </w:rPr>
        <w:t>technologies. Exceptional communication and interpersonal skills paired with a robust history of problem-solving an</w:t>
      </w:r>
      <w:r>
        <w:rPr>
          <w:rFonts w:eastAsia="Times New Roman"/>
          <w:color w:val="auto"/>
          <w:sz w:val="20"/>
          <w:szCs w:val="20"/>
        </w:rPr>
        <w:t xml:space="preserve">d </w:t>
      </w:r>
      <w:r w:rsidRPr="008F4D43">
        <w:rPr>
          <w:rFonts w:eastAsia="Times New Roman"/>
          <w:color w:val="auto"/>
          <w:sz w:val="20"/>
          <w:szCs w:val="20"/>
        </w:rPr>
        <w:t>critical thinking. Proven ability to self-teach complex concepts and technologies, including in vivo electrophysiology</w:t>
      </w:r>
      <w:r>
        <w:rPr>
          <w:rFonts w:eastAsia="Times New Roman"/>
          <w:color w:val="auto"/>
          <w:sz w:val="20"/>
          <w:szCs w:val="20"/>
        </w:rPr>
        <w:t xml:space="preserve"> </w:t>
      </w:r>
      <w:r w:rsidRPr="008F4D43">
        <w:rPr>
          <w:rFonts w:eastAsia="Times New Roman"/>
          <w:color w:val="auto"/>
          <w:sz w:val="20"/>
          <w:szCs w:val="20"/>
        </w:rPr>
        <w:t>recordings and analysis. Successfully trained generations of collaborators, technicians, research fellows, and</w:t>
      </w:r>
      <w:r>
        <w:rPr>
          <w:rFonts w:eastAsia="Times New Roman"/>
          <w:color w:val="auto"/>
          <w:sz w:val="20"/>
          <w:szCs w:val="20"/>
        </w:rPr>
        <w:t xml:space="preserve"> </w:t>
      </w:r>
      <w:r w:rsidRPr="008F4D43">
        <w:rPr>
          <w:rFonts w:eastAsia="Times New Roman"/>
          <w:color w:val="auto"/>
          <w:sz w:val="20"/>
          <w:szCs w:val="20"/>
        </w:rPr>
        <w:t>undergraduate volunteers by customizing the training to match the specific trainee’s experience and knowledge.</w:t>
      </w:r>
    </w:p>
    <w:p w14:paraId="38748DD1" w14:textId="7DBA4F2C" w:rsidR="004F72B4" w:rsidRPr="0038209C" w:rsidRDefault="004F72B4" w:rsidP="0038209C">
      <w:pPr>
        <w:pStyle w:val="ResumeSection"/>
      </w:pPr>
      <w:r w:rsidRPr="0038209C">
        <w:t>Competencies</w:t>
      </w:r>
    </w:p>
    <w:p w14:paraId="292366A2" w14:textId="124F074B" w:rsidR="004F72B4" w:rsidRPr="004A4CF8" w:rsidRDefault="004F72B4" w:rsidP="008B7F81">
      <w:pPr>
        <w:pStyle w:val="divdocumentulli"/>
        <w:numPr>
          <w:ilvl w:val="0"/>
          <w:numId w:val="1"/>
        </w:numPr>
        <w:adjustRightInd w:val="0"/>
        <w:spacing w:line="280" w:lineRule="atLeast"/>
        <w:ind w:left="461" w:hanging="187"/>
        <w:rPr>
          <w:rFonts w:eastAsia="Times New Roman"/>
          <w:sz w:val="20"/>
          <w:szCs w:val="20"/>
        </w:rPr>
      </w:pPr>
      <w:r w:rsidRPr="004A4CF8">
        <w:rPr>
          <w:rFonts w:eastAsia="Times New Roman"/>
          <w:sz w:val="20"/>
          <w:szCs w:val="20"/>
        </w:rPr>
        <w:t>Data Analysis, Statistical Modeling, Machine Learning, Data Visualization</w:t>
      </w:r>
    </w:p>
    <w:p w14:paraId="4E252998" w14:textId="6DBF7CFC" w:rsidR="004F72B4" w:rsidRPr="004A4CF8" w:rsidRDefault="004F72B4" w:rsidP="008B7F81">
      <w:pPr>
        <w:pStyle w:val="divdocumentulli"/>
        <w:numPr>
          <w:ilvl w:val="0"/>
          <w:numId w:val="1"/>
        </w:numPr>
        <w:spacing w:line="280" w:lineRule="atLeast"/>
        <w:ind w:left="460" w:hanging="192"/>
        <w:jc w:val="both"/>
        <w:rPr>
          <w:rFonts w:eastAsia="Times New Roman"/>
          <w:sz w:val="20"/>
          <w:szCs w:val="20"/>
        </w:rPr>
      </w:pPr>
      <w:r w:rsidRPr="004A4CF8">
        <w:rPr>
          <w:rFonts w:eastAsia="Times New Roman"/>
          <w:sz w:val="20"/>
          <w:szCs w:val="20"/>
        </w:rPr>
        <w:t>Experimental Design, Quantitative Research Methods, Time Series Analysis, Signal Processing</w:t>
      </w:r>
    </w:p>
    <w:p w14:paraId="02B996C5" w14:textId="6EB922FF" w:rsidR="004F72B4" w:rsidRPr="004A4CF8" w:rsidRDefault="004F72B4" w:rsidP="008B7F81">
      <w:pPr>
        <w:pStyle w:val="divdocumentulli"/>
        <w:numPr>
          <w:ilvl w:val="0"/>
          <w:numId w:val="1"/>
        </w:numPr>
        <w:spacing w:line="280" w:lineRule="atLeast"/>
        <w:ind w:left="460" w:hanging="192"/>
        <w:jc w:val="both"/>
        <w:rPr>
          <w:rFonts w:eastAsia="Times New Roman"/>
          <w:sz w:val="20"/>
          <w:szCs w:val="20"/>
        </w:rPr>
      </w:pPr>
      <w:r w:rsidRPr="004A4CF8">
        <w:rPr>
          <w:rFonts w:eastAsia="Times New Roman"/>
          <w:sz w:val="20"/>
          <w:szCs w:val="20"/>
        </w:rPr>
        <w:t>Cognitive Neuroscience, Behavioral Analysis, Database Management, Pattern Recognition</w:t>
      </w:r>
    </w:p>
    <w:p w14:paraId="24D9C249" w14:textId="7E51BB2D" w:rsidR="004F72B4" w:rsidRPr="004A4CF8" w:rsidRDefault="004F72B4" w:rsidP="008B7F81">
      <w:pPr>
        <w:pStyle w:val="divdocumentulli"/>
        <w:numPr>
          <w:ilvl w:val="0"/>
          <w:numId w:val="1"/>
        </w:numPr>
        <w:spacing w:line="280" w:lineRule="atLeast"/>
        <w:ind w:left="460" w:hanging="192"/>
        <w:jc w:val="both"/>
        <w:rPr>
          <w:rFonts w:eastAsia="Times New Roman"/>
          <w:sz w:val="20"/>
          <w:szCs w:val="20"/>
        </w:rPr>
      </w:pPr>
      <w:r w:rsidRPr="004A4CF8">
        <w:rPr>
          <w:rFonts w:eastAsia="Times New Roman"/>
          <w:sz w:val="20"/>
          <w:szCs w:val="20"/>
        </w:rPr>
        <w:t>Python Programming, Deep Learning, Natural Language Processing, AI/LLM Implementation</w:t>
      </w:r>
    </w:p>
    <w:p w14:paraId="37FFBFC2" w14:textId="22D9BF17" w:rsidR="004F72B4" w:rsidRPr="004A4CF8" w:rsidRDefault="004F72B4" w:rsidP="008B7F81">
      <w:pPr>
        <w:pStyle w:val="divdocumentulli"/>
        <w:numPr>
          <w:ilvl w:val="0"/>
          <w:numId w:val="1"/>
        </w:numPr>
        <w:spacing w:line="280" w:lineRule="atLeast"/>
        <w:ind w:left="460" w:hanging="192"/>
        <w:jc w:val="both"/>
        <w:rPr>
          <w:rFonts w:eastAsia="Times New Roman"/>
          <w:sz w:val="20"/>
          <w:szCs w:val="20"/>
        </w:rPr>
      </w:pPr>
      <w:r w:rsidRPr="004A4CF8">
        <w:rPr>
          <w:rFonts w:eastAsia="Times New Roman"/>
          <w:sz w:val="20"/>
          <w:szCs w:val="20"/>
        </w:rPr>
        <w:t>Adaptive Communication Style, Problem</w:t>
      </w:r>
      <w:r>
        <w:rPr>
          <w:rFonts w:eastAsia="Times New Roman"/>
          <w:sz w:val="20"/>
          <w:szCs w:val="20"/>
        </w:rPr>
        <w:t>-</w:t>
      </w:r>
      <w:r w:rsidRPr="004A4CF8">
        <w:rPr>
          <w:rFonts w:eastAsia="Times New Roman"/>
          <w:sz w:val="20"/>
          <w:szCs w:val="20"/>
        </w:rPr>
        <w:t>Solving &amp; Critical Thinking</w:t>
      </w:r>
    </w:p>
    <w:p w14:paraId="5F1ACEF6" w14:textId="71146F53" w:rsidR="0016358C" w:rsidRPr="0038209C" w:rsidRDefault="00000000" w:rsidP="0038209C">
      <w:pPr>
        <w:pStyle w:val="ResumeSection"/>
      </w:pPr>
      <w:r w:rsidRPr="0038209C">
        <w:t>Experience</w:t>
      </w:r>
      <w:r w:rsidR="004F72B4" w:rsidRPr="0038209C">
        <w:t xml:space="preserve"> </w:t>
      </w:r>
    </w:p>
    <w:p w14:paraId="19FF05DA" w14:textId="06A2EAAA" w:rsidR="008B66E6" w:rsidRPr="0038209C" w:rsidRDefault="008B66E6" w:rsidP="0038209C">
      <w:pPr>
        <w:pStyle w:val="Resume-JobLocation"/>
        <w:rPr>
          <w:rStyle w:val="span"/>
          <w:szCs w:val="28"/>
        </w:rPr>
      </w:pPr>
      <w:r w:rsidRPr="0038209C">
        <w:rPr>
          <w:rStyle w:val="span"/>
          <w:szCs w:val="28"/>
        </w:rPr>
        <w:t>Coding Dojo | Remote</w:t>
      </w:r>
    </w:p>
    <w:p w14:paraId="3AE773A3" w14:textId="77777777" w:rsidR="00427701" w:rsidRPr="00427701" w:rsidRDefault="008B66E6" w:rsidP="0038209C">
      <w:pPr>
        <w:pStyle w:val="Resume-JobTitle"/>
        <w:rPr>
          <w:rStyle w:val="Strong1"/>
          <w:sz w:val="20"/>
          <w:szCs w:val="20"/>
        </w:rPr>
      </w:pPr>
      <w:r w:rsidRPr="00427701">
        <w:rPr>
          <w:rStyle w:val="Strong1"/>
          <w:sz w:val="20"/>
          <w:szCs w:val="20"/>
        </w:rPr>
        <w:t>Curriculum Writer - Data Science</w:t>
      </w:r>
    </w:p>
    <w:p w14:paraId="0A2FE539" w14:textId="0CC3680B" w:rsidR="0016358C" w:rsidRPr="00427701" w:rsidRDefault="0006229C" w:rsidP="00427701">
      <w:pPr>
        <w:pStyle w:val="Resume-JobDates"/>
      </w:pPr>
      <w:r>
        <w:t>March</w:t>
      </w:r>
      <w:r w:rsidR="008B66E6" w:rsidRPr="00427701">
        <w:t xml:space="preserve"> 2023 - Jan</w:t>
      </w:r>
      <w:r>
        <w:t>uary</w:t>
      </w:r>
      <w:r w:rsidR="008B66E6" w:rsidRPr="00427701">
        <w:t xml:space="preserve"> 2024</w:t>
      </w:r>
    </w:p>
    <w:p w14:paraId="7064864F" w14:textId="77777777" w:rsidR="00D54B87" w:rsidRPr="0038209C" w:rsidRDefault="00D54B87" w:rsidP="0038209C">
      <w:pPr>
        <w:pStyle w:val="ResumeBullets"/>
        <w:rPr>
          <w:rStyle w:val="span"/>
          <w:sz w:val="20"/>
          <w:szCs w:val="20"/>
        </w:rPr>
      </w:pPr>
      <w:r w:rsidRPr="0038209C">
        <w:rPr>
          <w:rStyle w:val="span"/>
          <w:sz w:val="20"/>
          <w:szCs w:val="20"/>
        </w:rPr>
        <w:t>Developed and delivered advanced courses in Time Series Modeling, NLP, and Model Deployment, enhancing data science skills for over 100 professionals.</w:t>
      </w:r>
    </w:p>
    <w:p w14:paraId="2CF594D3" w14:textId="77777777" w:rsidR="00D54B87" w:rsidRPr="00A57041" w:rsidRDefault="00D54B87" w:rsidP="00427701">
      <w:pPr>
        <w:pStyle w:val="ResumeBullets"/>
        <w:rPr>
          <w:rStyle w:val="span"/>
          <w:sz w:val="20"/>
          <w:szCs w:val="20"/>
        </w:rPr>
      </w:pPr>
      <w:r w:rsidRPr="00A57041">
        <w:rPr>
          <w:rStyle w:val="span"/>
          <w:sz w:val="20"/>
          <w:szCs w:val="20"/>
        </w:rPr>
        <w:t>Expanded a 16-week boot camp to a 24-week comprehensive training program, increasing curriculum depth by 50%, which boosted learner engagement and program satisfaction.</w:t>
      </w:r>
    </w:p>
    <w:p w14:paraId="67FED580" w14:textId="468056D8" w:rsidR="00D54B87" w:rsidRDefault="00D54B87" w:rsidP="00427701">
      <w:pPr>
        <w:pStyle w:val="ResumeBullets"/>
        <w:rPr>
          <w:rStyle w:val="span"/>
          <w:strike/>
          <w:sz w:val="20"/>
          <w:szCs w:val="20"/>
        </w:rPr>
      </w:pPr>
      <w:r w:rsidRPr="000F750A">
        <w:rPr>
          <w:rStyle w:val="span"/>
          <w:strike/>
          <w:sz w:val="20"/>
          <w:szCs w:val="20"/>
        </w:rPr>
        <w:t>Implemented project management and automation tools using Monday.com, optimizing workflow efficiency and resolving operational bottlenecks.</w:t>
      </w:r>
    </w:p>
    <w:p w14:paraId="3F65FF35" w14:textId="1B3CE6FC" w:rsidR="000F750A" w:rsidRPr="000F750A" w:rsidRDefault="000F750A" w:rsidP="00427701">
      <w:pPr>
        <w:pStyle w:val="ResumeBullets"/>
        <w:rPr>
          <w:rStyle w:val="span"/>
          <w:sz w:val="20"/>
          <w:szCs w:val="20"/>
        </w:rPr>
      </w:pPr>
      <w:r w:rsidRPr="000F750A">
        <w:rPr>
          <w:rStyle w:val="span"/>
          <w:sz w:val="20"/>
          <w:szCs w:val="20"/>
        </w:rPr>
        <w:t>Developed and implemented Monday.com boards, including public forms and executive-facing Gantt charts, to automate internal workflows and streamline curriculum management, resolving over 100 issues.</w:t>
      </w:r>
    </w:p>
    <w:p w14:paraId="4C6E787B" w14:textId="7F8186CA" w:rsidR="00D54B87" w:rsidRDefault="00D54B87" w:rsidP="00427701">
      <w:pPr>
        <w:pStyle w:val="ResumeBullets"/>
        <w:rPr>
          <w:rStyle w:val="span"/>
          <w:sz w:val="20"/>
          <w:szCs w:val="20"/>
        </w:rPr>
      </w:pPr>
      <w:r w:rsidRPr="00A57041">
        <w:rPr>
          <w:rStyle w:val="span"/>
          <w:sz w:val="20"/>
          <w:szCs w:val="20"/>
        </w:rPr>
        <w:t>Integrated cutting-edge technologies like APIs, Web Scraping, and Computer Vision into the curriculum, aligning educational content with evolving industry standards and practical application needs.</w:t>
      </w:r>
    </w:p>
    <w:p w14:paraId="3BB646E3" w14:textId="77777777" w:rsidR="00425057" w:rsidRPr="00425057" w:rsidRDefault="00425057" w:rsidP="00425057">
      <w:pPr>
        <w:pStyle w:val="ResumeBullets"/>
      </w:pPr>
      <w:r w:rsidRPr="00425057">
        <w:t>Developed a workflow and process to test and identify datasets for curriculum use, including template Python notebooks for preprocessing, visualization, EDA, modeling, and interpretations.</w:t>
      </w:r>
    </w:p>
    <w:p w14:paraId="5ACA458F" w14:textId="77777777" w:rsidR="00425057" w:rsidRPr="00425057" w:rsidRDefault="00425057" w:rsidP="00425057">
      <w:pPr>
        <w:pStyle w:val="ResumeBullets"/>
      </w:pPr>
      <w:r w:rsidRPr="00425057">
        <w:t>Constructed the Dojo Environment Setup for Students, ensuring compatibility with various OS and facilitating smooth installation of necessary tools and libraries.</w:t>
      </w:r>
    </w:p>
    <w:p w14:paraId="1CDB69A6" w14:textId="77777777" w:rsidR="00425057" w:rsidRPr="00425057" w:rsidRDefault="00425057" w:rsidP="00425057">
      <w:pPr>
        <w:pStyle w:val="ResumeBullets"/>
      </w:pPr>
      <w:r w:rsidRPr="00425057">
        <w:t>Created and maintained a GitHub Organization for curriculum-related activities, solutions, and packages, providing a centralized resource hub for students and instructors.</w:t>
      </w:r>
    </w:p>
    <w:p w14:paraId="2870D1F5" w14:textId="77777777" w:rsidR="00425057" w:rsidRPr="00425057" w:rsidRDefault="00425057" w:rsidP="00425057">
      <w:pPr>
        <w:pStyle w:val="ResumeBullets"/>
      </w:pPr>
      <w:r w:rsidRPr="00425057">
        <w:t>Designed an extended case study for the 6-month curriculum, applying all phases of CRISP-DM to a specially constructed subset of the Ames housing dataset, enhancing practical application and understanding of the data science lifecycle.</w:t>
      </w:r>
    </w:p>
    <w:p w14:paraId="0B3376E1" w14:textId="392C7DE6" w:rsidR="00425057" w:rsidRPr="00425057" w:rsidRDefault="00425057" w:rsidP="00425057">
      <w:pPr>
        <w:pStyle w:val="ResumeBullets"/>
      </w:pPr>
      <w:r w:rsidRPr="00425057">
        <w:t>Achieved tight deadlines throughout the year despite unexpected demands related to getting the curriculum accredited ensuring timely delivery and high-quality content for the program.</w:t>
      </w:r>
    </w:p>
    <w:p w14:paraId="43C92616" w14:textId="77777777" w:rsidR="00425057" w:rsidRPr="008E7B53" w:rsidRDefault="00425057" w:rsidP="008E7B53">
      <w:pPr>
        <w:pStyle w:val="Resume-JobDates"/>
        <w:rPr>
          <w:rStyle w:val="span"/>
          <w:sz w:val="20"/>
          <w:szCs w:val="20"/>
        </w:rPr>
      </w:pPr>
    </w:p>
    <w:p w14:paraId="348C7344" w14:textId="77777777" w:rsidR="00427701" w:rsidRPr="00427701" w:rsidRDefault="00000000" w:rsidP="00427701">
      <w:pPr>
        <w:pStyle w:val="Resume-JobTitle"/>
      </w:pPr>
      <w:r w:rsidRPr="00427701">
        <w:t>Data Science Instructor</w:t>
      </w:r>
    </w:p>
    <w:p w14:paraId="152063C3" w14:textId="51C0402D" w:rsidR="0016358C" w:rsidRPr="008D27C8" w:rsidRDefault="00427701" w:rsidP="00427701">
      <w:pPr>
        <w:pStyle w:val="Resume-JobDates"/>
        <w:rPr>
          <w:rStyle w:val="span"/>
          <w:rFonts w:eastAsia="Times New Roman"/>
          <w:sz w:val="20"/>
          <w:szCs w:val="20"/>
        </w:rPr>
      </w:pPr>
      <w:r w:rsidRPr="00427701">
        <w:rPr>
          <w:rStyle w:val="span"/>
          <w:sz w:val="20"/>
          <w:szCs w:val="20"/>
        </w:rPr>
        <w:t>Nov</w:t>
      </w:r>
      <w:r w:rsidR="0006229C">
        <w:rPr>
          <w:rStyle w:val="span"/>
          <w:sz w:val="20"/>
          <w:szCs w:val="20"/>
        </w:rPr>
        <w:t>ember</w:t>
      </w:r>
      <w:r w:rsidRPr="00427701">
        <w:rPr>
          <w:rStyle w:val="span"/>
          <w:sz w:val="20"/>
          <w:szCs w:val="20"/>
        </w:rPr>
        <w:t xml:space="preserve"> 2021 - Mar</w:t>
      </w:r>
      <w:r w:rsidR="0006229C">
        <w:rPr>
          <w:rStyle w:val="span"/>
          <w:sz w:val="20"/>
          <w:szCs w:val="20"/>
        </w:rPr>
        <w:t>ch</w:t>
      </w:r>
      <w:r w:rsidRPr="00427701">
        <w:rPr>
          <w:rStyle w:val="span"/>
          <w:sz w:val="20"/>
          <w:szCs w:val="20"/>
        </w:rPr>
        <w:t xml:space="preserve"> 2023</w:t>
      </w:r>
    </w:p>
    <w:p w14:paraId="22D6B501" w14:textId="77777777" w:rsidR="00B34D1C" w:rsidRPr="00B34D1C" w:rsidRDefault="00B34D1C" w:rsidP="00427701">
      <w:pPr>
        <w:pStyle w:val="ResumeBullets"/>
      </w:pPr>
      <w:r w:rsidRPr="00B34D1C">
        <w:t>Achieved high Net Promoter Scores (NPS) exceeding 90% through engaging and interactive live lectures, demonstrating strong communication and pedagogical skills.</w:t>
      </w:r>
    </w:p>
    <w:p w14:paraId="664116DD" w14:textId="5C79CCC1" w:rsidR="00B9728D" w:rsidRPr="00B9728D" w:rsidRDefault="00B9728D" w:rsidP="00B9728D">
      <w:pPr>
        <w:pStyle w:val="ResumeBullets"/>
      </w:pPr>
      <w:r w:rsidRPr="00B9728D">
        <w:t>Revolutionized administrative workflow by automating tasks, resulting in a 99% reduction in student onboarding time—from 5 hours to just 2 minutes—dramatically enhancing operational efficiency and productivity</w:t>
      </w:r>
      <w:r>
        <w:t>.</w:t>
      </w:r>
    </w:p>
    <w:p w14:paraId="4575DFE6" w14:textId="78797316" w:rsidR="00B34D1C" w:rsidRPr="00B34D1C" w:rsidRDefault="00B34D1C" w:rsidP="00427701">
      <w:pPr>
        <w:pStyle w:val="ResumeBullets"/>
      </w:pPr>
      <w:r w:rsidRPr="00B34D1C">
        <w:lastRenderedPageBreak/>
        <w:t>Developed and delivered a highly acclaimed 4-week course with perfect feedback ratings, showcasing expertise in curriculum development and instructional delivery.</w:t>
      </w:r>
    </w:p>
    <w:p w14:paraId="561B5E0F" w14:textId="77777777" w:rsidR="00B34D1C" w:rsidRPr="00B34D1C" w:rsidRDefault="00B34D1C" w:rsidP="00427701">
      <w:pPr>
        <w:pStyle w:val="ResumeBullets"/>
      </w:pPr>
      <w:r w:rsidRPr="00B34D1C">
        <w:t>Designed and led over 16 interactive live lectures and code-along projects, enhancing student participation and creating a dynamic learning environment.</w:t>
      </w:r>
    </w:p>
    <w:p w14:paraId="3CC2034C" w14:textId="77777777" w:rsidR="0038209C" w:rsidRPr="00987635" w:rsidRDefault="008B66E6" w:rsidP="00987635">
      <w:pPr>
        <w:pStyle w:val="Resume-JobLocation"/>
      </w:pPr>
      <w:r w:rsidRPr="00987635">
        <w:t>Flatiron School | Remote</w:t>
      </w:r>
    </w:p>
    <w:p w14:paraId="459A04C4" w14:textId="7A8433BE" w:rsidR="00427701" w:rsidRPr="0038209C" w:rsidRDefault="008B66E6" w:rsidP="0038209C">
      <w:pPr>
        <w:pStyle w:val="Resume-JobTitle"/>
        <w:rPr>
          <w:rStyle w:val="span"/>
          <w:sz w:val="20"/>
          <w:szCs w:val="20"/>
        </w:rPr>
      </w:pPr>
      <w:r w:rsidRPr="0038209C">
        <w:t xml:space="preserve">Data Science Instructor </w:t>
      </w:r>
    </w:p>
    <w:p w14:paraId="36611166" w14:textId="07D02E9F" w:rsidR="0016358C" w:rsidRPr="008D27C8" w:rsidRDefault="008B66E6" w:rsidP="00427701">
      <w:pPr>
        <w:pStyle w:val="Resume-JobDates"/>
      </w:pPr>
      <w:r w:rsidRPr="008D27C8">
        <w:rPr>
          <w:rStyle w:val="span"/>
          <w:rFonts w:eastAsia="Times New Roman"/>
          <w:sz w:val="20"/>
          <w:szCs w:val="20"/>
        </w:rPr>
        <w:t>Oct</w:t>
      </w:r>
      <w:r w:rsidR="0006229C">
        <w:rPr>
          <w:rStyle w:val="span"/>
          <w:rFonts w:eastAsia="Times New Roman"/>
          <w:sz w:val="20"/>
          <w:szCs w:val="20"/>
        </w:rPr>
        <w:t>ober</w:t>
      </w:r>
      <w:r w:rsidRPr="008D27C8">
        <w:rPr>
          <w:rStyle w:val="span"/>
          <w:rFonts w:eastAsia="Times New Roman"/>
          <w:sz w:val="20"/>
          <w:szCs w:val="20"/>
        </w:rPr>
        <w:t xml:space="preserve"> 2019</w:t>
      </w:r>
      <w:r w:rsidR="00DB1579" w:rsidRPr="008D27C8">
        <w:rPr>
          <w:rStyle w:val="span"/>
          <w:rFonts w:eastAsia="Times New Roman"/>
          <w:sz w:val="20"/>
          <w:szCs w:val="20"/>
        </w:rPr>
        <w:t xml:space="preserve"> </w:t>
      </w:r>
      <w:r w:rsidRPr="008D27C8">
        <w:rPr>
          <w:rStyle w:val="span"/>
          <w:rFonts w:eastAsia="Times New Roman"/>
          <w:sz w:val="20"/>
          <w:szCs w:val="20"/>
        </w:rPr>
        <w:t>-</w:t>
      </w:r>
      <w:r w:rsidR="00DB1579" w:rsidRPr="008D27C8">
        <w:rPr>
          <w:rStyle w:val="span"/>
          <w:rFonts w:eastAsia="Times New Roman"/>
          <w:sz w:val="20"/>
          <w:szCs w:val="20"/>
        </w:rPr>
        <w:t xml:space="preserve"> </w:t>
      </w:r>
      <w:r w:rsidRPr="008D27C8">
        <w:rPr>
          <w:rStyle w:val="span"/>
          <w:rFonts w:eastAsia="Times New Roman"/>
          <w:sz w:val="20"/>
          <w:szCs w:val="20"/>
        </w:rPr>
        <w:t>Oc</w:t>
      </w:r>
      <w:r w:rsidR="0006229C">
        <w:rPr>
          <w:rStyle w:val="span"/>
          <w:rFonts w:eastAsia="Times New Roman"/>
          <w:sz w:val="20"/>
          <w:szCs w:val="20"/>
        </w:rPr>
        <w:t>tober</w:t>
      </w:r>
      <w:r w:rsidRPr="008D27C8">
        <w:rPr>
          <w:rStyle w:val="span"/>
          <w:rFonts w:eastAsia="Times New Roman"/>
          <w:sz w:val="20"/>
          <w:szCs w:val="20"/>
        </w:rPr>
        <w:t xml:space="preserve"> 2021</w:t>
      </w:r>
    </w:p>
    <w:p w14:paraId="7975C236" w14:textId="77777777" w:rsidR="00B34D1C" w:rsidRPr="00B34D1C" w:rsidRDefault="00B34D1C" w:rsidP="00427701">
      <w:pPr>
        <w:pStyle w:val="ResumeBullets"/>
      </w:pPr>
      <w:r w:rsidRPr="00B34D1C">
        <w:t>Mentored and supervised over 60 students, helping them transition into successful data science careers with a high post-program employment rate.</w:t>
      </w:r>
    </w:p>
    <w:p w14:paraId="35A87F9D" w14:textId="77777777" w:rsidR="00B34D1C" w:rsidRPr="00B34D1C" w:rsidRDefault="00B34D1C" w:rsidP="00427701">
      <w:pPr>
        <w:pStyle w:val="ResumeBullets"/>
      </w:pPr>
      <w:r w:rsidRPr="00B34D1C">
        <w:t>Conducted weekly 90-minute study groups, accumulating over 270 hours of recorded lessons, significantly enhancing student comprehension and engagement.</w:t>
      </w:r>
    </w:p>
    <w:p w14:paraId="1C347664" w14:textId="77777777" w:rsidR="00B34D1C" w:rsidRPr="00B34D1C" w:rsidRDefault="00B34D1C" w:rsidP="00427701">
      <w:pPr>
        <w:pStyle w:val="ResumeBullets"/>
      </w:pPr>
      <w:r w:rsidRPr="00B34D1C">
        <w:t>Spearheaded the development and implementation of the "Flex" boot camp program, refining instructional design and delivery methods to meet diverse learning needs.</w:t>
      </w:r>
    </w:p>
    <w:p w14:paraId="47673E2C" w14:textId="5118DDCC" w:rsidR="00B34D1C" w:rsidRDefault="00B34D1C" w:rsidP="00427701">
      <w:pPr>
        <w:pStyle w:val="ResumeBullets"/>
      </w:pPr>
      <w:r w:rsidRPr="00B34D1C">
        <w:t>Created and maintained three student-progress-tracking Looker dashboards, providing real-time insights into student performance and facilitating timely interventions.</w:t>
      </w:r>
    </w:p>
    <w:p w14:paraId="6F48233A" w14:textId="5DB260D8" w:rsidR="008E7B53" w:rsidRPr="008E7B53" w:rsidRDefault="008E7B53" w:rsidP="008E7B53">
      <w:pPr>
        <w:pStyle w:val="ResumeBullets"/>
      </w:pPr>
      <w:r w:rsidRPr="008E7B53">
        <w:t>Guided students in selecting capstone project subjects, identifying job sectors of interest, and selecting appropriate data sources. Topics included time series analysis, NLP analysis,</w:t>
      </w:r>
      <w:r>
        <w:t xml:space="preserve"> </w:t>
      </w:r>
      <w:r w:rsidRPr="008E7B53">
        <w:t>Covid cough classification</w:t>
      </w:r>
      <w:r>
        <w:t xml:space="preserve"> (via Computer Vision),  and customer segmentation.</w:t>
      </w:r>
    </w:p>
    <w:p w14:paraId="10E68BA7" w14:textId="6BB5E755" w:rsidR="008E7B53" w:rsidRDefault="008E7B53" w:rsidP="008E7B53">
      <w:pPr>
        <w:pStyle w:val="ResumeBullets"/>
      </w:pPr>
      <w:r w:rsidRPr="008E7B53">
        <w:t>Offered bonus lectures on Object-Oriented Programming, dashboarding with Plotly and Dash, and advanced visualizations with matplotlib and seaborn.</w:t>
      </w:r>
    </w:p>
    <w:p w14:paraId="1CFFBEB3" w14:textId="7A1DFB76" w:rsidR="007B3163" w:rsidRPr="007B3163" w:rsidRDefault="007B3163" w:rsidP="007B3163">
      <w:pPr>
        <w:pStyle w:val="ResumeBullets"/>
        <w:rPr>
          <w:rStyle w:val="span"/>
          <w:sz w:val="20"/>
          <w:szCs w:val="20"/>
        </w:rPr>
      </w:pPr>
      <w:r w:rsidRPr="007B3163">
        <w:t>Updated the entire lecture and activity content to accommodate a new teaching model, integrating recorded lectures from a national "Central Lecturer" with expanded hands-on activities.</w:t>
      </w:r>
    </w:p>
    <w:p w14:paraId="38B2D6A8" w14:textId="6DF2B1A2" w:rsidR="008B66E6" w:rsidRPr="00427701" w:rsidRDefault="008B66E6" w:rsidP="00427701">
      <w:pPr>
        <w:pStyle w:val="Resume-JobLocation"/>
      </w:pPr>
      <w:r w:rsidRPr="00427701">
        <w:t xml:space="preserve">University of Maryland, School of Medicine | Baltimore, MD </w:t>
      </w:r>
    </w:p>
    <w:p w14:paraId="76B547E2" w14:textId="77777777" w:rsidR="00427701" w:rsidRPr="00427701" w:rsidRDefault="00000000" w:rsidP="00427701">
      <w:pPr>
        <w:pStyle w:val="Resume-JobTitle"/>
      </w:pPr>
      <w:r w:rsidRPr="00427701">
        <w:t>Laboratory Manager</w:t>
      </w:r>
      <w:r w:rsidRPr="00427701">
        <w:rPr>
          <w:rStyle w:val="Strong1"/>
          <w:sz w:val="20"/>
          <w:szCs w:val="20"/>
        </w:rPr>
        <w:t xml:space="preserve"> </w:t>
      </w:r>
    </w:p>
    <w:p w14:paraId="13F624A5" w14:textId="6299FE7F" w:rsidR="0016358C" w:rsidRPr="008D27C8" w:rsidRDefault="008B66E6" w:rsidP="00427701">
      <w:pPr>
        <w:pStyle w:val="Resume-JobDates"/>
        <w:rPr>
          <w:rStyle w:val="Strong1"/>
          <w:sz w:val="20"/>
          <w:szCs w:val="20"/>
        </w:rPr>
      </w:pPr>
      <w:r w:rsidRPr="008B66E6">
        <w:t>Jul</w:t>
      </w:r>
      <w:r w:rsidR="00B97186">
        <w:t>y</w:t>
      </w:r>
      <w:r w:rsidRPr="008B66E6">
        <w:t xml:space="preserve"> 2017</w:t>
      </w:r>
      <w:r w:rsidRPr="008D27C8">
        <w:t xml:space="preserve"> </w:t>
      </w:r>
      <w:r w:rsidRPr="008B66E6">
        <w:t>-</w:t>
      </w:r>
      <w:r w:rsidRPr="008D27C8">
        <w:t xml:space="preserve"> </w:t>
      </w:r>
      <w:r w:rsidRPr="008B66E6">
        <w:t>Aug</w:t>
      </w:r>
      <w:r w:rsidR="00B97186">
        <w:t>ust</w:t>
      </w:r>
      <w:r w:rsidRPr="008B66E6">
        <w:t xml:space="preserve"> 2018</w:t>
      </w:r>
    </w:p>
    <w:p w14:paraId="3276220B" w14:textId="77777777" w:rsidR="008F4D43" w:rsidRDefault="003B6AB5" w:rsidP="008F4D43">
      <w:pPr>
        <w:pStyle w:val="ResumeBullets"/>
      </w:pPr>
      <w:r w:rsidRPr="003B6AB5">
        <w:t>Ensured full compliance with regulatory standards as the lab's public representative, achieving a flawless inspection record.</w:t>
      </w:r>
    </w:p>
    <w:p w14:paraId="3FB7BA9C" w14:textId="2C20704E" w:rsidR="008F4D43" w:rsidRPr="003B6AB5" w:rsidRDefault="008F4D43" w:rsidP="008F4D43">
      <w:pPr>
        <w:pStyle w:val="ResumeBullets"/>
      </w:pPr>
      <w:r w:rsidRPr="008F4D43">
        <w:rPr>
          <w:color w:val="000000"/>
        </w:rPr>
        <w:t>Successfully represented lab and guided inspectors through 4 regulatory inspections from 2 agencies, demonstrating</w:t>
      </w:r>
      <w:r>
        <w:t xml:space="preserve"> </w:t>
      </w:r>
      <w:r w:rsidRPr="008F4D43">
        <w:rPr>
          <w:color w:val="000000"/>
        </w:rPr>
        <w:t>knowledge of and compliance with protocols and regulations.</w:t>
      </w:r>
    </w:p>
    <w:p w14:paraId="0356226A" w14:textId="77777777" w:rsidR="003B6AB5" w:rsidRPr="003B6AB5" w:rsidRDefault="003B6AB5" w:rsidP="00427701">
      <w:pPr>
        <w:pStyle w:val="ResumeBullets"/>
      </w:pPr>
      <w:r w:rsidRPr="003B6AB5">
        <w:t>Negotiated and finalized a $100,000 technical hardware contract with vendors, optimizing procurement processes and ensuring cost-effectiveness.</w:t>
      </w:r>
    </w:p>
    <w:p w14:paraId="1A72FC0D" w14:textId="77777777" w:rsidR="003B6AB5" w:rsidRPr="003B6AB5" w:rsidRDefault="003B6AB5" w:rsidP="00427701">
      <w:pPr>
        <w:pStyle w:val="ResumeBullets"/>
      </w:pPr>
      <w:r w:rsidRPr="003B6AB5">
        <w:t>Managed and administered over 20 TBs of data storage systems, ensuring data accessibility, security, and efficient retrieval.</w:t>
      </w:r>
    </w:p>
    <w:p w14:paraId="7ECB38DE" w14:textId="77777777" w:rsidR="008F4D43" w:rsidRDefault="003B6AB5" w:rsidP="008F4D43">
      <w:pPr>
        <w:pStyle w:val="ResumeBullets"/>
      </w:pPr>
      <w:r w:rsidRPr="003B6AB5">
        <w:t xml:space="preserve">Overhauled mouse colony management procedures, reducing housing costs by 60% </w:t>
      </w:r>
      <w:r>
        <w:t xml:space="preserve"> (</w:t>
      </w:r>
      <w:r w:rsidRPr="008D27C8">
        <w:rPr>
          <w:rStyle w:val="span"/>
          <w:sz w:val="20"/>
          <w:szCs w:val="20"/>
        </w:rPr>
        <w:t>from approximately $3.8k/month to $1.5k/month</w:t>
      </w:r>
      <w:r w:rsidRPr="003B6AB5">
        <w:t xml:space="preserve"> </w:t>
      </w:r>
      <w:r>
        <w:t xml:space="preserve">) </w:t>
      </w:r>
      <w:r w:rsidRPr="003B6AB5">
        <w:t>through strategic resource allocation and process optimization.</w:t>
      </w:r>
    </w:p>
    <w:p w14:paraId="7DE8ED8E" w14:textId="77777777" w:rsidR="008F4D43" w:rsidRPr="008F4D43" w:rsidRDefault="008F4D43" w:rsidP="008F4D43">
      <w:pPr>
        <w:pStyle w:val="ResumeBullets"/>
      </w:pPr>
      <w:r w:rsidRPr="008F4D43">
        <w:rPr>
          <w:color w:val="000000"/>
        </w:rPr>
        <w:t>Created and instituted new surgery logs to simplify record keeping while ensuring regularity compliance.</w:t>
      </w:r>
    </w:p>
    <w:p w14:paraId="129F47EF" w14:textId="77777777" w:rsidR="008F4D43" w:rsidRPr="008F4D43" w:rsidRDefault="008F4D43" w:rsidP="008F4D43">
      <w:pPr>
        <w:pStyle w:val="ResumeBullets"/>
      </w:pPr>
      <w:r w:rsidRPr="008F4D43">
        <w:rPr>
          <w:color w:val="000000"/>
        </w:rPr>
        <w:t>Managed lab supplies and equipment purchasing, maintaining appropriate documentation and financial records.</w:t>
      </w:r>
    </w:p>
    <w:p w14:paraId="55343914" w14:textId="1698E039" w:rsidR="008F4D43" w:rsidRPr="007B3163" w:rsidRDefault="008F4D43" w:rsidP="007B3163">
      <w:pPr>
        <w:pStyle w:val="ResumeBullets"/>
        <w:rPr>
          <w:rStyle w:val="span"/>
          <w:sz w:val="20"/>
          <w:szCs w:val="20"/>
        </w:rPr>
      </w:pPr>
      <w:r w:rsidRPr="008F4D43">
        <w:rPr>
          <w:color w:val="000000"/>
        </w:rPr>
        <w:t>Consolidated and encrypted all sensitive and proprietary lab information vendor accounts, log-in information, and secure</w:t>
      </w:r>
      <w:r>
        <w:t xml:space="preserve"> </w:t>
      </w:r>
      <w:r w:rsidRPr="008F4D43">
        <w:rPr>
          <w:color w:val="000000"/>
        </w:rPr>
        <w:t>information into an encrypted data vault</w:t>
      </w:r>
    </w:p>
    <w:p w14:paraId="32580EBE" w14:textId="77777777" w:rsidR="00427701" w:rsidRPr="00427701" w:rsidRDefault="00000000" w:rsidP="00427701">
      <w:pPr>
        <w:pStyle w:val="Resume-JobTitle"/>
        <w:rPr>
          <w:rStyle w:val="Strong1"/>
          <w:sz w:val="20"/>
          <w:szCs w:val="20"/>
        </w:rPr>
      </w:pPr>
      <w:r w:rsidRPr="00427701">
        <w:t>Postdoctoral Research Fellow</w:t>
      </w:r>
      <w:r w:rsidRPr="00427701">
        <w:rPr>
          <w:rStyle w:val="Strong1"/>
          <w:sz w:val="20"/>
          <w:szCs w:val="20"/>
        </w:rPr>
        <w:t xml:space="preserve"> </w:t>
      </w:r>
    </w:p>
    <w:p w14:paraId="2DAC4432" w14:textId="48921454" w:rsidR="0016358C" w:rsidRPr="008D27C8" w:rsidRDefault="00000000" w:rsidP="00427701">
      <w:pPr>
        <w:pStyle w:val="Resume-JobDates"/>
        <w:rPr>
          <w:rStyle w:val="span"/>
          <w:rFonts w:eastAsia="Times New Roman"/>
          <w:sz w:val="20"/>
          <w:szCs w:val="20"/>
        </w:rPr>
      </w:pPr>
      <w:r w:rsidRPr="008D27C8">
        <w:rPr>
          <w:rStyle w:val="span"/>
          <w:rFonts w:eastAsia="Times New Roman"/>
          <w:sz w:val="20"/>
          <w:szCs w:val="20"/>
        </w:rPr>
        <w:t>Jun</w:t>
      </w:r>
      <w:r w:rsidR="00B97186">
        <w:rPr>
          <w:rStyle w:val="span"/>
          <w:rFonts w:eastAsia="Times New Roman"/>
          <w:sz w:val="20"/>
          <w:szCs w:val="20"/>
        </w:rPr>
        <w:t>e</w:t>
      </w:r>
      <w:r w:rsidR="00427701">
        <w:rPr>
          <w:rStyle w:val="span"/>
          <w:rFonts w:eastAsia="Times New Roman"/>
          <w:sz w:val="20"/>
          <w:szCs w:val="20"/>
        </w:rPr>
        <w:t xml:space="preserve"> </w:t>
      </w:r>
      <w:r w:rsidRPr="008D27C8">
        <w:rPr>
          <w:rStyle w:val="span"/>
          <w:rFonts w:eastAsia="Times New Roman"/>
          <w:sz w:val="20"/>
          <w:szCs w:val="20"/>
        </w:rPr>
        <w:t xml:space="preserve">2015 - </w:t>
      </w:r>
      <w:r w:rsidR="00B97186" w:rsidRPr="008D27C8">
        <w:rPr>
          <w:rStyle w:val="span"/>
          <w:rFonts w:eastAsia="Times New Roman"/>
          <w:sz w:val="20"/>
          <w:szCs w:val="20"/>
        </w:rPr>
        <w:t>Ju</w:t>
      </w:r>
      <w:r w:rsidR="00B97186">
        <w:rPr>
          <w:rStyle w:val="span"/>
          <w:rFonts w:eastAsia="Times New Roman"/>
          <w:sz w:val="20"/>
          <w:szCs w:val="20"/>
        </w:rPr>
        <w:t>l</w:t>
      </w:r>
      <w:r w:rsidR="00B97186" w:rsidRPr="008D27C8">
        <w:rPr>
          <w:rStyle w:val="span"/>
          <w:rFonts w:eastAsia="Times New Roman"/>
          <w:sz w:val="20"/>
          <w:szCs w:val="20"/>
        </w:rPr>
        <w:t>y</w:t>
      </w:r>
      <w:r w:rsidRPr="008D27C8">
        <w:rPr>
          <w:rStyle w:val="span"/>
          <w:rFonts w:eastAsia="Times New Roman"/>
          <w:sz w:val="20"/>
          <w:szCs w:val="20"/>
        </w:rPr>
        <w:t xml:space="preserve"> 2017</w:t>
      </w:r>
    </w:p>
    <w:p w14:paraId="26C6BA11" w14:textId="77777777" w:rsidR="009867C1" w:rsidRPr="009867C1" w:rsidRDefault="009867C1" w:rsidP="00427701">
      <w:pPr>
        <w:pStyle w:val="ResumeBullets"/>
      </w:pPr>
      <w:r w:rsidRPr="009867C1">
        <w:t>Led neuroscience research using advanced techniques such as in vivo optogenetics and electrophysiology recordings, resulting in groundbreaking insights into neural functioning.</w:t>
      </w:r>
    </w:p>
    <w:p w14:paraId="30DCED3A" w14:textId="77777777" w:rsidR="009867C1" w:rsidRPr="009867C1" w:rsidRDefault="009867C1" w:rsidP="00427701">
      <w:pPr>
        <w:pStyle w:val="ResumeBullets"/>
      </w:pPr>
      <w:r w:rsidRPr="009867C1">
        <w:t>Developed approximately 30 custom analysis scripts in Matlab, NexScript, MedPC, and Arduino, enhancing data processing capabilities and facilitating comprehensive statistical analyses.</w:t>
      </w:r>
    </w:p>
    <w:p w14:paraId="268595C0" w14:textId="197A6E02" w:rsidR="009867C1" w:rsidRPr="009867C1" w:rsidRDefault="009867C1" w:rsidP="00427701">
      <w:pPr>
        <w:pStyle w:val="ResumeBullets"/>
      </w:pPr>
      <w:r w:rsidRPr="009867C1">
        <w:t>Mentored and guided a diverse team, fostering a collaborative learning environment and achieving research excellenc</w:t>
      </w:r>
      <w:r>
        <w:t>e (</w:t>
      </w:r>
      <w:r w:rsidRPr="008D27C8">
        <w:rPr>
          <w:rStyle w:val="span"/>
          <w:sz w:val="20"/>
          <w:szCs w:val="20"/>
        </w:rPr>
        <w:t>1 postdoc, 2 Ph.D. students, 3 lab techs, and 3 undergraduate volunteers</w:t>
      </w:r>
      <w:r>
        <w:rPr>
          <w:rStyle w:val="span"/>
          <w:sz w:val="20"/>
          <w:szCs w:val="20"/>
        </w:rPr>
        <w:t>.</w:t>
      </w:r>
      <w:r>
        <w:t>)</w:t>
      </w:r>
    </w:p>
    <w:p w14:paraId="4B0F9973" w14:textId="59907600" w:rsidR="009867C1" w:rsidRDefault="009867C1" w:rsidP="004A4CF8">
      <w:pPr>
        <w:pStyle w:val="ResumeBullets"/>
      </w:pPr>
      <w:r w:rsidRPr="009867C1">
        <w:t>Demonstrated self-directed learning by mastering Matlab programming and creating custom-designed analysis programs for large datasets, streamlining data interpretation and enhancing research efficiency.</w:t>
      </w:r>
    </w:p>
    <w:p w14:paraId="5D9CDB50" w14:textId="77777777" w:rsidR="008F4D43" w:rsidRDefault="008F4D43" w:rsidP="008F4D43">
      <w:pPr>
        <w:pStyle w:val="ResumeBullets"/>
      </w:pPr>
      <w:r>
        <w:t>Researched the role of extended amygdala stress neurons in binge drinking, using multiple genetic tools and in vivo electrophysiology recordings.</w:t>
      </w:r>
    </w:p>
    <w:p w14:paraId="0AB9FC20" w14:textId="77777777" w:rsidR="008F4D43" w:rsidRPr="008F4D43" w:rsidRDefault="008F4D43" w:rsidP="008F4D43">
      <w:pPr>
        <w:pStyle w:val="ResumeBullets"/>
      </w:pPr>
      <w:r w:rsidRPr="008F4D43">
        <w:rPr>
          <w:color w:val="000000"/>
        </w:rPr>
        <w:t>Recorded changes in the activity of amygdala neurons during binge drinking. Identified neuron populations using a</w:t>
      </w:r>
      <w:r>
        <w:rPr>
          <w:color w:val="000000"/>
        </w:rPr>
        <w:t xml:space="preserve"> </w:t>
      </w:r>
      <w:r w:rsidRPr="008F4D43">
        <w:rPr>
          <w:color w:val="000000"/>
        </w:rPr>
        <w:t>combination of single-unit recordings and optogenetic stimulation using targeted viral vectors.</w:t>
      </w:r>
    </w:p>
    <w:p w14:paraId="400F01C7" w14:textId="77777777" w:rsidR="008F4D43" w:rsidRPr="008F4D43" w:rsidRDefault="008F4D43" w:rsidP="008F4D43">
      <w:pPr>
        <w:pStyle w:val="ResumeBullets"/>
      </w:pPr>
      <w:r w:rsidRPr="008F4D43">
        <w:rPr>
          <w:color w:val="000000"/>
        </w:rPr>
        <w:t>Founded in vivo electrophysiology recordings and in vivo deep-brain structure calcium imaging in awake and behaving</w:t>
      </w:r>
      <w:r>
        <w:rPr>
          <w:color w:val="000000"/>
        </w:rPr>
        <w:t xml:space="preserve"> </w:t>
      </w:r>
      <w:r w:rsidRPr="008F4D43">
        <w:rPr>
          <w:color w:val="000000"/>
        </w:rPr>
        <w:t>mice.</w:t>
      </w:r>
    </w:p>
    <w:p w14:paraId="1AD291B8" w14:textId="77777777" w:rsidR="008F4D43" w:rsidRPr="008F4D43" w:rsidRDefault="008F4D43" w:rsidP="008F4D43">
      <w:pPr>
        <w:pStyle w:val="ResumeBullets"/>
      </w:pPr>
      <w:r w:rsidRPr="008F4D43">
        <w:rPr>
          <w:color w:val="000000"/>
        </w:rPr>
        <w:t>Directed several research projects simultaneously and managed a staff of postdoctoral fellows, technicians and student</w:t>
      </w:r>
      <w:r>
        <w:t xml:space="preserve"> </w:t>
      </w:r>
      <w:r w:rsidRPr="008F4D43">
        <w:rPr>
          <w:color w:val="000000"/>
        </w:rPr>
        <w:t>volunteers.</w:t>
      </w:r>
    </w:p>
    <w:p w14:paraId="2B2858EF" w14:textId="77777777" w:rsidR="008F4D43" w:rsidRPr="008F4D43" w:rsidRDefault="008F4D43" w:rsidP="008F4D43">
      <w:pPr>
        <w:pStyle w:val="ResumeBullets"/>
      </w:pPr>
      <w:r w:rsidRPr="008F4D43">
        <w:rPr>
          <w:color w:val="000000"/>
        </w:rPr>
        <w:t>Programmed custom-designed analysis programs (~30) for large datasets in 4 programming languages (see skills).</w:t>
      </w:r>
    </w:p>
    <w:p w14:paraId="7017D7A0" w14:textId="0E4560D5" w:rsidR="008F4D43" w:rsidRPr="008F4D43" w:rsidRDefault="008F4D43" w:rsidP="008F4D43">
      <w:pPr>
        <w:pStyle w:val="ResumeBullets"/>
      </w:pPr>
      <w:r w:rsidRPr="008F4D43">
        <w:rPr>
          <w:color w:val="000000"/>
        </w:rPr>
        <w:t>Communicated research findings to mixed audiences with varying degrees of background knowledge and experience via</w:t>
      </w:r>
      <w:r>
        <w:rPr>
          <w:color w:val="000000"/>
        </w:rPr>
        <w:t xml:space="preserve"> </w:t>
      </w:r>
      <w:r w:rsidRPr="008F4D43">
        <w:rPr>
          <w:color w:val="000000"/>
        </w:rPr>
        <w:t>seminars, presentations, as well as scientific posters.</w:t>
      </w:r>
    </w:p>
    <w:p w14:paraId="4602B473" w14:textId="77777777" w:rsidR="008F4D43" w:rsidRPr="008F4D43" w:rsidRDefault="008F4D43" w:rsidP="008F4D43">
      <w:pPr>
        <w:pStyle w:val="ResumeBullets"/>
      </w:pPr>
      <w:r>
        <w:rPr>
          <w:color w:val="000000"/>
        </w:rPr>
        <w:t xml:space="preserve"> </w:t>
      </w:r>
      <w:r w:rsidRPr="008F4D43">
        <w:rPr>
          <w:color w:val="000000"/>
        </w:rPr>
        <w:t>Wrote user guides on various complicated technical procedures and techniques to train lab members and collaborators.</w:t>
      </w:r>
    </w:p>
    <w:p w14:paraId="44C830F4" w14:textId="06026D01" w:rsidR="008F4D43" w:rsidRPr="008F4D43" w:rsidRDefault="008F4D43" w:rsidP="008F4D43">
      <w:pPr>
        <w:pStyle w:val="ResumeBullets"/>
      </w:pPr>
      <w:r w:rsidRPr="008F4D43">
        <w:rPr>
          <w:color w:val="000000"/>
        </w:rPr>
        <w:t>Trained and mentored 1 research fellow, 2 graduate students, 2 lab technicians, and 3 undergraduate volunteers on several</w:t>
      </w:r>
      <w:r>
        <w:t xml:space="preserve"> </w:t>
      </w:r>
      <w:r w:rsidRPr="008F4D43">
        <w:rPr>
          <w:color w:val="000000"/>
        </w:rPr>
        <w:t>complex technical procedures and the underlying scientific principles/theory.</w:t>
      </w:r>
    </w:p>
    <w:p w14:paraId="377D1DDB" w14:textId="77777777" w:rsidR="008F4D43" w:rsidRDefault="008F4D43" w:rsidP="008F4D43">
      <w:pPr>
        <w:pStyle w:val="ResumeBullets"/>
        <w:numPr>
          <w:ilvl w:val="0"/>
          <w:numId w:val="0"/>
        </w:numPr>
        <w:ind w:left="432" w:hanging="144"/>
        <w:rPr>
          <w:color w:val="000000"/>
        </w:rPr>
      </w:pPr>
    </w:p>
    <w:p w14:paraId="545E02DD" w14:textId="5DEF3AF5" w:rsidR="008F4D43" w:rsidRDefault="008F4D43" w:rsidP="008F4D43">
      <w:pPr>
        <w:pStyle w:val="Resume-JobTitle"/>
      </w:pPr>
      <w:r>
        <w:t>Graduate Research Assistant</w:t>
      </w:r>
    </w:p>
    <w:p w14:paraId="000C1DEA" w14:textId="04589F5E" w:rsidR="008F4D43" w:rsidRDefault="008F4D43" w:rsidP="008F4D43">
      <w:pPr>
        <w:pStyle w:val="Resume-JobDates"/>
      </w:pPr>
      <w:r>
        <w:lastRenderedPageBreak/>
        <w:t>September 2009 -  May 2015</w:t>
      </w:r>
    </w:p>
    <w:p w14:paraId="1BED5D54" w14:textId="77777777" w:rsidR="008F4D43" w:rsidRDefault="008F4D43" w:rsidP="008F4D43">
      <w:pPr>
        <w:pStyle w:val="ResumeBullets"/>
      </w:pPr>
      <w:r>
        <w:t>Pioneered application of optogenetics with fast-scan cyclic voltammetry to discover previously unknown modulation of</w:t>
      </w:r>
    </w:p>
    <w:p w14:paraId="7C2231A2" w14:textId="77777777" w:rsidR="008F4D43" w:rsidRDefault="008F4D43" w:rsidP="008F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textAlignment w:val="auto"/>
        <w:rPr>
          <w:color w:val="000000"/>
          <w:sz w:val="20"/>
          <w:szCs w:val="20"/>
        </w:rPr>
      </w:pPr>
      <w:r>
        <w:rPr>
          <w:color w:val="000000"/>
          <w:sz w:val="20"/>
          <w:szCs w:val="20"/>
        </w:rPr>
        <w:t>dopamine release via cholinergic interneurons.</w:t>
      </w:r>
    </w:p>
    <w:p w14:paraId="46D7170D" w14:textId="2BE34F16" w:rsidR="008F4D43" w:rsidRDefault="008F4D43" w:rsidP="008F4D43">
      <w:pPr>
        <w:pStyle w:val="ResumeBullets"/>
      </w:pPr>
      <w:r>
        <w:t>Communicated research findings to audiences with varying degrees of background knowledge and familiarity in seminars,</w:t>
      </w:r>
    </w:p>
    <w:p w14:paraId="10E33A05" w14:textId="77777777" w:rsidR="008F4D43" w:rsidRDefault="008F4D43" w:rsidP="008F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textAlignment w:val="auto"/>
        <w:rPr>
          <w:color w:val="000000"/>
          <w:sz w:val="20"/>
          <w:szCs w:val="20"/>
        </w:rPr>
      </w:pPr>
      <w:r>
        <w:rPr>
          <w:color w:val="000000"/>
          <w:sz w:val="20"/>
          <w:szCs w:val="20"/>
        </w:rPr>
        <w:t>as well as scientific posters.</w:t>
      </w:r>
    </w:p>
    <w:p w14:paraId="35F70D5D" w14:textId="03A94C5D" w:rsidR="008F4D43" w:rsidRDefault="008F4D43" w:rsidP="008F4D43">
      <w:pPr>
        <w:pStyle w:val="ResumeBullets"/>
      </w:pPr>
      <w:r>
        <w:t>Trained and mentored 4 fellows, 3 graduate students, 5 lab technicians, 6 collaborators, and 1 undergraduate volunteer on</w:t>
      </w:r>
    </w:p>
    <w:p w14:paraId="51DBBD9B" w14:textId="77777777" w:rsidR="008F4D43" w:rsidRDefault="008F4D43" w:rsidP="008F4D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textAlignment w:val="auto"/>
        <w:rPr>
          <w:color w:val="000000"/>
          <w:sz w:val="20"/>
          <w:szCs w:val="20"/>
        </w:rPr>
      </w:pPr>
      <w:r>
        <w:rPr>
          <w:color w:val="000000"/>
          <w:sz w:val="20"/>
          <w:szCs w:val="20"/>
        </w:rPr>
        <w:t>various complex procedures and techniques.</w:t>
      </w:r>
    </w:p>
    <w:p w14:paraId="2592AD69" w14:textId="129D2F2D" w:rsidR="008F4D43" w:rsidRDefault="008F4D43" w:rsidP="007B3163">
      <w:pPr>
        <w:pStyle w:val="ResumeBullets"/>
      </w:pPr>
      <w:r>
        <w:t>Wrote user guides on various complex technical procedures and techniques to train current and future lab members</w:t>
      </w:r>
    </w:p>
    <w:p w14:paraId="56CFB6A9" w14:textId="37A316E3" w:rsidR="003B4E00" w:rsidRPr="003B4E00" w:rsidRDefault="003B4E00" w:rsidP="003B4E00">
      <w:pPr>
        <w:pStyle w:val="Resume-JobLocation"/>
      </w:pPr>
      <w:r>
        <w:t>Tulane University | New Orleans, LA</w:t>
      </w:r>
    </w:p>
    <w:p w14:paraId="1CA6E272" w14:textId="617D8425" w:rsidR="008F4D43" w:rsidRDefault="003B4E00" w:rsidP="003B4E00">
      <w:pPr>
        <w:pStyle w:val="Resume-JobTitle"/>
      </w:pPr>
      <w:r>
        <w:t>Research Assistant</w:t>
      </w:r>
    </w:p>
    <w:p w14:paraId="5DE48F67" w14:textId="616A3F42" w:rsidR="003B4E00" w:rsidRDefault="003B4E00" w:rsidP="003B4E00">
      <w:pPr>
        <w:pStyle w:val="Resume-JobDates"/>
      </w:pPr>
      <w:r>
        <w:t>January 2009 – May 2009</w:t>
      </w:r>
    </w:p>
    <w:p w14:paraId="7C38D123" w14:textId="77777777" w:rsidR="00F82A44" w:rsidRDefault="00F82A44" w:rsidP="00F82A44">
      <w:pPr>
        <w:pStyle w:val="ResumeBullets"/>
      </w:pPr>
      <w:r>
        <w:t>Continued master’s thesis study of the role of histone deacetylase (HDAC) inhibition in aggression under chronic stress.</w:t>
      </w:r>
    </w:p>
    <w:p w14:paraId="1794FA63" w14:textId="1E8A10DD" w:rsidR="00F82A44" w:rsidRPr="007C690F" w:rsidRDefault="00F82A44" w:rsidP="00F82A44">
      <w:pPr>
        <w:pStyle w:val="ResumeBullets"/>
      </w:pPr>
      <w:r>
        <w:rPr>
          <w:color w:val="000000"/>
        </w:rPr>
        <w:t>Tested changes in stress hormones and protein expression in stressed rats with HDAC inhibition.</w:t>
      </w:r>
    </w:p>
    <w:p w14:paraId="64D368F9" w14:textId="77777777" w:rsidR="007C690F" w:rsidRDefault="007C690F" w:rsidP="007C690F">
      <w:pPr>
        <w:pStyle w:val="ResumeBullets"/>
        <w:numPr>
          <w:ilvl w:val="0"/>
          <w:numId w:val="0"/>
        </w:numPr>
        <w:ind w:left="432" w:hanging="144"/>
        <w:rPr>
          <w:color w:val="000000"/>
        </w:rPr>
      </w:pPr>
    </w:p>
    <w:p w14:paraId="48123416" w14:textId="3017CFED" w:rsidR="007C690F" w:rsidRDefault="007C690F" w:rsidP="007C690F">
      <w:pPr>
        <w:pStyle w:val="ResumeSection"/>
      </w:pPr>
      <w:r>
        <w:t>DISTINCTIONS &amp; HONORS</w:t>
      </w:r>
    </w:p>
    <w:p w14:paraId="29D827B6" w14:textId="77777777" w:rsidR="007C690F" w:rsidRDefault="007C690F" w:rsidP="007C690F">
      <w:pPr>
        <w:pStyle w:val="Resume-JobTitle"/>
      </w:pPr>
    </w:p>
    <w:p w14:paraId="3A986253" w14:textId="5A871D43" w:rsidR="00D54F03" w:rsidRDefault="00D54F03" w:rsidP="00D54F03">
      <w:pPr>
        <w:pStyle w:val="Resume-JobTitle"/>
      </w:pPr>
      <w:r>
        <w:t>Happy Camper Award, University of Maryland</w:t>
      </w:r>
    </w:p>
    <w:p w14:paraId="544A5AE0" w14:textId="3A096E55" w:rsidR="00D54F03" w:rsidRDefault="00D54F03" w:rsidP="00D54F03">
      <w:pPr>
        <w:pStyle w:val="Resume-JobDates"/>
      </w:pPr>
      <w:r>
        <w:t>2012 – 2013</w:t>
      </w:r>
    </w:p>
    <w:p w14:paraId="098D2D5E" w14:textId="19789583" w:rsidR="00D54F03" w:rsidRPr="00D54F03" w:rsidRDefault="00D54F03" w:rsidP="00D54F03">
      <w:pPr>
        <w:pStyle w:val="ResumeBullets"/>
      </w:pPr>
      <w:r>
        <w:t>Awarded to the Ph.D. student with the most positive attitude in the face of adversity, as voted by fellow students.</w:t>
      </w:r>
    </w:p>
    <w:p w14:paraId="6CBA022A" w14:textId="77777777" w:rsidR="00D54F03" w:rsidRPr="00D54F03" w:rsidRDefault="00D54F03" w:rsidP="00D54F03">
      <w:pPr>
        <w:pStyle w:val="Resume-JobDates"/>
      </w:pPr>
    </w:p>
    <w:p w14:paraId="6EFE70E9" w14:textId="598E13BF" w:rsidR="007C690F" w:rsidRDefault="007C690F" w:rsidP="007C690F">
      <w:pPr>
        <w:pStyle w:val="Resume-JobTitle"/>
      </w:pPr>
      <w:r>
        <w:t xml:space="preserve">Summer Research Program Award, Tulane University </w:t>
      </w:r>
    </w:p>
    <w:p w14:paraId="5CAD20E8" w14:textId="1DCFB042" w:rsidR="007C690F" w:rsidRDefault="007C690F" w:rsidP="007C690F">
      <w:pPr>
        <w:pStyle w:val="Resume-JobDates"/>
      </w:pPr>
      <w:r>
        <w:t>May 2008 to August 2008</w:t>
      </w:r>
    </w:p>
    <w:p w14:paraId="5CDA7AFD" w14:textId="5AAA03D7" w:rsidR="007C690F" w:rsidRDefault="007C690F" w:rsidP="007C690F">
      <w:pPr>
        <w:pStyle w:val="ResumeBullets"/>
      </w:pPr>
      <w:r w:rsidRPr="007C690F">
        <w:t xml:space="preserve">Awarded for distinguished scientific </w:t>
      </w:r>
      <w:r w:rsidR="00D54F03">
        <w:t>research, including salary.</w:t>
      </w:r>
    </w:p>
    <w:p w14:paraId="03726F26" w14:textId="77777777" w:rsidR="007C690F" w:rsidRDefault="007C690F" w:rsidP="007C690F">
      <w:pPr>
        <w:pStyle w:val="ResumeBullets"/>
        <w:numPr>
          <w:ilvl w:val="0"/>
          <w:numId w:val="0"/>
        </w:numPr>
        <w:ind w:left="432" w:hanging="144"/>
      </w:pPr>
    </w:p>
    <w:p w14:paraId="5DAF436A" w14:textId="77777777" w:rsidR="007C690F" w:rsidRDefault="007C690F" w:rsidP="007C690F">
      <w:pPr>
        <w:pStyle w:val="Resume-JobTitle"/>
      </w:pPr>
      <w:r>
        <w:t xml:space="preserve">Tulane Distinguished Scholars, Tulane University </w:t>
      </w:r>
    </w:p>
    <w:p w14:paraId="37370E25" w14:textId="589A7A30" w:rsidR="007C690F" w:rsidRDefault="007C690F" w:rsidP="007C690F">
      <w:pPr>
        <w:pStyle w:val="Resume-JobDates"/>
      </w:pPr>
      <w:r>
        <w:t>Fall 2004 - Fall 2007</w:t>
      </w:r>
    </w:p>
    <w:p w14:paraId="4387A84F" w14:textId="1EBC3ABA" w:rsidR="007C690F" w:rsidRDefault="007C690F" w:rsidP="007C690F">
      <w:pPr>
        <w:pStyle w:val="ResumeBullets"/>
      </w:pPr>
      <w:r w:rsidRPr="007C690F">
        <w:t>Awarded for outstanding academic performance.</w:t>
      </w:r>
    </w:p>
    <w:p w14:paraId="64BD397D" w14:textId="77777777" w:rsidR="007C690F" w:rsidRDefault="007C690F" w:rsidP="007C690F">
      <w:pPr>
        <w:pStyle w:val="ResumeBullets"/>
        <w:numPr>
          <w:ilvl w:val="0"/>
          <w:numId w:val="0"/>
        </w:numPr>
        <w:ind w:left="288"/>
      </w:pPr>
    </w:p>
    <w:p w14:paraId="71F737A6" w14:textId="65B556C4" w:rsidR="007C690F" w:rsidRDefault="007C690F" w:rsidP="007C690F">
      <w:pPr>
        <w:pStyle w:val="Resume-JobTitle"/>
      </w:pPr>
      <w:r>
        <w:t xml:space="preserve">Tulane-Newcomb College Dean’s List </w:t>
      </w:r>
    </w:p>
    <w:p w14:paraId="78CE85A6" w14:textId="27F54027" w:rsidR="007C690F" w:rsidRDefault="007C690F" w:rsidP="007C690F">
      <w:pPr>
        <w:pStyle w:val="Resume-JobDates"/>
      </w:pPr>
      <w:r>
        <w:t>Fall 2004 - Fall 2005</w:t>
      </w:r>
    </w:p>
    <w:p w14:paraId="09B71B5A" w14:textId="6389B2FA" w:rsidR="007C690F" w:rsidRPr="007C690F" w:rsidRDefault="006E1DB5" w:rsidP="004566D0">
      <w:pPr>
        <w:pStyle w:val="ResumeBullets"/>
      </w:pPr>
      <w:r>
        <w:t xml:space="preserve">Awarded for achieving </w:t>
      </w:r>
      <w:r w:rsidR="00D54F03">
        <w:t>a GPA</w:t>
      </w:r>
      <w:r>
        <w:t xml:space="preserve"> greater than 3.7</w:t>
      </w:r>
    </w:p>
    <w:p w14:paraId="18B01B90" w14:textId="77777777" w:rsidR="008B0685" w:rsidRPr="008A421A" w:rsidRDefault="008B0685" w:rsidP="008B0685">
      <w:pPr>
        <w:pStyle w:val="ResumeSection"/>
      </w:pPr>
      <w:r w:rsidRPr="008A421A">
        <w:t>EDUCATION</w:t>
      </w:r>
    </w:p>
    <w:p w14:paraId="371E2E64" w14:textId="77777777" w:rsidR="008B0685" w:rsidRDefault="008B0685" w:rsidP="008B0685">
      <w:pPr>
        <w:pStyle w:val="p"/>
        <w:spacing w:line="280" w:lineRule="atLeast"/>
        <w:ind w:left="80"/>
        <w:rPr>
          <w:rFonts w:eastAsia="Times New Roman"/>
          <w:sz w:val="20"/>
          <w:szCs w:val="20"/>
        </w:rPr>
      </w:pPr>
      <w:r>
        <w:rPr>
          <w:b/>
          <w:bCs/>
          <w:sz w:val="20"/>
          <w:szCs w:val="20"/>
        </w:rPr>
        <w:t>Certificate of Completion,</w:t>
      </w:r>
      <w:r w:rsidRPr="00DB6C58">
        <w:rPr>
          <w:sz w:val="20"/>
          <w:szCs w:val="20"/>
        </w:rPr>
        <w:t xml:space="preserve"> Data Science</w:t>
      </w:r>
      <w:r>
        <w:rPr>
          <w:sz w:val="20"/>
          <w:szCs w:val="20"/>
        </w:rPr>
        <w:t>, Flatiron School, Online (</w:t>
      </w:r>
      <w:r w:rsidRPr="00B27CB9">
        <w:rPr>
          <w:rFonts w:eastAsia="Times New Roman"/>
          <w:sz w:val="20"/>
          <w:szCs w:val="20"/>
        </w:rPr>
        <w:t>February 2019 - August 2019</w:t>
      </w:r>
      <w:r>
        <w:rPr>
          <w:rFonts w:eastAsia="Times New Roman"/>
          <w:sz w:val="20"/>
          <w:szCs w:val="20"/>
        </w:rPr>
        <w:t>)</w:t>
      </w:r>
    </w:p>
    <w:p w14:paraId="1BE68C52" w14:textId="77777777" w:rsidR="008B0685" w:rsidRPr="00B27CB9" w:rsidRDefault="008B0685" w:rsidP="008B0685">
      <w:pPr>
        <w:pStyle w:val="ResumeBullets"/>
      </w:pPr>
      <w:r w:rsidRPr="00DB6C58">
        <w:t>Intensive 5-month program, approximately 50 hours per week</w:t>
      </w:r>
    </w:p>
    <w:p w14:paraId="76A1DF08" w14:textId="77777777" w:rsidR="008B0685" w:rsidRDefault="008B0685" w:rsidP="008B0685">
      <w:pPr>
        <w:pStyle w:val="p"/>
        <w:spacing w:line="280" w:lineRule="atLeast"/>
        <w:ind w:left="80"/>
        <w:rPr>
          <w:rFonts w:eastAsia="Times New Roman"/>
          <w:sz w:val="20"/>
          <w:szCs w:val="20"/>
        </w:rPr>
      </w:pPr>
      <w:r w:rsidRPr="00B27CB9">
        <w:rPr>
          <w:b/>
          <w:bCs/>
          <w:sz w:val="20"/>
          <w:szCs w:val="20"/>
        </w:rPr>
        <w:t>Doctor of Philosophy</w:t>
      </w:r>
      <w:r>
        <w:rPr>
          <w:rStyle w:val="Strong1"/>
          <w:rFonts w:eastAsia="Times New Roman"/>
          <w:b/>
          <w:bCs/>
          <w:sz w:val="20"/>
          <w:szCs w:val="20"/>
        </w:rPr>
        <w:t xml:space="preserve">, </w:t>
      </w:r>
      <w:r>
        <w:rPr>
          <w:rStyle w:val="Strong1"/>
          <w:rFonts w:eastAsia="Times New Roman"/>
          <w:sz w:val="20"/>
          <w:szCs w:val="20"/>
        </w:rPr>
        <w:t xml:space="preserve">Neuroscience, </w:t>
      </w:r>
      <w:r w:rsidRPr="00B27CB9">
        <w:rPr>
          <w:rFonts w:eastAsia="Times New Roman"/>
          <w:sz w:val="20"/>
          <w:szCs w:val="20"/>
        </w:rPr>
        <w:t>University of Maryland, Baltimore, MD</w:t>
      </w:r>
      <w:r>
        <w:rPr>
          <w:rFonts w:eastAsia="Times New Roman"/>
          <w:sz w:val="20"/>
          <w:szCs w:val="20"/>
        </w:rPr>
        <w:t xml:space="preserve"> (</w:t>
      </w:r>
      <w:r w:rsidRPr="00B27CB9">
        <w:rPr>
          <w:rFonts w:eastAsia="Times New Roman"/>
          <w:sz w:val="20"/>
          <w:szCs w:val="20"/>
        </w:rPr>
        <w:t>August 2009 - May 2015</w:t>
      </w:r>
      <w:r>
        <w:rPr>
          <w:rFonts w:eastAsia="Times New Roman"/>
          <w:sz w:val="20"/>
          <w:szCs w:val="20"/>
        </w:rPr>
        <w:t>)</w:t>
      </w:r>
    </w:p>
    <w:p w14:paraId="3AF62D6B" w14:textId="77777777" w:rsidR="008B0685" w:rsidRPr="00B27CB9" w:rsidRDefault="008B0685" w:rsidP="008B0685">
      <w:pPr>
        <w:pStyle w:val="ResumeBullets"/>
      </w:pPr>
      <w:r>
        <w:t>Including specialized optional training: Entrepreneurship in Life Sciences course, Science Communication internship.</w:t>
      </w:r>
    </w:p>
    <w:p w14:paraId="44F76F38" w14:textId="5F0A6F46" w:rsidR="003B4E00" w:rsidRPr="003B4E00" w:rsidRDefault="008B0685" w:rsidP="003B4E00">
      <w:pPr>
        <w:pStyle w:val="p"/>
        <w:spacing w:line="280" w:lineRule="atLeast"/>
        <w:ind w:left="80"/>
        <w:rPr>
          <w:rFonts w:eastAsia="Times New Roman"/>
          <w:b/>
          <w:bCs/>
          <w:sz w:val="20"/>
          <w:szCs w:val="20"/>
        </w:rPr>
      </w:pPr>
      <w:r w:rsidRPr="00B27CB9">
        <w:rPr>
          <w:b/>
          <w:bCs/>
          <w:sz w:val="20"/>
          <w:szCs w:val="20"/>
        </w:rPr>
        <w:t>Master of Science</w:t>
      </w:r>
      <w:r>
        <w:rPr>
          <w:sz w:val="20"/>
          <w:szCs w:val="20"/>
        </w:rPr>
        <w:t xml:space="preserve">, Neuroscience, </w:t>
      </w:r>
      <w:r w:rsidRPr="00B27CB9">
        <w:rPr>
          <w:rFonts w:eastAsia="Times New Roman"/>
          <w:sz w:val="20"/>
          <w:szCs w:val="20"/>
        </w:rPr>
        <w:t>Tulane University, New Orleans, LA</w:t>
      </w:r>
      <w:r>
        <w:rPr>
          <w:rFonts w:eastAsia="Times New Roman"/>
          <w:sz w:val="20"/>
          <w:szCs w:val="20"/>
        </w:rPr>
        <w:t xml:space="preserve"> (January</w:t>
      </w:r>
      <w:r w:rsidRPr="00B27CB9">
        <w:rPr>
          <w:rFonts w:eastAsia="Times New Roman"/>
          <w:sz w:val="20"/>
          <w:szCs w:val="20"/>
        </w:rPr>
        <w:t xml:space="preserve"> 200</w:t>
      </w:r>
      <w:r>
        <w:rPr>
          <w:rFonts w:eastAsia="Times New Roman"/>
          <w:sz w:val="20"/>
          <w:szCs w:val="20"/>
        </w:rPr>
        <w:t>8</w:t>
      </w:r>
      <w:r w:rsidRPr="00B27CB9">
        <w:rPr>
          <w:rFonts w:eastAsia="Times New Roman"/>
          <w:sz w:val="20"/>
          <w:szCs w:val="20"/>
        </w:rPr>
        <w:t xml:space="preserve"> - December 2008</w:t>
      </w:r>
      <w:r>
        <w:rPr>
          <w:rStyle w:val="Strong1"/>
          <w:rFonts w:eastAsia="Times New Roman"/>
          <w:b/>
          <w:bCs/>
          <w:sz w:val="20"/>
          <w:szCs w:val="20"/>
        </w:rPr>
        <w:t>)</w:t>
      </w:r>
    </w:p>
    <w:p w14:paraId="04C8FE3F" w14:textId="56DE578C" w:rsidR="00F82A44" w:rsidRPr="004566D0" w:rsidRDefault="008B0685" w:rsidP="004566D0">
      <w:pPr>
        <w:pStyle w:val="p"/>
        <w:spacing w:line="280" w:lineRule="atLeast"/>
        <w:ind w:left="80"/>
        <w:rPr>
          <w:rFonts w:eastAsia="Times New Roman"/>
          <w:b/>
          <w:bCs/>
          <w:sz w:val="20"/>
          <w:szCs w:val="20"/>
        </w:rPr>
      </w:pPr>
      <w:r w:rsidRPr="00B27CB9">
        <w:rPr>
          <w:b/>
          <w:bCs/>
          <w:sz w:val="20"/>
          <w:szCs w:val="20"/>
        </w:rPr>
        <w:t>Bachelor</w:t>
      </w:r>
      <w:r>
        <w:rPr>
          <w:b/>
          <w:bCs/>
          <w:sz w:val="20"/>
          <w:szCs w:val="20"/>
        </w:rPr>
        <w:t xml:space="preserve"> of</w:t>
      </w:r>
      <w:r w:rsidRPr="00B27CB9">
        <w:rPr>
          <w:b/>
          <w:bCs/>
          <w:sz w:val="20"/>
          <w:szCs w:val="20"/>
        </w:rPr>
        <w:t xml:space="preserve"> Science</w:t>
      </w:r>
      <w:r>
        <w:rPr>
          <w:b/>
          <w:bCs/>
          <w:sz w:val="20"/>
          <w:szCs w:val="20"/>
        </w:rPr>
        <w:t xml:space="preserve">, </w:t>
      </w:r>
      <w:r>
        <w:rPr>
          <w:sz w:val="20"/>
          <w:szCs w:val="20"/>
        </w:rPr>
        <w:t xml:space="preserve">Neuroscience (Sociology Minor), </w:t>
      </w:r>
      <w:r w:rsidRPr="00B27CB9">
        <w:rPr>
          <w:rFonts w:eastAsia="Times New Roman"/>
          <w:sz w:val="20"/>
          <w:szCs w:val="20"/>
        </w:rPr>
        <w:t>Tulane University, New Orleans, LA</w:t>
      </w:r>
      <w:r>
        <w:rPr>
          <w:rFonts w:eastAsia="Times New Roman"/>
          <w:sz w:val="20"/>
          <w:szCs w:val="20"/>
        </w:rPr>
        <w:t xml:space="preserve"> (</w:t>
      </w:r>
      <w:r w:rsidRPr="00B27CB9">
        <w:rPr>
          <w:rFonts w:eastAsia="Times New Roman"/>
          <w:sz w:val="20"/>
          <w:szCs w:val="20"/>
        </w:rPr>
        <w:t>August 2004 - December 200</w:t>
      </w:r>
      <w:r>
        <w:rPr>
          <w:rFonts w:eastAsia="Times New Roman"/>
          <w:sz w:val="20"/>
          <w:szCs w:val="20"/>
        </w:rPr>
        <w:t>7</w:t>
      </w:r>
      <w:r>
        <w:rPr>
          <w:rStyle w:val="Strong1"/>
          <w:rFonts w:eastAsia="Times New Roman"/>
          <w:b/>
          <w:bCs/>
          <w:sz w:val="20"/>
          <w:szCs w:val="20"/>
        </w:rPr>
        <w:t>)</w:t>
      </w:r>
    </w:p>
    <w:p w14:paraId="50A8243B" w14:textId="333A24F3" w:rsidR="006E1DB5" w:rsidRDefault="00F82A44" w:rsidP="006E1DB5">
      <w:pPr>
        <w:pStyle w:val="ResumeSection"/>
      </w:pPr>
      <w:r>
        <w:t>ADDITIONAL EXPERIENCE AND SERVICE</w:t>
      </w:r>
    </w:p>
    <w:p w14:paraId="0F032080" w14:textId="5D423996" w:rsidR="004576FB" w:rsidRDefault="004D4DCA" w:rsidP="004D4DCA">
      <w:pPr>
        <w:pStyle w:val="Resume-JobLocation"/>
      </w:pPr>
      <w:r>
        <w:t>University of Maryland | Baltimore, MD</w:t>
      </w:r>
    </w:p>
    <w:p w14:paraId="3EAFD1F6" w14:textId="745C2BA4" w:rsidR="00F82A44" w:rsidRDefault="00F82A44" w:rsidP="00F82A44">
      <w:pPr>
        <w:pStyle w:val="Resume-JobTitle"/>
      </w:pPr>
      <w:r w:rsidRPr="00F82A44">
        <w:t xml:space="preserve">Science Communication Internship – Office of Public Affairs </w:t>
      </w:r>
    </w:p>
    <w:p w14:paraId="19E8A9C7" w14:textId="20D674D0" w:rsidR="00F82A44" w:rsidRPr="00F82A44" w:rsidRDefault="00F82A44" w:rsidP="00F82A44">
      <w:pPr>
        <w:pStyle w:val="Resume-JobDates"/>
      </w:pPr>
      <w:r w:rsidRPr="00F82A44">
        <w:t xml:space="preserve">June 2013 </w:t>
      </w:r>
      <w:r>
        <w:t>-</w:t>
      </w:r>
      <w:r w:rsidRPr="00F82A44">
        <w:t xml:space="preserve"> </w:t>
      </w:r>
      <w:r>
        <w:t>September</w:t>
      </w:r>
      <w:r w:rsidRPr="00F82A44">
        <w:t xml:space="preserve"> 2013</w:t>
      </w:r>
    </w:p>
    <w:p w14:paraId="7DFFEB66" w14:textId="6CF2C94C" w:rsidR="00F82A44" w:rsidRDefault="00F82A44" w:rsidP="004576FB">
      <w:pPr>
        <w:pStyle w:val="ResumeBullets"/>
      </w:pPr>
      <w:r>
        <w:t xml:space="preserve">Selected as one of four founding members for an internship with Office of Public Affairs at </w:t>
      </w:r>
      <w:r w:rsidR="004576FB">
        <w:t xml:space="preserve">the </w:t>
      </w:r>
      <w:r>
        <w:t>University of Maryland School</w:t>
      </w:r>
      <w:r w:rsidR="004576FB">
        <w:t xml:space="preserve"> </w:t>
      </w:r>
      <w:r>
        <w:t>of Medicine.</w:t>
      </w:r>
    </w:p>
    <w:p w14:paraId="57B93F25" w14:textId="01A5DC5D" w:rsidR="00F82A44" w:rsidRDefault="00F82A44" w:rsidP="004576FB">
      <w:pPr>
        <w:pStyle w:val="ResumeBullets"/>
      </w:pPr>
      <w:r>
        <w:t>Trained in many aspects of university public affairs communications</w:t>
      </w:r>
      <w:r w:rsidR="004576FB">
        <w:t>,</w:t>
      </w:r>
      <w:r>
        <w:t xml:space="preserve"> relaying complex scientific material to a lay audience</w:t>
      </w:r>
      <w:r w:rsidR="004576FB">
        <w:t xml:space="preserve"> </w:t>
      </w:r>
      <w:r>
        <w:t>for both educational and promotional purposes.</w:t>
      </w:r>
    </w:p>
    <w:p w14:paraId="78B84102" w14:textId="48B04521" w:rsidR="00F82A44" w:rsidRDefault="00F82A44" w:rsidP="004576FB">
      <w:pPr>
        <w:pStyle w:val="ResumeBullets"/>
      </w:pPr>
      <w:r>
        <w:t>Wrote press releases on university-associated research and novel findings to disseminate to inspire media coverage.</w:t>
      </w:r>
    </w:p>
    <w:p w14:paraId="4FA2F05F" w14:textId="43229973" w:rsidR="00F82A44" w:rsidRDefault="00F82A44" w:rsidP="004576FB">
      <w:pPr>
        <w:pStyle w:val="ResumeBullets"/>
      </w:pPr>
      <w:r>
        <w:t xml:space="preserve">Wrote an in-depth interview </w:t>
      </w:r>
      <w:r w:rsidR="004576FB">
        <w:t>featuring a</w:t>
      </w:r>
      <w:r>
        <w:t xml:space="preserve"> university scientist</w:t>
      </w:r>
      <w:r w:rsidR="004576FB">
        <w:t>’s</w:t>
      </w:r>
      <w:r>
        <w:t xml:space="preserve"> high-impact research developing a novel anti-depressant.</w:t>
      </w:r>
    </w:p>
    <w:p w14:paraId="29818E44" w14:textId="53B4080E" w:rsidR="004576FB" w:rsidRDefault="00F82A44" w:rsidP="004576FB">
      <w:pPr>
        <w:pStyle w:val="ResumeBullets"/>
      </w:pPr>
      <w:r>
        <w:t>Practiced live television interviews in</w:t>
      </w:r>
      <w:r w:rsidR="004576FB">
        <w:t xml:space="preserve"> the</w:t>
      </w:r>
      <w:r>
        <w:t xml:space="preserve"> university’s satellite teleconferencing suite as both interviewer and interviewee.</w:t>
      </w:r>
    </w:p>
    <w:p w14:paraId="78496E74" w14:textId="4DB8116E" w:rsidR="004576FB" w:rsidRDefault="00F82A44" w:rsidP="004576FB">
      <w:pPr>
        <w:pStyle w:val="ResumeBullets"/>
      </w:pPr>
      <w:r>
        <w:t>Weekly training classes + independent assignments – 5-10 hours/week.</w:t>
      </w:r>
    </w:p>
    <w:p w14:paraId="39735F60" w14:textId="77777777" w:rsidR="004576FB" w:rsidRDefault="004576FB" w:rsidP="004576FB">
      <w:pPr>
        <w:pStyle w:val="ResumeBullets"/>
        <w:numPr>
          <w:ilvl w:val="0"/>
          <w:numId w:val="0"/>
        </w:numPr>
        <w:ind w:left="432" w:hanging="144"/>
      </w:pPr>
    </w:p>
    <w:p w14:paraId="6B6FF8F6" w14:textId="77777777" w:rsidR="004D4DCA" w:rsidRDefault="004D4DCA" w:rsidP="004D4DCA">
      <w:pPr>
        <w:pStyle w:val="Resume-JobTitle"/>
      </w:pPr>
      <w:r>
        <w:t xml:space="preserve">Entrepreneurship in Life Sciences </w:t>
      </w:r>
      <w:r>
        <w:rPr>
          <w:sz w:val="22"/>
          <w:szCs w:val="22"/>
        </w:rPr>
        <w:t xml:space="preserve">– </w:t>
      </w:r>
      <w:r>
        <w:t>Interdisciplinary Course</w:t>
      </w:r>
    </w:p>
    <w:p w14:paraId="6B2BEAC4" w14:textId="5F413C65" w:rsidR="004D4DCA" w:rsidRDefault="004D4DCA" w:rsidP="004D4DCA">
      <w:pPr>
        <w:pStyle w:val="Resume-JobDates"/>
      </w:pPr>
      <w:r>
        <w:t>January 2014 to June 2014</w:t>
      </w:r>
    </w:p>
    <w:p w14:paraId="18879889" w14:textId="77777777" w:rsidR="004D4DCA" w:rsidRPr="004D4DCA" w:rsidRDefault="004D4DCA" w:rsidP="004D4DCA">
      <w:pPr>
        <w:pStyle w:val="ResumeBullets"/>
      </w:pPr>
      <w:r>
        <w:t xml:space="preserve">Trained by visiting experts in aspects of developing, promoting, and acquiring venture funding for a biomedical technology </w:t>
      </w:r>
      <w:r w:rsidRPr="004D4DCA">
        <w:rPr>
          <w:color w:val="000000"/>
        </w:rPr>
        <w:t>company.</w:t>
      </w:r>
      <w:r>
        <w:rPr>
          <w:color w:val="000000"/>
        </w:rPr>
        <w:t xml:space="preserve"> </w:t>
      </w:r>
    </w:p>
    <w:p w14:paraId="114D7EB6" w14:textId="77777777" w:rsidR="004D4DCA" w:rsidRPr="004D4DCA" w:rsidRDefault="004D4DCA" w:rsidP="004D4DCA">
      <w:pPr>
        <w:pStyle w:val="ResumeBullets"/>
      </w:pPr>
      <w:r w:rsidRPr="004D4DCA">
        <w:rPr>
          <w:color w:val="000000"/>
        </w:rPr>
        <w:lastRenderedPageBreak/>
        <w:t>Wrote and presented funding proposals for venture capitalist firms for a resource-sharing/saving cloud-based software</w:t>
      </w:r>
      <w:r>
        <w:rPr>
          <w:color w:val="000000"/>
        </w:rPr>
        <w:t xml:space="preserve"> </w:t>
      </w:r>
      <w:r w:rsidRPr="004D4DCA">
        <w:rPr>
          <w:color w:val="000000"/>
        </w:rPr>
        <w:t>solution for universities.</w:t>
      </w:r>
    </w:p>
    <w:p w14:paraId="2963146F" w14:textId="11A55EE6" w:rsidR="004D4DCA" w:rsidRPr="004D4DCA" w:rsidRDefault="004D4DCA" w:rsidP="004D4DCA">
      <w:pPr>
        <w:pStyle w:val="ResumeBullets"/>
      </w:pPr>
      <w:r w:rsidRPr="004D4DCA">
        <w:rPr>
          <w:color w:val="000000"/>
        </w:rPr>
        <w:t xml:space="preserve">Wrote a business plan, patent applications, </w:t>
      </w:r>
      <w:r>
        <w:rPr>
          <w:color w:val="000000"/>
        </w:rPr>
        <w:t xml:space="preserve">and </w:t>
      </w:r>
      <w:r w:rsidRPr="004D4DCA">
        <w:rPr>
          <w:color w:val="000000"/>
        </w:rPr>
        <w:t>promotional materials.</w:t>
      </w:r>
    </w:p>
    <w:p w14:paraId="2BEA8A7B" w14:textId="3E2B9795" w:rsidR="004D4DCA" w:rsidRPr="004D4DCA" w:rsidRDefault="004D4DCA" w:rsidP="004D4DCA">
      <w:pPr>
        <w:pStyle w:val="ResumeBullets"/>
      </w:pPr>
      <w:r w:rsidRPr="004D4DCA">
        <w:rPr>
          <w:color w:val="000000"/>
        </w:rPr>
        <w:t>Weekly classes + group work – 10 hours/week.</w:t>
      </w:r>
    </w:p>
    <w:p w14:paraId="0C870FA6" w14:textId="77777777" w:rsidR="004D4DCA" w:rsidRPr="004D4DCA" w:rsidRDefault="004D4DCA" w:rsidP="004D4DCA">
      <w:pPr>
        <w:pStyle w:val="ResumeBullets"/>
        <w:numPr>
          <w:ilvl w:val="0"/>
          <w:numId w:val="0"/>
        </w:numPr>
      </w:pPr>
    </w:p>
    <w:p w14:paraId="26211E83" w14:textId="349C11E0" w:rsidR="004576FB" w:rsidRDefault="004D4DCA" w:rsidP="004D4DCA">
      <w:pPr>
        <w:pStyle w:val="Resume-JobTitle"/>
      </w:pPr>
      <w:r>
        <w:t>Student Training Committee Member</w:t>
      </w:r>
    </w:p>
    <w:p w14:paraId="108C19F7" w14:textId="17149475" w:rsidR="004D4DCA" w:rsidRDefault="004D4DCA" w:rsidP="004D4DCA">
      <w:pPr>
        <w:pStyle w:val="Resume-JobDates"/>
      </w:pPr>
      <w:r>
        <w:t>January 2013 - June 2015</w:t>
      </w:r>
    </w:p>
    <w:p w14:paraId="13E634E8" w14:textId="77777777" w:rsidR="004D4DCA" w:rsidRPr="004D4DCA" w:rsidRDefault="004D4DCA" w:rsidP="004D4DCA">
      <w:pPr>
        <w:pStyle w:val="ResumeBullets"/>
      </w:pPr>
      <w:r w:rsidRPr="004D4DCA">
        <w:t>Served graduate student community as proponent and liaison to the Ph.D. program administration.</w:t>
      </w:r>
    </w:p>
    <w:p w14:paraId="0188753D" w14:textId="75E99EE3" w:rsidR="004D4DCA" w:rsidRPr="004D4DCA" w:rsidRDefault="004D4DCA" w:rsidP="004D4DCA">
      <w:pPr>
        <w:pStyle w:val="ResumeBullets"/>
      </w:pPr>
      <w:r w:rsidRPr="004D4DCA">
        <w:t>Reformed graduate program policies and procedures for the mutual benefit of students and faculty.</w:t>
      </w:r>
    </w:p>
    <w:p w14:paraId="32E96AB5" w14:textId="22F567CF" w:rsidR="004D4DCA" w:rsidRDefault="004D4DCA" w:rsidP="004D4DCA">
      <w:pPr>
        <w:pStyle w:val="ResumeBullets"/>
      </w:pPr>
      <w:r>
        <w:t>A</w:t>
      </w:r>
      <w:r w:rsidRPr="004D4DCA">
        <w:t>dvised administration on student</w:t>
      </w:r>
      <w:r>
        <w:t xml:space="preserve"> outreach and prospective student application/interview process.</w:t>
      </w:r>
    </w:p>
    <w:p w14:paraId="738F6D4C" w14:textId="77777777" w:rsidR="004D4DCA" w:rsidRDefault="004D4DCA" w:rsidP="004D4DCA">
      <w:pPr>
        <w:pStyle w:val="ResumeBullets"/>
        <w:numPr>
          <w:ilvl w:val="0"/>
          <w:numId w:val="0"/>
        </w:numPr>
        <w:ind w:left="432" w:hanging="144"/>
      </w:pPr>
    </w:p>
    <w:p w14:paraId="6F04A459" w14:textId="77777777" w:rsidR="004D4DCA" w:rsidRPr="004D4DCA" w:rsidRDefault="004D4DCA" w:rsidP="004D4DCA">
      <w:pPr>
        <w:pStyle w:val="Resume-JobTitle"/>
      </w:pPr>
      <w:r w:rsidRPr="004D4DCA">
        <w:t>Big Brother – Program in Neuroscience</w:t>
      </w:r>
    </w:p>
    <w:p w14:paraId="2A05CCDF" w14:textId="4092B217" w:rsidR="004D4DCA" w:rsidRPr="004D4DCA" w:rsidRDefault="004D4DCA" w:rsidP="004D4DCA">
      <w:pPr>
        <w:pStyle w:val="Resume-JobDates"/>
      </w:pPr>
      <w:r w:rsidRPr="004D4DCA">
        <w:t xml:space="preserve"> August</w:t>
      </w:r>
      <w:r>
        <w:t xml:space="preserve"> </w:t>
      </w:r>
      <w:r w:rsidRPr="004D4DCA">
        <w:t xml:space="preserve">2010 </w:t>
      </w:r>
      <w:r>
        <w:t xml:space="preserve">- </w:t>
      </w:r>
      <w:r w:rsidRPr="004D4DCA">
        <w:t>December 2013</w:t>
      </w:r>
    </w:p>
    <w:p w14:paraId="3B914581" w14:textId="5E4BDC3B" w:rsidR="004D4DCA" w:rsidRDefault="004D4DCA" w:rsidP="004D4DCA">
      <w:pPr>
        <w:pStyle w:val="ResumeBullets"/>
      </w:pPr>
      <w:r>
        <w:t>Volunteered as “Big Brother” mentor for 3 incoming doctoral students.</w:t>
      </w:r>
    </w:p>
    <w:p w14:paraId="7F78EAA2" w14:textId="0E75F1DE" w:rsidR="006E1DB5" w:rsidRDefault="004D4DCA" w:rsidP="009B7984">
      <w:pPr>
        <w:pStyle w:val="ResumeBullets"/>
      </w:pPr>
      <w:r>
        <w:t>Advised “little brothers” on research lab choices, handling graduate coursework, and navigating university politics.</w:t>
      </w:r>
    </w:p>
    <w:p w14:paraId="373E4F96" w14:textId="1C605924" w:rsidR="006E1DB5" w:rsidRDefault="006E1DB5" w:rsidP="006E1DB5">
      <w:pPr>
        <w:pStyle w:val="Resume-JobLocation"/>
      </w:pPr>
      <w:r>
        <w:t>Tulane University | New Orleans, LA</w:t>
      </w:r>
    </w:p>
    <w:p w14:paraId="71F2E2FF" w14:textId="6C358F7F" w:rsidR="006E1DB5" w:rsidRDefault="006E1DB5" w:rsidP="006E1DB5">
      <w:pPr>
        <w:pStyle w:val="Resume-JobTitle"/>
      </w:pPr>
      <w:r w:rsidRPr="006E1DB5">
        <w:t>Green Wave A</w:t>
      </w:r>
      <w:r>
        <w:t>m</w:t>
      </w:r>
      <w:r w:rsidRPr="006E1DB5">
        <w:t>bassador</w:t>
      </w:r>
    </w:p>
    <w:p w14:paraId="66B59F8F" w14:textId="3ADCB0D9" w:rsidR="006E1DB5" w:rsidRDefault="006E1DB5" w:rsidP="006E1DB5">
      <w:pPr>
        <w:pStyle w:val="Resume-JobDates"/>
      </w:pPr>
      <w:r>
        <w:t xml:space="preserve">Fall 2004 – Spring </w:t>
      </w:r>
      <w:r w:rsidR="00134D9D">
        <w:t>2005</w:t>
      </w:r>
    </w:p>
    <w:p w14:paraId="2BA09B8B" w14:textId="32F72557" w:rsidR="00134D9D" w:rsidRPr="00134D9D" w:rsidRDefault="00134D9D" w:rsidP="00134D9D">
      <w:pPr>
        <w:pStyle w:val="ResumeBullets"/>
      </w:pPr>
      <w:r>
        <w:t>L</w:t>
      </w:r>
      <w:r w:rsidRPr="00134D9D">
        <w:t>ed guided tours of the campus for prospective students and their families, providing comprehensive information about academic programs, campus facilities, and student life.</w:t>
      </w:r>
    </w:p>
    <w:p w14:paraId="4B7BEEA6" w14:textId="77777777" w:rsidR="00134D9D" w:rsidRPr="00134D9D" w:rsidRDefault="00134D9D" w:rsidP="00134D9D">
      <w:pPr>
        <w:pStyle w:val="ResumeBullets"/>
      </w:pPr>
      <w:r w:rsidRPr="00134D9D">
        <w:t>Served as a host for visiting students, organizing and facilitating events to enhance their campus experience.</w:t>
      </w:r>
    </w:p>
    <w:p w14:paraId="6C7F3742" w14:textId="77777777" w:rsidR="00134D9D" w:rsidRPr="00134D9D" w:rsidRDefault="00134D9D" w:rsidP="00134D9D">
      <w:pPr>
        <w:pStyle w:val="ResumeBullets"/>
      </w:pPr>
      <w:r w:rsidRPr="00134D9D">
        <w:t>Engaged with visitors to answer questions, provide insights into the student experience, and assist with logistical needs.</w:t>
      </w:r>
    </w:p>
    <w:p w14:paraId="6777E0D3" w14:textId="77777777" w:rsidR="00134D9D" w:rsidRPr="00134D9D" w:rsidRDefault="00134D9D" w:rsidP="00134D9D">
      <w:pPr>
        <w:pStyle w:val="ResumeBullets"/>
      </w:pPr>
      <w:r w:rsidRPr="00134D9D">
        <w:t>Represented the university positively, contributing to recruitment and outreach efforts by sharing personal experiences and highlighting unique aspects of the campus community.</w:t>
      </w:r>
    </w:p>
    <w:p w14:paraId="69DFA754" w14:textId="77777777" w:rsidR="00134D9D" w:rsidRDefault="00134D9D" w:rsidP="00134D9D">
      <w:pPr>
        <w:pStyle w:val="ResumeBullets"/>
        <w:numPr>
          <w:ilvl w:val="0"/>
          <w:numId w:val="0"/>
        </w:numPr>
        <w:ind w:left="288"/>
      </w:pPr>
    </w:p>
    <w:p w14:paraId="2136CB8B" w14:textId="28550853" w:rsidR="009B7984" w:rsidRDefault="009B7984" w:rsidP="009B7984">
      <w:pPr>
        <w:pStyle w:val="Resume-JobTitle"/>
      </w:pPr>
      <w:r>
        <w:t>Student Calling Center Representative</w:t>
      </w:r>
    </w:p>
    <w:p w14:paraId="1D7B807E" w14:textId="3994F15A" w:rsidR="009B7984" w:rsidRPr="009B7984" w:rsidRDefault="009B7984" w:rsidP="009B7984">
      <w:pPr>
        <w:pStyle w:val="Resume-JobDates"/>
      </w:pPr>
      <w:r>
        <w:t>Fall 2005 – Spring 2007</w:t>
      </w:r>
    </w:p>
    <w:p w14:paraId="211152AA" w14:textId="77777777" w:rsidR="009B7984" w:rsidRPr="009B7984" w:rsidRDefault="009B7984" w:rsidP="009B7984">
      <w:pPr>
        <w:pStyle w:val="ResumeBullets"/>
      </w:pPr>
      <w:r w:rsidRPr="009B7984">
        <w:t>Contacted alumni to provide updates about university events, achievements, and developments.</w:t>
      </w:r>
    </w:p>
    <w:p w14:paraId="309D120F" w14:textId="77777777" w:rsidR="009B7984" w:rsidRPr="009B7984" w:rsidRDefault="009B7984" w:rsidP="009B7984">
      <w:pPr>
        <w:pStyle w:val="ResumeBullets"/>
      </w:pPr>
      <w:r w:rsidRPr="009B7984">
        <w:t>Engaged alumni in meaningful conversations to foster a connection between them and the university.</w:t>
      </w:r>
    </w:p>
    <w:p w14:paraId="14CA9C2C" w14:textId="77777777" w:rsidR="009B7984" w:rsidRPr="009B7984" w:rsidRDefault="009B7984" w:rsidP="009B7984">
      <w:pPr>
        <w:pStyle w:val="ResumeBullets"/>
      </w:pPr>
      <w:r w:rsidRPr="009B7984">
        <w:t>Solicited donations, explaining the impact of their contributions on university programs, scholarships, and facilities.</w:t>
      </w:r>
    </w:p>
    <w:p w14:paraId="71FAA2A4" w14:textId="67D0B329" w:rsidR="006E1DB5" w:rsidRDefault="009B7984" w:rsidP="009B7984">
      <w:pPr>
        <w:pStyle w:val="ResumeBullets"/>
      </w:pPr>
      <w:r w:rsidRPr="009B7984">
        <w:t>Maintained accurate records of interactions and feedback, contributing to the continuous improvement of alumni relations and fundraising strategies.</w:t>
      </w:r>
    </w:p>
    <w:p w14:paraId="2B3BDB45" w14:textId="77777777" w:rsidR="00F82A44" w:rsidRDefault="00F82A44">
      <w:pPr>
        <w:pStyle w:val="p"/>
        <w:spacing w:line="280" w:lineRule="atLeast"/>
        <w:rPr>
          <w:rFonts w:eastAsia="Times New Roman"/>
          <w:sz w:val="20"/>
          <w:szCs w:val="20"/>
        </w:rPr>
      </w:pPr>
    </w:p>
    <w:p w14:paraId="48F523A0" w14:textId="656DFB6B" w:rsidR="00F82A44" w:rsidRDefault="00F82A44" w:rsidP="00F82A44">
      <w:pPr>
        <w:pStyle w:val="ResumeSection"/>
      </w:pPr>
      <w:r>
        <w:t>PUBLICATIONS</w:t>
      </w:r>
    </w:p>
    <w:p w14:paraId="7183B91B" w14:textId="6FA41522" w:rsidR="00F82A44" w:rsidRPr="00604821" w:rsidRDefault="00F82A44" w:rsidP="00604821">
      <w:pPr>
        <w:pStyle w:val="ResumeBullets"/>
        <w:spacing w:line="276" w:lineRule="auto"/>
        <w:rPr>
          <w:i/>
          <w:iCs/>
        </w:rPr>
      </w:pPr>
      <w:r w:rsidRPr="00F82A44">
        <w:t>Aroni S, Marino RAM, Girven KS</w:t>
      </w:r>
      <w:r w:rsidRPr="00F82A44">
        <w:rPr>
          <w:b/>
          <w:bCs/>
        </w:rPr>
        <w:t>, Irving JM</w:t>
      </w:r>
      <w:r w:rsidRPr="00F82A44">
        <w:t xml:space="preserve">, Cheer JF, Sparta DR. (2021) </w:t>
      </w:r>
      <w:r w:rsidRPr="00F82A44">
        <w:rPr>
          <w:i/>
          <w:iCs/>
        </w:rPr>
        <w:t>Repeated binge ethanol drinking</w:t>
      </w:r>
      <w:r w:rsidR="00604821">
        <w:rPr>
          <w:i/>
          <w:iCs/>
        </w:rPr>
        <w:t xml:space="preserve"> </w:t>
      </w:r>
      <w:r w:rsidRPr="00604821">
        <w:rPr>
          <w:i/>
          <w:iCs/>
          <w:color w:val="000000"/>
        </w:rPr>
        <w:t>enhances electrical activity of central amygdala corticotropin releasing factor neurons in vivo.</w:t>
      </w:r>
      <w:r w:rsidRPr="00604821">
        <w:rPr>
          <w:color w:val="000000"/>
        </w:rPr>
        <w:t xml:space="preserve"> Neuropharmacology.</w:t>
      </w:r>
    </w:p>
    <w:p w14:paraId="01E414B9" w14:textId="0D0D83B6" w:rsidR="00F82A44" w:rsidRPr="00F82A44" w:rsidRDefault="00F82A44" w:rsidP="00F82A44">
      <w:pPr>
        <w:pStyle w:val="ResumeBullets"/>
      </w:pPr>
      <w:r w:rsidRPr="00F82A44">
        <w:t xml:space="preserve">Girven, K., </w:t>
      </w:r>
      <w:r w:rsidRPr="00F82A44">
        <w:rPr>
          <w:b/>
          <w:bCs/>
        </w:rPr>
        <w:t>Irving, J.</w:t>
      </w:r>
      <w:r w:rsidRPr="00F82A44">
        <w:t xml:space="preserve">, Aroni, S., Sparta, D. The Role of Interconnections between the vBNST and insula in the </w:t>
      </w:r>
      <w:r w:rsidRPr="00F82A44">
        <w:rPr>
          <w:i/>
          <w:iCs/>
          <w:color w:val="000000"/>
        </w:rPr>
        <w:t xml:space="preserve">modulation of reward processing. </w:t>
      </w:r>
      <w:r w:rsidRPr="00F82A44">
        <w:rPr>
          <w:color w:val="000000"/>
        </w:rPr>
        <w:t>Manuscript in preparation.</w:t>
      </w:r>
    </w:p>
    <w:p w14:paraId="5B3B8D5E" w14:textId="77777777" w:rsidR="00F82A44" w:rsidRPr="00F82A44" w:rsidRDefault="00F82A44" w:rsidP="00F82A44">
      <w:pPr>
        <w:pStyle w:val="ResumeBullets"/>
      </w:pPr>
      <w:r w:rsidRPr="00F82A44">
        <w:t xml:space="preserve">Cachope, R., Mateo, Y., Mathur, B.N., </w:t>
      </w:r>
      <w:r w:rsidRPr="00F82A44">
        <w:rPr>
          <w:b/>
          <w:bCs/>
        </w:rPr>
        <w:t>Irving, J.</w:t>
      </w:r>
      <w:r w:rsidRPr="00F82A44">
        <w:t xml:space="preserve">, Wang, H.-L., Morales, M., Lovinger, D.M., and Cheer, J.F. (2012). </w:t>
      </w:r>
      <w:r w:rsidRPr="00F82A44">
        <w:rPr>
          <w:i/>
          <w:iCs/>
          <w:color w:val="000000"/>
        </w:rPr>
        <w:t>Selective Activation of Cholinergic Interneurons Enhances Accumbal Phasic Dopamine Release: Setting the Tone for Reward Processing</w:t>
      </w:r>
      <w:r w:rsidRPr="00F82A44">
        <w:rPr>
          <w:color w:val="000000"/>
        </w:rPr>
        <w:t xml:space="preserve">. Cell Reports </w:t>
      </w:r>
      <w:r w:rsidRPr="00F82A44">
        <w:rPr>
          <w:i/>
          <w:iCs/>
          <w:color w:val="000000"/>
        </w:rPr>
        <w:t>2</w:t>
      </w:r>
      <w:r w:rsidRPr="00F82A44">
        <w:rPr>
          <w:color w:val="000000"/>
        </w:rPr>
        <w:t>, 33–41.</w:t>
      </w:r>
    </w:p>
    <w:p w14:paraId="5CF47595" w14:textId="5ED65D29" w:rsidR="00F82A44" w:rsidRPr="00F82A44" w:rsidRDefault="00F82A44" w:rsidP="00F82A44">
      <w:pPr>
        <w:pStyle w:val="ResumeBullets"/>
      </w:pPr>
      <w:r w:rsidRPr="00F82A44">
        <w:rPr>
          <w:color w:val="000000"/>
        </w:rPr>
        <w:t xml:space="preserve">Mateo, Y., Atwood, B., Wang, H.-L., Zhang, S., </w:t>
      </w:r>
      <w:r w:rsidRPr="00F82A44">
        <w:rPr>
          <w:b/>
          <w:bCs/>
          <w:color w:val="000000"/>
        </w:rPr>
        <w:t>Irving, J.</w:t>
      </w:r>
      <w:r w:rsidRPr="00F82A44">
        <w:rPr>
          <w:color w:val="000000"/>
        </w:rPr>
        <w:t xml:space="preserve">, Gildish, I., Cachope, R., Bellochio, L., Guzman, M., Morales, M., Cheer, J.F., and Lovinger, D.M. </w:t>
      </w:r>
      <w:r w:rsidRPr="00F82A44">
        <w:rPr>
          <w:i/>
          <w:iCs/>
          <w:color w:val="000000"/>
        </w:rPr>
        <w:t>Cortical afferents expressing CB1 receptors control accumbal phasic</w:t>
      </w:r>
      <w:r w:rsidRPr="00F82A44">
        <w:t xml:space="preserve"> </w:t>
      </w:r>
      <w:r w:rsidRPr="00F82A44">
        <w:rPr>
          <w:i/>
          <w:iCs/>
          <w:color w:val="000000"/>
        </w:rPr>
        <w:t>dopamine release caused by selective activation of cholinergic interneurons.</w:t>
      </w:r>
      <w:r w:rsidRPr="00F82A44">
        <w:rPr>
          <w:color w:val="000000"/>
        </w:rPr>
        <w:t xml:space="preserve"> Manuscript submitted for publication.</w:t>
      </w:r>
    </w:p>
    <w:p w14:paraId="685A26BE" w14:textId="253C090F" w:rsidR="00F82A44" w:rsidRDefault="00F82A44" w:rsidP="00F82A44">
      <w:pPr>
        <w:pStyle w:val="ResumeSection"/>
      </w:pPr>
      <w:r>
        <w:t>Poster AbTRACTS</w:t>
      </w:r>
    </w:p>
    <w:p w14:paraId="41768F70" w14:textId="77777777" w:rsidR="00F82A44" w:rsidRDefault="00F82A44" w:rsidP="00F82A44">
      <w:pPr>
        <w:pStyle w:val="ResumeBullets"/>
        <w:rPr>
          <w:i/>
          <w:iCs/>
        </w:rPr>
      </w:pPr>
      <w:r w:rsidRPr="00F82A44">
        <w:rPr>
          <w:b/>
          <w:bCs/>
        </w:rPr>
        <w:t>Irving, J.M.</w:t>
      </w:r>
      <w:r w:rsidRPr="00F82A44">
        <w:t>, Maehler, C.J., Qadir, H., Girven, K.S., Sparta, D.R.</w:t>
      </w:r>
      <w:r w:rsidRPr="00F82A44">
        <w:rPr>
          <w:b/>
          <w:bCs/>
        </w:rPr>
        <w:t xml:space="preserve"> </w:t>
      </w:r>
      <w:r w:rsidRPr="00F82A44">
        <w:rPr>
          <w:i/>
          <w:iCs/>
        </w:rPr>
        <w:t>Central Amygdala Corticotropin Releasing Factor</w:t>
      </w:r>
      <w:r w:rsidRPr="00F82A44">
        <w:rPr>
          <w:i/>
          <w:iCs/>
          <w:color w:val="000000"/>
        </w:rPr>
        <w:t xml:space="preserve">Neurons Encode and Modulate Binge Drinking and Relapse </w:t>
      </w:r>
      <w:r w:rsidRPr="00F82A44">
        <w:rPr>
          <w:color w:val="000000"/>
        </w:rPr>
        <w:t>American College of Neuropsychopharmacology Annual</w:t>
      </w:r>
      <w:r>
        <w:rPr>
          <w:color w:val="000000"/>
        </w:rPr>
        <w:t xml:space="preserve"> </w:t>
      </w:r>
      <w:r w:rsidRPr="00F82A44">
        <w:rPr>
          <w:color w:val="000000"/>
        </w:rPr>
        <w:t>Meeting 2016.</w:t>
      </w:r>
    </w:p>
    <w:p w14:paraId="246355BF" w14:textId="77777777" w:rsidR="00F82A44" w:rsidRPr="00F82A44" w:rsidRDefault="00F82A44" w:rsidP="00F82A44">
      <w:pPr>
        <w:pStyle w:val="ResumeBullets"/>
        <w:rPr>
          <w:i/>
          <w:iCs/>
        </w:rPr>
      </w:pPr>
      <w:r w:rsidRPr="00F82A44">
        <w:t>I</w:t>
      </w:r>
      <w:r w:rsidRPr="00F82A44">
        <w:rPr>
          <w:b/>
          <w:bCs/>
        </w:rPr>
        <w:t>rving, J.M.</w:t>
      </w:r>
      <w:r w:rsidRPr="00F82A44">
        <w:t xml:space="preserve">, Maehler, C.J., Girven, K.S., Sparta, D.R. </w:t>
      </w:r>
      <w:r w:rsidRPr="00F82A44">
        <w:rPr>
          <w:i/>
          <w:iCs/>
        </w:rPr>
        <w:t>The Role of Extended Amygdala Corticotropin Neurons in</w:t>
      </w:r>
      <w:r>
        <w:rPr>
          <w:i/>
          <w:iCs/>
        </w:rPr>
        <w:t xml:space="preserve"> </w:t>
      </w:r>
      <w:r w:rsidRPr="00F82A44">
        <w:rPr>
          <w:i/>
          <w:iCs/>
          <w:color w:val="000000"/>
        </w:rPr>
        <w:t>Binge Ethanol Drinking</w:t>
      </w:r>
      <w:r w:rsidRPr="00F82A44">
        <w:rPr>
          <w:color w:val="000000"/>
        </w:rPr>
        <w:t>. Society for Neuroscience Annual Meeting 2016.</w:t>
      </w:r>
    </w:p>
    <w:p w14:paraId="29F7AACE" w14:textId="77777777" w:rsidR="00F82A44" w:rsidRPr="00F82A44" w:rsidRDefault="00F82A44" w:rsidP="00F82A44">
      <w:pPr>
        <w:pStyle w:val="ResumeBullets"/>
        <w:rPr>
          <w:i/>
          <w:iCs/>
        </w:rPr>
      </w:pPr>
      <w:r w:rsidRPr="00F82A44">
        <w:rPr>
          <w:b/>
          <w:bCs/>
          <w:color w:val="000000"/>
        </w:rPr>
        <w:t>Irving, J.M.</w:t>
      </w:r>
      <w:r w:rsidRPr="00F82A44">
        <w:rPr>
          <w:color w:val="000000"/>
        </w:rPr>
        <w:t xml:space="preserve">, Maehler, C.J., Sparta, D.R. </w:t>
      </w:r>
      <w:r w:rsidRPr="00F82A44">
        <w:rPr>
          <w:i/>
          <w:iCs/>
          <w:color w:val="000000"/>
        </w:rPr>
        <w:t>Optogenetic and Pharmacogenetic Interrogation of Central Amygdala</w:t>
      </w:r>
      <w:r>
        <w:rPr>
          <w:i/>
          <w:iCs/>
          <w:color w:val="000000"/>
        </w:rPr>
        <w:t xml:space="preserve"> </w:t>
      </w:r>
      <w:r w:rsidRPr="00F82A44">
        <w:rPr>
          <w:i/>
          <w:iCs/>
          <w:color w:val="000000"/>
        </w:rPr>
        <w:t>Corticotropin Neurons on Binge Ethanol Drinking</w:t>
      </w:r>
      <w:r w:rsidRPr="00F82A44">
        <w:rPr>
          <w:color w:val="000000"/>
        </w:rPr>
        <w:t>. Research Society on Alcoholism Annual Meeting 2016.</w:t>
      </w:r>
    </w:p>
    <w:p w14:paraId="54F535BF" w14:textId="77777777" w:rsidR="00F82A44" w:rsidRPr="00F82A44" w:rsidRDefault="00F82A44" w:rsidP="00F82A44">
      <w:pPr>
        <w:pStyle w:val="ResumeBullets"/>
        <w:rPr>
          <w:i/>
          <w:iCs/>
        </w:rPr>
      </w:pPr>
      <w:r w:rsidRPr="00F82A44">
        <w:rPr>
          <w:b/>
          <w:bCs/>
          <w:color w:val="000000"/>
        </w:rPr>
        <w:t>Irving, J.M.,</w:t>
      </w:r>
      <w:r w:rsidRPr="00F82A44">
        <w:rPr>
          <w:color w:val="000000"/>
        </w:rPr>
        <w:t xml:space="preserve"> Gluskin, K.H., Cheer, J.F. </w:t>
      </w:r>
      <w:r w:rsidRPr="00F82A44">
        <w:rPr>
          <w:i/>
          <w:iCs/>
          <w:color w:val="000000"/>
        </w:rPr>
        <w:t>Optogenetic activation of accumbal fast-spiking interneurons is reinforcing.</w:t>
      </w:r>
      <w:r>
        <w:rPr>
          <w:i/>
          <w:iCs/>
          <w:color w:val="000000"/>
        </w:rPr>
        <w:t xml:space="preserve"> </w:t>
      </w:r>
      <w:r w:rsidRPr="00F82A44">
        <w:rPr>
          <w:color w:val="000000"/>
        </w:rPr>
        <w:t>Society for Neuroscience Annual Meeting 2014.</w:t>
      </w:r>
    </w:p>
    <w:p w14:paraId="4059766E" w14:textId="77777777" w:rsidR="00F82A44" w:rsidRPr="00F82A44" w:rsidRDefault="00F82A44" w:rsidP="00F82A44">
      <w:pPr>
        <w:pStyle w:val="ResumeBullets"/>
        <w:rPr>
          <w:i/>
          <w:iCs/>
        </w:rPr>
      </w:pPr>
      <w:r w:rsidRPr="00F82A44">
        <w:rPr>
          <w:color w:val="000000"/>
        </w:rPr>
        <w:t xml:space="preserve">Kashtelyan, V., </w:t>
      </w:r>
      <w:r w:rsidRPr="00F82A44">
        <w:rPr>
          <w:b/>
          <w:bCs/>
          <w:color w:val="000000"/>
        </w:rPr>
        <w:t>Irving, J.M.,</w:t>
      </w:r>
      <w:r w:rsidRPr="00F82A44">
        <w:rPr>
          <w:color w:val="000000"/>
        </w:rPr>
        <w:t xml:space="preserve"> Fitoussi, A., Wang, H., Morales, M., Cheer, J.F. </w:t>
      </w:r>
      <w:r w:rsidRPr="00F82A44">
        <w:rPr>
          <w:i/>
          <w:iCs/>
          <w:color w:val="000000"/>
        </w:rPr>
        <w:t>Conditional deletion of CB1 receptors</w:t>
      </w:r>
      <w:r>
        <w:rPr>
          <w:i/>
          <w:iCs/>
          <w:color w:val="000000"/>
        </w:rPr>
        <w:t xml:space="preserve"> </w:t>
      </w:r>
      <w:r w:rsidRPr="00F82A44">
        <w:rPr>
          <w:i/>
          <w:iCs/>
          <w:color w:val="000000"/>
        </w:rPr>
        <w:t>on cholinergic terminals and its functional consequences.</w:t>
      </w:r>
      <w:r w:rsidRPr="00F82A44">
        <w:rPr>
          <w:color w:val="000000"/>
        </w:rPr>
        <w:t xml:space="preserve"> Society for Neuroscience Meeting Annual 2014.</w:t>
      </w:r>
    </w:p>
    <w:p w14:paraId="3DDFD930" w14:textId="77777777" w:rsidR="00F82A44" w:rsidRPr="00F82A44" w:rsidRDefault="00F82A44" w:rsidP="00F82A44">
      <w:pPr>
        <w:pStyle w:val="ResumeBullets"/>
        <w:rPr>
          <w:i/>
          <w:iCs/>
        </w:rPr>
      </w:pPr>
      <w:r w:rsidRPr="00F82A44">
        <w:rPr>
          <w:b/>
          <w:bCs/>
          <w:color w:val="000000"/>
        </w:rPr>
        <w:t>Irving, J.M.</w:t>
      </w:r>
      <w:r w:rsidRPr="00F82A44">
        <w:rPr>
          <w:color w:val="000000"/>
        </w:rPr>
        <w:t xml:space="preserve">, Mateo, Y., Cheer, J.F. </w:t>
      </w:r>
      <w:r w:rsidRPr="00F82A44">
        <w:rPr>
          <w:i/>
          <w:iCs/>
          <w:color w:val="000000"/>
        </w:rPr>
        <w:t>Optogenetic Stimulation of Cholinergic Interneurons in the Nucleus Accumbens</w:t>
      </w:r>
      <w:r>
        <w:rPr>
          <w:i/>
          <w:iCs/>
          <w:color w:val="000000"/>
        </w:rPr>
        <w:t xml:space="preserve"> </w:t>
      </w:r>
      <w:r w:rsidRPr="00F82A44">
        <w:rPr>
          <w:i/>
          <w:iCs/>
          <w:color w:val="000000"/>
        </w:rPr>
        <w:t>Causes Dopamine Release</w:t>
      </w:r>
      <w:r w:rsidRPr="00F82A44">
        <w:rPr>
          <w:color w:val="000000"/>
        </w:rPr>
        <w:t>. Society for Neuroscience Meeting 2011.</w:t>
      </w:r>
    </w:p>
    <w:p w14:paraId="6557F41F" w14:textId="49518209" w:rsidR="00F82A44" w:rsidRPr="00F82A44" w:rsidRDefault="00F82A44" w:rsidP="00F82A44">
      <w:pPr>
        <w:pStyle w:val="ResumeBullets"/>
        <w:rPr>
          <w:i/>
          <w:iCs/>
        </w:rPr>
      </w:pPr>
      <w:r w:rsidRPr="00F82A44">
        <w:rPr>
          <w:b/>
          <w:bCs/>
          <w:color w:val="000000"/>
        </w:rPr>
        <w:lastRenderedPageBreak/>
        <w:t>Irving, J.M.</w:t>
      </w:r>
      <w:r w:rsidRPr="00F82A44">
        <w:rPr>
          <w:color w:val="000000"/>
        </w:rPr>
        <w:t xml:space="preserve">, Mateo, Y., Cheer, J.F. </w:t>
      </w:r>
      <w:r w:rsidRPr="00F82A44">
        <w:rPr>
          <w:i/>
          <w:iCs/>
          <w:color w:val="000000"/>
        </w:rPr>
        <w:t>Endogenous Activity of Cholinergic Interneurons in the Nucleus Accumbens is</w:t>
      </w:r>
      <w:r>
        <w:rPr>
          <w:i/>
          <w:iCs/>
        </w:rPr>
        <w:t xml:space="preserve"> </w:t>
      </w:r>
      <w:r w:rsidRPr="00F82A44">
        <w:rPr>
          <w:i/>
          <w:iCs/>
          <w:color w:val="000000"/>
        </w:rPr>
        <w:t>Sufficient to Evoke Dopamine Release</w:t>
      </w:r>
      <w:r w:rsidRPr="00F82A44">
        <w:rPr>
          <w:color w:val="000000"/>
        </w:rPr>
        <w:t>. Graduate Research Conference 2012.</w:t>
      </w:r>
    </w:p>
    <w:p w14:paraId="5CA757C3" w14:textId="77777777" w:rsidR="00F82A44" w:rsidRDefault="00F82A44" w:rsidP="00F82A44">
      <w:pPr>
        <w:pStyle w:val="ResumeBullets"/>
        <w:numPr>
          <w:ilvl w:val="0"/>
          <w:numId w:val="0"/>
        </w:numPr>
        <w:ind w:left="432" w:hanging="144"/>
      </w:pPr>
    </w:p>
    <w:p w14:paraId="6DB0C740" w14:textId="3B68441B" w:rsidR="00F82A44" w:rsidRDefault="00F82A44" w:rsidP="00F82A44">
      <w:pPr>
        <w:pStyle w:val="ResumeSection"/>
      </w:pPr>
      <w:r>
        <w:t>PROFERRED COMMUNICATIONS</w:t>
      </w:r>
    </w:p>
    <w:p w14:paraId="29A54E76" w14:textId="77777777" w:rsidR="00F82A44" w:rsidRPr="00F82A44" w:rsidRDefault="00F82A44" w:rsidP="00F82A44">
      <w:pPr>
        <w:pStyle w:val="ResumeBullets"/>
      </w:pPr>
      <w:r>
        <w:rPr>
          <w:b/>
          <w:bCs/>
          <w:color w:val="000000"/>
        </w:rPr>
        <w:t xml:space="preserve"> </w:t>
      </w:r>
      <w:r w:rsidRPr="00F82A44">
        <w:rPr>
          <w:b/>
          <w:bCs/>
          <w:color w:val="000000"/>
        </w:rPr>
        <w:t>Irving, J.M</w:t>
      </w:r>
      <w:r w:rsidRPr="00F82A44">
        <w:rPr>
          <w:color w:val="000000"/>
        </w:rPr>
        <w:t xml:space="preserve">., Sparta, D.R. </w:t>
      </w:r>
      <w:r w:rsidRPr="003F5D74">
        <w:rPr>
          <w:i/>
          <w:iCs/>
          <w:color w:val="000000"/>
        </w:rPr>
        <w:t>“Modulation of Binge Drinking by Central Amygdala Corticotropin-Releasing Factor Neurons.”</w:t>
      </w:r>
      <w:r w:rsidRPr="00F82A44">
        <w:rPr>
          <w:color w:val="000000"/>
        </w:rPr>
        <w:t xml:space="preserve"> Department of Anatomy &amp; Neurobiology, Second-Monday Program, University of Maryland School of</w:t>
      </w:r>
      <w:r>
        <w:rPr>
          <w:color w:val="000000"/>
        </w:rPr>
        <w:t xml:space="preserve"> </w:t>
      </w:r>
      <w:r w:rsidRPr="00F82A44">
        <w:rPr>
          <w:color w:val="000000"/>
        </w:rPr>
        <w:t>Medicine, 2016.</w:t>
      </w:r>
    </w:p>
    <w:p w14:paraId="7B01F992" w14:textId="77777777" w:rsidR="00F82A44" w:rsidRPr="00F82A44" w:rsidRDefault="00F82A44" w:rsidP="00F82A44">
      <w:pPr>
        <w:pStyle w:val="ResumeBullets"/>
      </w:pPr>
      <w:r w:rsidRPr="00F82A44">
        <w:rPr>
          <w:b/>
          <w:bCs/>
          <w:color w:val="000000"/>
        </w:rPr>
        <w:t>Irving, J.M.</w:t>
      </w:r>
      <w:r w:rsidRPr="00F82A44">
        <w:rPr>
          <w:color w:val="000000"/>
        </w:rPr>
        <w:t>, Cheer, J.F.</w:t>
      </w:r>
      <w:r w:rsidRPr="001E70E7">
        <w:rPr>
          <w:i/>
          <w:iCs/>
          <w:color w:val="000000"/>
        </w:rPr>
        <w:t xml:space="preserve"> “The Role of Local Activity of the Nucleus Accumbens in Reward: Interneurons and Gamma Oscillations,”</w:t>
      </w:r>
      <w:r w:rsidRPr="00F82A44">
        <w:rPr>
          <w:color w:val="000000"/>
        </w:rPr>
        <w:t>, Public Dissertation Defense, 2016.</w:t>
      </w:r>
    </w:p>
    <w:p w14:paraId="5F1DFD34" w14:textId="77777777" w:rsidR="00F82A44" w:rsidRPr="00F82A44" w:rsidRDefault="00F82A44" w:rsidP="00F82A44">
      <w:pPr>
        <w:pStyle w:val="ResumeBullets"/>
      </w:pPr>
      <w:r w:rsidRPr="00F82A44">
        <w:rPr>
          <w:b/>
          <w:bCs/>
          <w:color w:val="000000"/>
        </w:rPr>
        <w:t>Irving, J.M.</w:t>
      </w:r>
      <w:r w:rsidRPr="00F82A44">
        <w:rPr>
          <w:color w:val="000000"/>
        </w:rPr>
        <w:t xml:space="preserve">.Cheer, J.F., </w:t>
      </w:r>
      <w:r w:rsidRPr="00DE0ED8">
        <w:rPr>
          <w:i/>
          <w:iCs/>
          <w:color w:val="000000"/>
        </w:rPr>
        <w:t>“Selective activation of cholinergic interneurons enhances accumbal phasic dopamine release: setting the tone for reward processing.”</w:t>
      </w:r>
      <w:r w:rsidRPr="00F82A44">
        <w:rPr>
          <w:color w:val="000000"/>
        </w:rPr>
        <w:t>, Department of Anatomy &amp; Neurobiology, Second-Monday Program,</w:t>
      </w:r>
      <w:r>
        <w:rPr>
          <w:color w:val="000000"/>
        </w:rPr>
        <w:t xml:space="preserve"> </w:t>
      </w:r>
      <w:r w:rsidRPr="00F82A44">
        <w:rPr>
          <w:color w:val="000000"/>
        </w:rPr>
        <w:t>University of Maryland, Baltimore, 2012.</w:t>
      </w:r>
    </w:p>
    <w:p w14:paraId="251C87F9" w14:textId="77777777" w:rsidR="00F82A44" w:rsidRPr="00F82A44" w:rsidRDefault="00F82A44" w:rsidP="00F82A44">
      <w:pPr>
        <w:pStyle w:val="ResumeBullets"/>
      </w:pPr>
      <w:r w:rsidRPr="00F82A44">
        <w:rPr>
          <w:b/>
          <w:bCs/>
          <w:color w:val="000000"/>
        </w:rPr>
        <w:t>Irving, J.M.</w:t>
      </w:r>
      <w:r w:rsidRPr="00F82A44">
        <w:rPr>
          <w:color w:val="000000"/>
        </w:rPr>
        <w:t>.Cheer, J.F., “</w:t>
      </w:r>
      <w:r w:rsidRPr="00DE0ED8">
        <w:rPr>
          <w:i/>
          <w:iCs/>
          <w:color w:val="000000"/>
        </w:rPr>
        <w:t>Selective activation of cholinergic interneurons enhances accumbal phasic dopamine release: setting the tone for reward processing.</w:t>
      </w:r>
      <w:r w:rsidRPr="00F82A44">
        <w:rPr>
          <w:color w:val="000000"/>
        </w:rPr>
        <w:t>”, Program in Neuroscience Retreat, Notre Dame of Maryland, 2012.</w:t>
      </w:r>
    </w:p>
    <w:p w14:paraId="6D00D9E5" w14:textId="77777777" w:rsidR="00F82A44" w:rsidRPr="00F82A44" w:rsidRDefault="00F82A44" w:rsidP="00F82A44">
      <w:pPr>
        <w:pStyle w:val="ResumeBullets"/>
      </w:pPr>
      <w:r w:rsidRPr="00F82A44">
        <w:rPr>
          <w:b/>
          <w:bCs/>
          <w:color w:val="000000"/>
        </w:rPr>
        <w:t xml:space="preserve">Irving, J.M., </w:t>
      </w:r>
      <w:r w:rsidRPr="00F82A44">
        <w:rPr>
          <w:color w:val="000000"/>
        </w:rPr>
        <w:t xml:space="preserve">Cheer, J.F., </w:t>
      </w:r>
      <w:r w:rsidRPr="00DE0ED8">
        <w:rPr>
          <w:i/>
          <w:iCs/>
          <w:color w:val="000000"/>
        </w:rPr>
        <w:t>“The Role of CB1 Receptors on GABAergic Interneurons of the Nucleus Accumbens in Motivated-Behavior and Modulation of Accumbal Gamma Rhythms”</w:t>
      </w:r>
      <w:r w:rsidRPr="00F82A44">
        <w:rPr>
          <w:color w:val="000000"/>
        </w:rPr>
        <w:t xml:space="preserve"> University of Maryland, Baltimore, Thesis</w:t>
      </w:r>
      <w:r>
        <w:rPr>
          <w:color w:val="000000"/>
        </w:rPr>
        <w:t xml:space="preserve"> </w:t>
      </w:r>
      <w:r w:rsidRPr="00F82A44">
        <w:rPr>
          <w:color w:val="000000"/>
        </w:rPr>
        <w:t>Proposal, 2014.</w:t>
      </w:r>
    </w:p>
    <w:p w14:paraId="4CC4045B" w14:textId="2131406C" w:rsidR="00F82A44" w:rsidRPr="00DE0ED8" w:rsidRDefault="00F82A44" w:rsidP="00F82A44">
      <w:pPr>
        <w:pStyle w:val="ResumeBullets"/>
      </w:pPr>
      <w:r w:rsidRPr="00F82A44">
        <w:rPr>
          <w:b/>
          <w:bCs/>
          <w:color w:val="000000"/>
        </w:rPr>
        <w:t xml:space="preserve">Irving. J.M., </w:t>
      </w:r>
      <w:r w:rsidRPr="00F82A44">
        <w:rPr>
          <w:color w:val="000000"/>
        </w:rPr>
        <w:t xml:space="preserve">Cheer, J.F., </w:t>
      </w:r>
      <w:r w:rsidRPr="00DE0ED8">
        <w:rPr>
          <w:i/>
          <w:iCs/>
          <w:color w:val="000000"/>
        </w:rPr>
        <w:t>“The Reinforcing Effects of Gamma-Frequency Stimulation of Accumbal Parvalbumin Interneurons and the Role of CB1 Receptors”</w:t>
      </w:r>
      <w:r w:rsidRPr="00F82A44">
        <w:rPr>
          <w:color w:val="000000"/>
        </w:rPr>
        <w:t>, University of Pittsburgh, Department of Psychiatry,</w:t>
      </w:r>
      <w:r>
        <w:t xml:space="preserve"> </w:t>
      </w:r>
      <w:r w:rsidRPr="00F82A44">
        <w:rPr>
          <w:color w:val="000000"/>
        </w:rPr>
        <w:t>2015.</w:t>
      </w:r>
    </w:p>
    <w:p w14:paraId="53E19D07" w14:textId="135A11CC" w:rsidR="00DE0ED8" w:rsidRPr="000065AF" w:rsidRDefault="00DE0ED8" w:rsidP="00DE0ED8">
      <w:pPr>
        <w:pStyle w:val="ResumeSection"/>
        <w:spacing w:before="240"/>
      </w:pPr>
      <w:r w:rsidRPr="000065AF">
        <w:t>DATA SCIENCE PROJECTS</w:t>
      </w:r>
      <w:r w:rsidR="00DA10CA">
        <w:t xml:space="preserve"> v1 </w:t>
      </w:r>
    </w:p>
    <w:p w14:paraId="4B178374" w14:textId="77777777" w:rsidR="00DA10CA" w:rsidRDefault="009B1DA1" w:rsidP="00DA10CA">
      <w:pPr>
        <w:pStyle w:val="Resume-JobTitle"/>
        <w:rPr>
          <w:b w:val="0"/>
          <w:bCs w:val="0"/>
        </w:rPr>
      </w:pPr>
      <w:r>
        <w:t xml:space="preserve">Computer Vision Classification of American Sign Language </w:t>
      </w:r>
      <w:r>
        <w:rPr>
          <w:b w:val="0"/>
          <w:bCs w:val="0"/>
        </w:rPr>
        <w:t>–</w:t>
      </w:r>
      <w:hyperlink r:id="rId11" w:history="1">
        <w:r w:rsidRPr="009B1DA1">
          <w:rPr>
            <w:rStyle w:val="Hyperlink"/>
            <w:b w:val="0"/>
            <w:bCs w:val="0"/>
          </w:rPr>
          <w:t xml:space="preserve"> GitHub Link</w:t>
        </w:r>
      </w:hyperlink>
    </w:p>
    <w:p w14:paraId="48C6F61E" w14:textId="4E66715B" w:rsidR="00DA10CA" w:rsidRPr="00DA10CA" w:rsidRDefault="00DA10CA" w:rsidP="00DA10CA">
      <w:pPr>
        <w:pStyle w:val="Resume-JobDates"/>
      </w:pPr>
      <w:r>
        <w:t>Applied TensorFlow and transfer learning to classify images of the ASL alphabet.</w:t>
      </w:r>
    </w:p>
    <w:p w14:paraId="12D47F6F" w14:textId="5BB1735D" w:rsidR="00DA10CA" w:rsidRDefault="00DA10CA" w:rsidP="00DA10CA">
      <w:pPr>
        <w:pStyle w:val="ResumeBullets"/>
      </w:pPr>
      <w:r>
        <w:t>Develop</w:t>
      </w:r>
      <w:r w:rsidR="00AB5D50">
        <w:t>ed</w:t>
      </w:r>
      <w:r>
        <w:t xml:space="preserve"> a model to accurately classify images representing each letter of the American Sign Language (ASL) alphabet</w:t>
      </w:r>
      <w:r w:rsidR="00AB5D50">
        <w:t xml:space="preserve"> with 75% accuracy (vs. 3% random chance with 26-labels).</w:t>
      </w:r>
    </w:p>
    <w:p w14:paraId="7D297EDE" w14:textId="0D2F6122" w:rsidR="00DA10CA" w:rsidRDefault="00AB5D50" w:rsidP="00DA10CA">
      <w:pPr>
        <w:pStyle w:val="ResumeBullets"/>
      </w:pPr>
      <w:r>
        <w:t>L</w:t>
      </w:r>
      <w:r w:rsidR="00DA10CA">
        <w:t>everaged EfficientNetB0 for transfer learning, creating a Sequential model to enhance classification accuracy.</w:t>
      </w:r>
    </w:p>
    <w:p w14:paraId="4A9C7CED" w14:textId="179CA6A8" w:rsidR="005C46C9" w:rsidRDefault="005C46C9" w:rsidP="005C46C9">
      <w:pPr>
        <w:pStyle w:val="ResumeBullets"/>
      </w:pPr>
      <w:r>
        <w:t>Applied LIME (Local Interpretable Model-agnostic Explanations) to interpret and explain model predictions, enhancing transparency and trust in model outputs.</w:t>
      </w:r>
    </w:p>
    <w:p w14:paraId="2DC2B943" w14:textId="7070447F" w:rsidR="00AB5D50" w:rsidRDefault="00AB5D50" w:rsidP="00AB5D50">
      <w:pPr>
        <w:pStyle w:val="ResumeBullets"/>
      </w:pPr>
      <w:r>
        <w:t>U</w:t>
      </w:r>
      <w:r>
        <w:t>tilized Python, TensorFlow, Keras,</w:t>
      </w:r>
      <w:r>
        <w:t xml:space="preserve"> LIME,</w:t>
      </w:r>
      <w:r>
        <w:t xml:space="preserve"> demonstrating proficiency in deep learning and computer vision technologies.</w:t>
      </w:r>
    </w:p>
    <w:p w14:paraId="11C3D7B9" w14:textId="78DF68C1" w:rsidR="00351433" w:rsidRDefault="00351433" w:rsidP="00EC5E04">
      <w:pPr>
        <w:pStyle w:val="Resume-JobTitle"/>
        <w:rPr>
          <w:b w:val="0"/>
          <w:bCs w:val="0"/>
        </w:rPr>
      </w:pPr>
      <w:r w:rsidRPr="00EC5E04">
        <w:t>AI Job Application Assistant</w:t>
      </w:r>
      <w:r w:rsidR="00EC5E04">
        <w:t xml:space="preserve"> – </w:t>
      </w:r>
      <w:hyperlink r:id="rId12" w:history="1">
        <w:r w:rsidR="00EC5E04" w:rsidRPr="00EC5E04">
          <w:rPr>
            <w:rStyle w:val="Hyperlink"/>
            <w:b w:val="0"/>
            <w:bCs w:val="0"/>
          </w:rPr>
          <w:t>App Link</w:t>
        </w:r>
      </w:hyperlink>
      <w:r w:rsidR="00EC5E04">
        <w:rPr>
          <w:b w:val="0"/>
          <w:bCs w:val="0"/>
        </w:rPr>
        <w:t xml:space="preserve"> – </w:t>
      </w:r>
      <w:hyperlink r:id="rId13" w:history="1">
        <w:r w:rsidR="00EC5E04" w:rsidRPr="00EC5E04">
          <w:rPr>
            <w:rStyle w:val="Hyperlink"/>
            <w:b w:val="0"/>
            <w:bCs w:val="0"/>
          </w:rPr>
          <w:t>GitHub Link</w:t>
        </w:r>
      </w:hyperlink>
    </w:p>
    <w:p w14:paraId="55B679AE" w14:textId="3DC4B7C1" w:rsidR="00EC5E04" w:rsidRDefault="00EC5E04" w:rsidP="00EC5E04">
      <w:pPr>
        <w:pStyle w:val="Resume-JobDates"/>
      </w:pPr>
      <w:r w:rsidRPr="00EC5E04">
        <w:t>Developed a Streamlit application to assist job seekers</w:t>
      </w:r>
      <w:r>
        <w:t xml:space="preserve"> with resumes and cover letters</w:t>
      </w:r>
    </w:p>
    <w:p w14:paraId="11A8BDFC" w14:textId="77777777" w:rsidR="00EC5E04" w:rsidRPr="00EC5E04" w:rsidRDefault="00EC5E04" w:rsidP="00EC5E04">
      <w:pPr>
        <w:pStyle w:val="ResumeBullets"/>
      </w:pPr>
      <w:r w:rsidRPr="00EC5E04">
        <w:t>Developed a Streamlit application to assist job seekers by analyzing resumes and job listings using AI.</w:t>
      </w:r>
    </w:p>
    <w:p w14:paraId="118D38C1" w14:textId="77777777" w:rsidR="00EC5E04" w:rsidRPr="00EC5E04" w:rsidRDefault="00EC5E04" w:rsidP="00EC5E04">
      <w:pPr>
        <w:pStyle w:val="ResumeBullets"/>
      </w:pPr>
      <w:r w:rsidRPr="00EC5E04">
        <w:t>Integrated ChatGPT for tailored advice, resume improvements, and cover letter creation.</w:t>
      </w:r>
    </w:p>
    <w:p w14:paraId="3F5966F9" w14:textId="77777777" w:rsidR="00EC5E04" w:rsidRPr="00EC5E04" w:rsidRDefault="00EC5E04" w:rsidP="00EC5E04">
      <w:pPr>
        <w:pStyle w:val="ResumeBullets"/>
      </w:pPr>
      <w:r w:rsidRPr="00EC5E04">
        <w:t>Automated job application process with AI-driven insights and recommendations.</w:t>
      </w:r>
    </w:p>
    <w:p w14:paraId="63D044A8" w14:textId="77777777" w:rsidR="00EC5E04" w:rsidRPr="00EC5E04" w:rsidRDefault="00EC5E04" w:rsidP="00EC5E04">
      <w:pPr>
        <w:pStyle w:val="ResumeBullets"/>
      </w:pPr>
      <w:r w:rsidRPr="00EC5E04">
        <w:t>Enhanced user experience with an interactive and user-friendly interface.</w:t>
      </w:r>
    </w:p>
    <w:p w14:paraId="5F7BE062" w14:textId="35427597" w:rsidR="007B3163" w:rsidRDefault="00EC5E04" w:rsidP="007B3163">
      <w:pPr>
        <w:pStyle w:val="ResumeBullets"/>
      </w:pPr>
      <w:r w:rsidRPr="00EC5E04">
        <w:t>Provided actionable advice to job seekers, improving their chances of success.</w:t>
      </w:r>
    </w:p>
    <w:p w14:paraId="640F775D" w14:textId="05402614" w:rsidR="003428F6" w:rsidRPr="00EC5E04" w:rsidRDefault="003428F6" w:rsidP="007B3163">
      <w:pPr>
        <w:pStyle w:val="ResumeBullets"/>
      </w:pPr>
      <w:r>
        <w:t xml:space="preserve">Key Technologies Used: Streamlit, LangChain, OpenAI API </w:t>
      </w:r>
    </w:p>
    <w:p w14:paraId="1151E6FE" w14:textId="39457F14" w:rsidR="00DE0ED8" w:rsidRPr="00EC5E04" w:rsidRDefault="00DE0ED8" w:rsidP="00EC5E04">
      <w:pPr>
        <w:pStyle w:val="Resume-JobTitle"/>
      </w:pPr>
      <w:r w:rsidRPr="00EC5E04">
        <w:t>NLP Analysis of Amazon Reviews + AI Recommendations</w:t>
      </w:r>
      <w:r w:rsidRPr="001F10C3">
        <w:rPr>
          <w:rStyle w:val="Strong1"/>
          <w:sz w:val="21"/>
          <w:szCs w:val="21"/>
        </w:rPr>
        <w:t xml:space="preserve"> - </w:t>
      </w:r>
      <w:hyperlink r:id="rId14" w:anchor="understanding-consumer-taste-preferences-from-reviews" w:history="1">
        <w:r w:rsidRPr="00EC5E04">
          <w:rPr>
            <w:rStyle w:val="Hyperlink"/>
          </w:rPr>
          <w:t>GitHub Link</w:t>
        </w:r>
      </w:hyperlink>
    </w:p>
    <w:p w14:paraId="0E1762C3" w14:textId="77777777" w:rsidR="00DE0ED8" w:rsidRPr="00F60FCE" w:rsidRDefault="00DE0ED8" w:rsidP="00EC5E04">
      <w:pPr>
        <w:pStyle w:val="Resume-JobDates"/>
      </w:pPr>
      <w:r w:rsidRPr="00F60FCE">
        <w:rPr>
          <w:rStyle w:val="em"/>
          <w:rFonts w:eastAsia="Times New Roman"/>
          <w:iCs/>
          <w:sz w:val="20"/>
          <w:szCs w:val="20"/>
        </w:rPr>
        <w:t>Natural Language Processing Analysis, Modeling, and Deployment with Actionable Insights</w:t>
      </w:r>
    </w:p>
    <w:p w14:paraId="32348711" w14:textId="77777777" w:rsidR="00DE0ED8" w:rsidRPr="00EC5E04" w:rsidRDefault="00DE0ED8" w:rsidP="00EC5E04">
      <w:pPr>
        <w:pStyle w:val="ResumeBullets"/>
      </w:pPr>
      <w:r w:rsidRPr="00EC5E04">
        <w:t>Designed and deployed a user-centric Streamlit dashboard, integrating live sentiment predictions and interactive analysis of trends to guide strategic decision-making.</w:t>
      </w:r>
    </w:p>
    <w:p w14:paraId="242E61CE" w14:textId="77777777" w:rsidR="00DE0ED8" w:rsidRPr="00897B99" w:rsidRDefault="00DE0ED8" w:rsidP="00DE0ED8">
      <w:pPr>
        <w:pStyle w:val="ResumeBullets"/>
      </w:pPr>
      <w:r w:rsidRPr="00897B99">
        <w:t>Conducted sentiment analysis on over 5 million Amazon Grocery &amp; Gourmet Food reviews, utilizing NLP and machine learning techniques (Logistic Regression, Tf-idf vectorization) to identify key factors affecting customer satisfaction and achieve 95% accuracy in sentiment classification.</w:t>
      </w:r>
    </w:p>
    <w:p w14:paraId="26248F05" w14:textId="57C27DB3" w:rsidR="00EC5E04" w:rsidRDefault="00DE0ED8" w:rsidP="00EC5E04">
      <w:pPr>
        <w:pStyle w:val="ResumeBullets"/>
      </w:pPr>
      <w:r w:rsidRPr="00897B99">
        <w:t>Employed Hugging Face transformers and Lang Chain/ChatGPT within the dashboard with a vectorized database used for summarization and insights, translating vast consumer feedback into actionable product enhancement strategies.</w:t>
      </w:r>
    </w:p>
    <w:p w14:paraId="5A32F385" w14:textId="33AFB9C5" w:rsidR="009F12FF" w:rsidRPr="00897B99" w:rsidRDefault="009F12FF" w:rsidP="009F12FF">
      <w:pPr>
        <w:pStyle w:val="ResumeBullets"/>
      </w:pPr>
      <w:r>
        <w:t xml:space="preserve">Key Technologies Used: </w:t>
      </w:r>
      <w:r w:rsidRPr="009F12FF">
        <w:t>Python, Hugging Face, OpenAI API, LangChain</w:t>
      </w:r>
      <w:r w:rsidR="00583F1D">
        <w:t>, spacy, scikit-learn.</w:t>
      </w:r>
    </w:p>
    <w:p w14:paraId="7BE14535" w14:textId="77777777" w:rsidR="00DE0ED8" w:rsidRPr="00EC5E04" w:rsidRDefault="00DE0ED8" w:rsidP="00EC5E04">
      <w:pPr>
        <w:pStyle w:val="Resume-JobTitle"/>
        <w:rPr>
          <w:rStyle w:val="Strong1"/>
          <w:b w:val="0"/>
          <w:bCs w:val="0"/>
          <w:sz w:val="20"/>
          <w:szCs w:val="20"/>
        </w:rPr>
      </w:pPr>
      <w:r w:rsidRPr="00F60FCE">
        <w:rPr>
          <w:rStyle w:val="Strong1"/>
          <w:sz w:val="20"/>
          <w:szCs w:val="20"/>
        </w:rPr>
        <w:t xml:space="preserve">How to Make a Successful Movie </w:t>
      </w:r>
      <w:r w:rsidRPr="00F60FCE">
        <w:t>–</w:t>
      </w:r>
      <w:r w:rsidRPr="00EC5E04">
        <w:rPr>
          <w:b w:val="0"/>
          <w:bCs w:val="0"/>
        </w:rPr>
        <w:t xml:space="preserve"> </w:t>
      </w:r>
      <w:hyperlink r:id="rId15" w:anchor="how-to-make-a-successful-movie" w:history="1">
        <w:r w:rsidRPr="00EC5E04">
          <w:rPr>
            <w:rStyle w:val="Hyperlink"/>
          </w:rPr>
          <w:t>GitHub Link</w:t>
        </w:r>
      </w:hyperlink>
    </w:p>
    <w:p w14:paraId="0C28F785" w14:textId="54D377DA" w:rsidR="00DE0ED8" w:rsidRPr="00F60FCE" w:rsidRDefault="00DE0ED8" w:rsidP="00DE0ED8">
      <w:pPr>
        <w:pStyle w:val="p"/>
        <w:spacing w:line="280" w:lineRule="atLeast"/>
        <w:ind w:left="80"/>
        <w:rPr>
          <w:rFonts w:eastAsia="Times New Roman"/>
          <w:sz w:val="20"/>
          <w:szCs w:val="20"/>
        </w:rPr>
      </w:pPr>
      <w:r w:rsidRPr="00F60FCE">
        <w:rPr>
          <w:rStyle w:val="em"/>
          <w:rFonts w:eastAsia="Times New Roman"/>
          <w:i/>
          <w:iCs/>
          <w:sz w:val="20"/>
          <w:szCs w:val="20"/>
        </w:rPr>
        <w:t xml:space="preserve">Constructing and analyzing an extensive movie database with </w:t>
      </w:r>
      <w:r w:rsidR="00EC5E04">
        <w:rPr>
          <w:rStyle w:val="em"/>
          <w:rFonts w:eastAsia="Times New Roman"/>
          <w:i/>
          <w:iCs/>
          <w:sz w:val="20"/>
          <w:szCs w:val="20"/>
        </w:rPr>
        <w:t>hypothesis-testing</w:t>
      </w:r>
      <w:r w:rsidRPr="00F60FCE">
        <w:rPr>
          <w:rStyle w:val="em"/>
          <w:rFonts w:eastAsia="Times New Roman"/>
          <w:i/>
          <w:iCs/>
          <w:sz w:val="20"/>
          <w:szCs w:val="20"/>
        </w:rPr>
        <w:t xml:space="preserve"> insights + Tableau Dashboard</w:t>
      </w:r>
    </w:p>
    <w:p w14:paraId="448A601F" w14:textId="0F72172B" w:rsidR="00EC5E04" w:rsidRDefault="001E5699" w:rsidP="001E5699">
      <w:pPr>
        <w:pStyle w:val="ResumeBullets"/>
      </w:pPr>
      <w:r w:rsidRPr="001E5699">
        <w:t>Integrated and normalized datasets from IMDB and TMDB</w:t>
      </w:r>
      <w:r>
        <w:t xml:space="preserve"> API </w:t>
      </w:r>
      <w:r w:rsidR="00EC5E04" w:rsidRPr="00EC5E04">
        <w:t>for comprehensive movie analysis.</w:t>
      </w:r>
    </w:p>
    <w:p w14:paraId="2F32C2B1" w14:textId="0B087131" w:rsidR="00EC5E04" w:rsidRDefault="00EC5E04" w:rsidP="00EC5E04">
      <w:pPr>
        <w:pStyle w:val="ResumeBullets"/>
      </w:pPr>
      <w:r w:rsidRPr="00EC5E04">
        <w:t>Engineered a MySQL database on AWS RDS for robust data storage and retrieval.</w:t>
      </w:r>
    </w:p>
    <w:p w14:paraId="62FD5792" w14:textId="77777777" w:rsidR="00DE0ED8" w:rsidRPr="00AD0992" w:rsidRDefault="00DE0ED8" w:rsidP="00DE0ED8">
      <w:pPr>
        <w:pStyle w:val="ResumeBullets"/>
      </w:pPr>
      <w:r w:rsidRPr="00AD0992">
        <w:t>Designed an interactive Tableau dashboard to communicate findings to stakeholders, enhancing decision-making processes (see GitHub link).</w:t>
      </w:r>
    </w:p>
    <w:p w14:paraId="3E868773" w14:textId="642BEF1F" w:rsidR="00EC5E04" w:rsidRDefault="00DE0ED8" w:rsidP="001E5699">
      <w:pPr>
        <w:pStyle w:val="ResumeBullets"/>
      </w:pPr>
      <w:r w:rsidRPr="00AD0992">
        <w:t xml:space="preserve">Applied A/B Testing to </w:t>
      </w:r>
      <w:r w:rsidR="00EC5E04" w:rsidRPr="00EC5E04">
        <w:t>identify key factors influencing movie performance and success</w:t>
      </w:r>
      <w:r w:rsidR="00EC5E04" w:rsidRPr="00AD0992">
        <w:t xml:space="preserve"> </w:t>
      </w:r>
      <w:r w:rsidR="00EC5E04">
        <w:t>to provide</w:t>
      </w:r>
      <w:r w:rsidRPr="00AD0992">
        <w:t xml:space="preserve"> </w:t>
      </w:r>
      <w:r w:rsidR="00EC5E04">
        <w:t xml:space="preserve">business </w:t>
      </w:r>
      <w:r w:rsidRPr="00AD0992">
        <w:t>recommendations on what movies</w:t>
      </w:r>
      <w:r w:rsidR="00EC5E04">
        <w:t xml:space="preserve"> to create for high box office returns</w:t>
      </w:r>
      <w:r w:rsidR="001E5699">
        <w:t xml:space="preserve"> </w:t>
      </w:r>
      <w:r w:rsidR="001E5699" w:rsidRPr="001E5699">
        <w:t>on factors like MPAA rating, runtime, and genre.</w:t>
      </w:r>
    </w:p>
    <w:p w14:paraId="1C27FFF2" w14:textId="1E2948D7" w:rsidR="00583F1D" w:rsidRPr="00583F1D" w:rsidRDefault="00583F1D" w:rsidP="00583F1D">
      <w:pPr>
        <w:pStyle w:val="ResumeBullets"/>
        <w:rPr>
          <w:rStyle w:val="Strong1"/>
          <w:sz w:val="20"/>
          <w:szCs w:val="20"/>
        </w:rPr>
      </w:pPr>
      <w:r>
        <w:t xml:space="preserve">Key Technologies Used: </w:t>
      </w:r>
      <w:r w:rsidRPr="00583F1D">
        <w:t>Python, SQL, Tableau, TMDB API</w:t>
      </w:r>
      <w:r>
        <w:t>, Pandas</w:t>
      </w:r>
      <w:r w:rsidR="00327517">
        <w:t>, sqlalchemy, MySQL Workbench</w:t>
      </w:r>
      <w:r w:rsidR="001E5699">
        <w:t>, statsmodels</w:t>
      </w:r>
      <w:r w:rsidR="00AE1578">
        <w:t>, AWS RDS</w:t>
      </w:r>
    </w:p>
    <w:p w14:paraId="4A7DDF8C" w14:textId="77777777" w:rsidR="00DE0ED8" w:rsidRPr="00F60FCE" w:rsidRDefault="00DE0ED8" w:rsidP="00DE0ED8">
      <w:pPr>
        <w:pStyle w:val="p"/>
        <w:spacing w:beforeLines="20" w:before="48" w:line="280" w:lineRule="atLeast"/>
        <w:ind w:left="80"/>
        <w:rPr>
          <w:rStyle w:val="Strong1"/>
          <w:sz w:val="20"/>
          <w:szCs w:val="20"/>
        </w:rPr>
      </w:pPr>
      <w:r w:rsidRPr="00F60FCE">
        <w:rPr>
          <w:rStyle w:val="Strong1"/>
          <w:rFonts w:eastAsia="Times New Roman"/>
          <w:b/>
          <w:bCs/>
          <w:sz w:val="20"/>
          <w:szCs w:val="20"/>
        </w:rPr>
        <w:t xml:space="preserve">How to Spot a Troll </w:t>
      </w:r>
      <w:r w:rsidRPr="00F60FCE">
        <w:rPr>
          <w:rFonts w:eastAsia="Times New Roman"/>
          <w:b/>
          <w:bCs/>
          <w:sz w:val="20"/>
          <w:szCs w:val="20"/>
        </w:rPr>
        <w:t xml:space="preserve">– </w:t>
      </w:r>
      <w:hyperlink r:id="rId16" w:anchor="final-project-submission" w:history="1">
        <w:r w:rsidRPr="00F60FCE">
          <w:rPr>
            <w:rStyle w:val="Strong1"/>
            <w:sz w:val="20"/>
            <w:szCs w:val="20"/>
            <w:u w:val="single"/>
          </w:rPr>
          <w:t>GitHub Link</w:t>
        </w:r>
      </w:hyperlink>
    </w:p>
    <w:p w14:paraId="59F5D659" w14:textId="77777777" w:rsidR="00DE0ED8" w:rsidRPr="00F60FCE" w:rsidRDefault="00DE0ED8" w:rsidP="00DE0ED8">
      <w:pPr>
        <w:pStyle w:val="p"/>
        <w:spacing w:line="280" w:lineRule="atLeast"/>
        <w:ind w:left="80"/>
        <w:rPr>
          <w:rFonts w:eastAsia="Times New Roman"/>
          <w:sz w:val="20"/>
          <w:szCs w:val="20"/>
        </w:rPr>
      </w:pPr>
      <w:r w:rsidRPr="00F60FCE">
        <w:rPr>
          <w:rStyle w:val="em"/>
          <w:rFonts w:eastAsia="Times New Roman"/>
          <w:i/>
          <w:iCs/>
          <w:sz w:val="20"/>
          <w:szCs w:val="20"/>
        </w:rPr>
        <w:t>Classifying Russian Troll Tweets vs Authentic Tweets</w:t>
      </w:r>
    </w:p>
    <w:p w14:paraId="15C2317B" w14:textId="3140C695" w:rsidR="00053139" w:rsidRPr="00053139" w:rsidRDefault="00053139" w:rsidP="00053139">
      <w:pPr>
        <w:pStyle w:val="ResumeBullets"/>
      </w:pPr>
      <w:r w:rsidRPr="00053139">
        <w:t xml:space="preserve">Performed EDA on 3 million tweets from accounts from the Internet Research Agency (the Russian Troll Farm) to identify </w:t>
      </w:r>
      <w:r>
        <w:t>an appropriate control dataset (</w:t>
      </w:r>
      <w:r w:rsidRPr="00053139">
        <w:t xml:space="preserve">which time period and content </w:t>
      </w:r>
      <w:r>
        <w:t>to extract to construct control group).</w:t>
      </w:r>
    </w:p>
    <w:p w14:paraId="24736206" w14:textId="3FADC502" w:rsidR="00053139" w:rsidRDefault="00053139" w:rsidP="00053139">
      <w:pPr>
        <w:pStyle w:val="ResumeBullets"/>
      </w:pPr>
      <w:r>
        <w:rPr>
          <w:rFonts w:ascii="ArialMT" w:hAnsi="ArialMT"/>
        </w:rPr>
        <w:t xml:space="preserve"> </w:t>
      </w:r>
      <w:r>
        <w:t xml:space="preserve">Harvested control tweets for use in supervised learning using the TwitterAPI and TweetDeck to target the top 40 most frequent mentions, which produced 40,000 control tweets. </w:t>
      </w:r>
    </w:p>
    <w:p w14:paraId="18419BFD" w14:textId="154BB724" w:rsidR="00053139" w:rsidRDefault="00053139" w:rsidP="00053139">
      <w:pPr>
        <w:pStyle w:val="ResumeBullets"/>
      </w:pPr>
      <w:r>
        <w:lastRenderedPageBreak/>
        <w:t xml:space="preserve">Conducted natural language processing (NLP) on 80,000 tweets using nltk, Word2Vec, and Keras to tokenize, vectorize, and train word embeddings for Logistic Regression and multiple Keras Neural Networks. </w:t>
      </w:r>
    </w:p>
    <w:p w14:paraId="280A0796" w14:textId="4BAF53C5" w:rsidR="00053139" w:rsidRDefault="00053139" w:rsidP="00053139">
      <w:pPr>
        <w:pStyle w:val="ResumeBullets"/>
      </w:pPr>
      <w:r>
        <w:t xml:space="preserve">Final models achieved 90% accuracy with a dense neural network (training time: 32 sec) and 88% accuracy using Logistic Regression (training time: 0.6 sec) </w:t>
      </w:r>
    </w:p>
    <w:p w14:paraId="797918D2" w14:textId="7A985594" w:rsidR="00053139" w:rsidRDefault="008144BB" w:rsidP="007B3163">
      <w:pPr>
        <w:pStyle w:val="ResumeBullets"/>
      </w:pPr>
      <w:r>
        <w:t xml:space="preserve">Key Technologies Used: </w:t>
      </w:r>
      <w:r w:rsidRPr="008144BB">
        <w:t>Python, Tweep</w:t>
      </w:r>
      <w:r>
        <w:t>y</w:t>
      </w:r>
      <w:r w:rsidRPr="008144BB">
        <w:t>, Neural Networks</w:t>
      </w:r>
      <w:r>
        <w:t xml:space="preserve"> (Tensorflow &amp; Keras), </w:t>
      </w:r>
    </w:p>
    <w:p w14:paraId="19A9A673" w14:textId="77777777" w:rsidR="00DE0ED8" w:rsidRPr="00F60FCE" w:rsidRDefault="00DE0ED8" w:rsidP="00DE0ED8">
      <w:pPr>
        <w:pStyle w:val="p"/>
        <w:spacing w:beforeLines="21" w:before="50" w:line="280" w:lineRule="atLeast"/>
        <w:ind w:left="80"/>
        <w:rPr>
          <w:rFonts w:eastAsia="Times New Roman"/>
          <w:b/>
          <w:bCs/>
          <w:sz w:val="20"/>
          <w:szCs w:val="20"/>
        </w:rPr>
      </w:pPr>
      <w:r w:rsidRPr="00F60FCE">
        <w:rPr>
          <w:rStyle w:val="Strong1"/>
          <w:rFonts w:eastAsia="Times New Roman"/>
          <w:b/>
          <w:bCs/>
          <w:sz w:val="20"/>
          <w:szCs w:val="20"/>
        </w:rPr>
        <w:t xml:space="preserve">Recidivism Risk Assessment </w:t>
      </w:r>
      <w:r w:rsidRPr="00F60FCE">
        <w:rPr>
          <w:rStyle w:val="Strong1"/>
          <w:sz w:val="20"/>
          <w:szCs w:val="20"/>
        </w:rPr>
        <w:t xml:space="preserve">– </w:t>
      </w:r>
      <w:hyperlink r:id="rId17" w:anchor="predicting-prisoner-recidivism-in-iowa" w:history="1">
        <w:r w:rsidRPr="00F60FCE">
          <w:rPr>
            <w:rStyle w:val="Strong1"/>
            <w:sz w:val="20"/>
            <w:szCs w:val="20"/>
            <w:u w:val="single"/>
          </w:rPr>
          <w:t>GitHub Link</w:t>
        </w:r>
      </w:hyperlink>
    </w:p>
    <w:p w14:paraId="1C634832" w14:textId="77777777" w:rsidR="00DE0ED8" w:rsidRPr="00F60FCE" w:rsidRDefault="00DE0ED8" w:rsidP="00DE0ED8">
      <w:pPr>
        <w:pStyle w:val="p"/>
        <w:spacing w:line="280" w:lineRule="atLeast"/>
        <w:ind w:left="80"/>
        <w:rPr>
          <w:rFonts w:eastAsia="Times New Roman"/>
          <w:sz w:val="20"/>
          <w:szCs w:val="20"/>
        </w:rPr>
      </w:pPr>
      <w:r w:rsidRPr="00F60FCE">
        <w:rPr>
          <w:rStyle w:val="em"/>
          <w:rFonts w:eastAsia="Times New Roman"/>
          <w:i/>
          <w:iCs/>
          <w:sz w:val="20"/>
          <w:szCs w:val="20"/>
        </w:rPr>
        <w:t>Classifying which released prisoners in Iowa will return to a life of crime using Next-Gen Gradient Boosted Trees</w:t>
      </w:r>
    </w:p>
    <w:p w14:paraId="27D56568" w14:textId="692A7CB3" w:rsidR="00DE0ED8" w:rsidRPr="00C232F0" w:rsidRDefault="001F15C1" w:rsidP="00C232F0">
      <w:pPr>
        <w:pStyle w:val="ResumeBullets"/>
      </w:pPr>
      <w:r w:rsidRPr="001F15C1">
        <w:t>Developed a predictive model to classify which released prisoners in Iowa are likely to return to crime using Gradient Boosted Trees.</w:t>
      </w:r>
      <w:r w:rsidRPr="00C232F0">
        <w:t xml:space="preserve"> </w:t>
      </w:r>
      <w:r w:rsidR="00DE0ED8" w:rsidRPr="00C232F0">
        <w:t>with over 70% accuracy (via scikit-learn and Catboost).</w:t>
      </w:r>
    </w:p>
    <w:p w14:paraId="40A005F2" w14:textId="39476992" w:rsidR="00DE0ED8" w:rsidRPr="00C232F0" w:rsidRDefault="00DE0ED8" w:rsidP="00C232F0">
      <w:pPr>
        <w:pStyle w:val="ResumeBullets"/>
      </w:pPr>
      <w:r w:rsidRPr="00C232F0">
        <w:t>Researched Iowa's state sentencing guidelines and sentencing enhancements to engineer new numerical features to capture the</w:t>
      </w:r>
      <w:r w:rsidR="00C232F0" w:rsidRPr="00C232F0">
        <w:t xml:space="preserve"> </w:t>
      </w:r>
      <w:r w:rsidRPr="00C232F0">
        <w:t>severity of the crimes committed and the duration of sentences.</w:t>
      </w:r>
    </w:p>
    <w:p w14:paraId="4B801C98" w14:textId="77777777" w:rsidR="00C232F0" w:rsidRPr="00C232F0" w:rsidRDefault="00C232F0" w:rsidP="00C232F0">
      <w:pPr>
        <w:pStyle w:val="ResumeBullets"/>
      </w:pPr>
      <w:r w:rsidRPr="00C232F0">
        <w:t>Achieved high recall rates for predicting recidivism using XGBoost.</w:t>
      </w:r>
    </w:p>
    <w:p w14:paraId="0CD5DCCC" w14:textId="77777777" w:rsidR="00C232F0" w:rsidRPr="00C232F0" w:rsidRDefault="00C232F0" w:rsidP="00C232F0">
      <w:pPr>
        <w:pStyle w:val="ResumeBullets"/>
      </w:pPr>
      <w:r w:rsidRPr="00C232F0">
        <w:t>Identified key features influencing recidivism, such as age, release type, and offense subtype.</w:t>
      </w:r>
    </w:p>
    <w:p w14:paraId="03842EF7" w14:textId="77777777" w:rsidR="00C232F0" w:rsidRPr="00C232F0" w:rsidRDefault="00C232F0" w:rsidP="00C232F0">
      <w:pPr>
        <w:pStyle w:val="ResumeBullets"/>
      </w:pPr>
      <w:r w:rsidRPr="00C232F0">
        <w:t>Provided actionable insights and recommendations to the Iowa Department of Corrections.</w:t>
      </w:r>
    </w:p>
    <w:p w14:paraId="51E64919" w14:textId="77777777" w:rsidR="00245E46" w:rsidRPr="00C232F0" w:rsidRDefault="001F15C1" w:rsidP="00C232F0">
      <w:pPr>
        <w:pStyle w:val="ResumeBullets"/>
      </w:pPr>
      <w:r w:rsidRPr="00C232F0">
        <w:t>Implemented various machine learning models and utilized SHAP for feature importance analysis.</w:t>
      </w:r>
    </w:p>
    <w:p w14:paraId="6667DADB" w14:textId="1FE29120" w:rsidR="00245E46" w:rsidRDefault="00245E46" w:rsidP="00C232F0">
      <w:pPr>
        <w:pStyle w:val="ResumeBullets"/>
      </w:pPr>
      <w:r w:rsidRPr="00C232F0">
        <w:t xml:space="preserve">Key Technologies: Python, Jupyter Notebooks, XGBoost, CatBoost, SHAP, SMOTE </w:t>
      </w:r>
    </w:p>
    <w:p w14:paraId="636E99D6" w14:textId="77777777" w:rsidR="00104489" w:rsidRDefault="00104489" w:rsidP="00104489">
      <w:pPr>
        <w:pStyle w:val="ResumeBullets"/>
        <w:numPr>
          <w:ilvl w:val="0"/>
          <w:numId w:val="0"/>
        </w:numPr>
        <w:ind w:left="432" w:hanging="144"/>
      </w:pPr>
    </w:p>
    <w:p w14:paraId="48247F53" w14:textId="3592D327" w:rsidR="00104489" w:rsidRDefault="00104489" w:rsidP="00104489">
      <w:pPr>
        <w:pStyle w:val="Resume-JobDates"/>
      </w:pPr>
      <w:r>
        <w:rPr>
          <w:b/>
          <w:bCs/>
        </w:rPr>
        <w:t xml:space="preserve">Forecasting Stock Market Fluctuations with Trump’s Tweets </w:t>
      </w:r>
      <w:r w:rsidR="007B3163">
        <w:rPr>
          <w:b/>
          <w:bCs/>
        </w:rPr>
        <w:t>–</w:t>
      </w:r>
      <w:r>
        <w:rPr>
          <w:b/>
          <w:bCs/>
        </w:rPr>
        <w:t xml:space="preserve"> </w:t>
      </w:r>
      <w:hyperlink r:id="rId18" w:history="1">
        <w:r w:rsidR="007B3163" w:rsidRPr="007B3163">
          <w:rPr>
            <w:rStyle w:val="Hyperlink"/>
            <w:sz w:val="18"/>
            <w:szCs w:val="18"/>
          </w:rPr>
          <w:t>GitHub Link</w:t>
        </w:r>
      </w:hyperlink>
      <w:r>
        <w:rPr>
          <w:color w:val="0000FF"/>
          <w:sz w:val="18"/>
          <w:szCs w:val="18"/>
        </w:rPr>
        <w:br/>
      </w:r>
      <w:r>
        <w:t xml:space="preserve">Combining Natural Language Processing of Trump’s Tweets with Time Series Forecasting S&amp;P500 Price </w:t>
      </w:r>
    </w:p>
    <w:p w14:paraId="2DB89BAC" w14:textId="77777777" w:rsidR="007B3163" w:rsidRPr="007B3163" w:rsidRDefault="007B3163" w:rsidP="007B3163">
      <w:pPr>
        <w:pStyle w:val="ResumeBullets"/>
        <w:numPr>
          <w:ilvl w:val="0"/>
          <w:numId w:val="53"/>
        </w:numPr>
      </w:pPr>
      <w:r w:rsidRPr="007B3163">
        <w:t>Employed Natural Language Processing with nltk and word embeddings (both Word2Vec &amp; GloVe pre-trained) to classify Trump’s tweets by S&amp;P 500 price change (increase/decrease/no change) 60 minutes after tweeting.</w:t>
      </w:r>
    </w:p>
    <w:p w14:paraId="1E38D8B3" w14:textId="77777777" w:rsidR="007B3163" w:rsidRPr="007B3163" w:rsidRDefault="007B3163" w:rsidP="007B3163">
      <w:pPr>
        <w:pStyle w:val="ResumeBullets"/>
        <w:numPr>
          <w:ilvl w:val="0"/>
          <w:numId w:val="53"/>
        </w:numPr>
      </w:pPr>
      <w:r w:rsidRPr="007B3163">
        <w:t>Compared tweet NLP classification models using Keras neural networks (LSTM, GRU, and CNN) to predict the direction of stock market price change from NLP alone.</w:t>
      </w:r>
    </w:p>
    <w:p w14:paraId="05DDFBE2" w14:textId="77777777" w:rsidR="007B3163" w:rsidRPr="007B3163" w:rsidRDefault="007B3163" w:rsidP="007B3163">
      <w:pPr>
        <w:pStyle w:val="ResumeBullets"/>
        <w:numPr>
          <w:ilvl w:val="0"/>
          <w:numId w:val="53"/>
        </w:numPr>
      </w:pPr>
      <w:r w:rsidRPr="007B3163">
        <w:t>Used Keras neural networks for time series forecasting of S&amp;P 500 price.</w:t>
      </w:r>
    </w:p>
    <w:p w14:paraId="3014D110" w14:textId="77777777" w:rsidR="007B3163" w:rsidRPr="007B3163" w:rsidRDefault="007B3163" w:rsidP="007B3163">
      <w:pPr>
        <w:pStyle w:val="ResumeBullets"/>
        <w:numPr>
          <w:ilvl w:val="0"/>
          <w:numId w:val="53"/>
        </w:numPr>
      </w:pPr>
      <w:r w:rsidRPr="007B3163">
        <w:t>Compared multiple data sources: price alone, price + 7 market technical indicators.</w:t>
      </w:r>
    </w:p>
    <w:p w14:paraId="29A522FD" w14:textId="77777777" w:rsidR="007B3163" w:rsidRPr="007B3163" w:rsidRDefault="007B3163" w:rsidP="007B3163">
      <w:pPr>
        <w:pStyle w:val="ResumeBullets"/>
        <w:numPr>
          <w:ilvl w:val="0"/>
          <w:numId w:val="53"/>
        </w:numPr>
      </w:pPr>
      <w:r w:rsidRPr="007B3163">
        <w:t>Compared forecasting models: Keras LSTM vs. XGBoost Regressor.</w:t>
      </w:r>
    </w:p>
    <w:p w14:paraId="0A7FA7FD" w14:textId="76C744B9" w:rsidR="00104489" w:rsidRDefault="007B3163" w:rsidP="007B3163">
      <w:pPr>
        <w:pStyle w:val="ResumeBullets"/>
        <w:numPr>
          <w:ilvl w:val="0"/>
          <w:numId w:val="53"/>
        </w:numPr>
      </w:pPr>
      <w:r w:rsidRPr="007B3163">
        <w:t>Final model stacked NLP classification predictions with S&amp;P 500 time series forecasting and additional tweet features (sentiment analysis with Vader, number of retweets/favorites, uppercase-to-lowercase ratio).</w:t>
      </w:r>
    </w:p>
    <w:p w14:paraId="3A27F12B" w14:textId="2B6B66EE" w:rsidR="00DA10CA" w:rsidRPr="000065AF" w:rsidRDefault="00DA10CA" w:rsidP="00DA10CA">
      <w:pPr>
        <w:pStyle w:val="ResumeSection"/>
        <w:spacing w:before="240"/>
        <w:ind w:left="360"/>
      </w:pPr>
      <w:r w:rsidRPr="000065AF">
        <w:t>DATA SCIENCE PROJECTS</w:t>
      </w:r>
      <w:r>
        <w:t xml:space="preserve"> v</w:t>
      </w:r>
      <w:r>
        <w:t>2 [OBJECT/APPROACH/ETC]</w:t>
      </w:r>
    </w:p>
    <w:p w14:paraId="171995F6" w14:textId="77777777" w:rsidR="00DA10CA" w:rsidRPr="00024F08" w:rsidRDefault="00DA10CA" w:rsidP="00ED075E">
      <w:pPr>
        <w:pStyle w:val="Resume-ProjectTitle"/>
        <w:ind w:left="0"/>
      </w:pPr>
      <w:r w:rsidRPr="00ED075E">
        <w:t>Computer Vision Classification of American Sign Language</w:t>
      </w:r>
      <w:r w:rsidRPr="00DA10CA">
        <w:t xml:space="preserve"> –</w:t>
      </w:r>
      <w:r w:rsidRPr="00024F08">
        <w:fldChar w:fldCharType="begin"/>
      </w:r>
      <w:r w:rsidRPr="00024F08">
        <w:instrText>HYPERLINK "https://github.com/jirvingphd/computer-vision-american-sign-language"</w:instrText>
      </w:r>
      <w:r w:rsidRPr="00024F08">
        <w:fldChar w:fldCharType="separate"/>
      </w:r>
      <w:r w:rsidRPr="00024F08">
        <w:rPr>
          <w:rStyle w:val="Hyperlink"/>
          <w:b w:val="0"/>
          <w:bCs w:val="0"/>
          <w:color w:val="auto"/>
          <w:u w:val="none"/>
        </w:rPr>
        <w:t xml:space="preserve"> GitH</w:t>
      </w:r>
      <w:r w:rsidRPr="00024F08">
        <w:rPr>
          <w:rStyle w:val="Hyperlink"/>
          <w:b w:val="0"/>
          <w:bCs w:val="0"/>
          <w:color w:val="auto"/>
          <w:u w:val="none"/>
        </w:rPr>
        <w:t>u</w:t>
      </w:r>
      <w:r w:rsidRPr="00024F08">
        <w:rPr>
          <w:rStyle w:val="Hyperlink"/>
          <w:b w:val="0"/>
          <w:bCs w:val="0"/>
          <w:color w:val="auto"/>
          <w:u w:val="none"/>
        </w:rPr>
        <w:t>b Link</w:t>
      </w:r>
      <w:r w:rsidRPr="00024F08">
        <w:fldChar w:fldCharType="end"/>
      </w:r>
    </w:p>
    <w:p w14:paraId="14F0B40A" w14:textId="77777777" w:rsidR="00ED075E" w:rsidRPr="00B677CC" w:rsidRDefault="00ED075E" w:rsidP="00B677CC">
      <w:pPr>
        <w:pStyle w:val="ResumeBullets"/>
      </w:pPr>
      <w:r w:rsidRPr="00F36FAD">
        <w:t>Objective</w:t>
      </w:r>
      <w:r w:rsidRPr="00B677CC">
        <w:t>: Develop a model to accurately classify images representing each letter of the American Sign Language (ASL) alphabet.</w:t>
      </w:r>
    </w:p>
    <w:p w14:paraId="71378DD1" w14:textId="77777777" w:rsidR="00ED075E" w:rsidRPr="00B677CC" w:rsidRDefault="00ED075E" w:rsidP="00B677CC">
      <w:pPr>
        <w:pStyle w:val="ResumeBullets"/>
      </w:pPr>
      <w:r w:rsidRPr="00F36FAD">
        <w:t>Approach</w:t>
      </w:r>
      <w:r w:rsidRPr="00B677CC">
        <w:t xml:space="preserve">: Leveraged EfficientNetB0 for transfer learning, creating a Sequential model to enhance classification accuracy. </w:t>
      </w:r>
    </w:p>
    <w:p w14:paraId="24D2936B" w14:textId="77777777" w:rsidR="00ED075E" w:rsidRDefault="00ED075E" w:rsidP="00B677CC">
      <w:pPr>
        <w:pStyle w:val="ResumeBullets"/>
      </w:pPr>
      <w:r w:rsidRPr="00B677CC">
        <w:t>Achievements: Achieved high accuracy in classifying ASL letters, contributing to advancements in assistive technologies for the deaf and hard-of-hearing community.</w:t>
      </w:r>
    </w:p>
    <w:p w14:paraId="2A69F6E1" w14:textId="194D1D21" w:rsidR="0077421C" w:rsidRPr="0077421C" w:rsidRDefault="0077421C" w:rsidP="0077421C">
      <w:pPr>
        <w:pStyle w:val="ResumeBullets"/>
      </w:pPr>
      <w:r w:rsidRPr="0077421C">
        <w:t>Model Interpretation: Applied LIME (Local Interpretable Model-agnostic Explanations) to interpret and explain model predictions, enhancing transparency and trust in model outputs.</w:t>
      </w:r>
    </w:p>
    <w:p w14:paraId="28E91D0E" w14:textId="59E3C50F" w:rsidR="00DA10CA" w:rsidRPr="00B677CC" w:rsidRDefault="00ED075E" w:rsidP="00B677CC">
      <w:pPr>
        <w:pStyle w:val="ResumeBullets"/>
      </w:pPr>
      <w:r w:rsidRPr="00B677CC">
        <w:t>Technologies Used: Python, TensorFlow, Keras, EfficientNetB0, OpenCV, Jupyter Notebook</w:t>
      </w:r>
      <w:r w:rsidR="00F36FAD">
        <w:t>, LIME</w:t>
      </w:r>
      <w:r w:rsidR="00651975">
        <w:t>, Jupyter Notebook</w:t>
      </w:r>
    </w:p>
    <w:p w14:paraId="2CDDDBBB" w14:textId="65580159" w:rsidR="00DA10CA" w:rsidRPr="00024F08" w:rsidRDefault="00DA10CA" w:rsidP="00ED075E">
      <w:pPr>
        <w:pStyle w:val="Resume-ProjectTitle"/>
      </w:pPr>
      <w:r w:rsidRPr="00DA10CA">
        <w:t xml:space="preserve">AI Job Application Assistant – </w:t>
      </w:r>
      <w:hyperlink r:id="rId19" w:history="1">
        <w:r w:rsidRPr="00024F08">
          <w:rPr>
            <w:rStyle w:val="Hyperlink"/>
            <w:b w:val="0"/>
            <w:bCs w:val="0"/>
          </w:rPr>
          <w:t>App Link</w:t>
        </w:r>
      </w:hyperlink>
      <w:r w:rsidRPr="00024F08">
        <w:t xml:space="preserve"> – </w:t>
      </w:r>
      <w:hyperlink r:id="rId20" w:history="1">
        <w:r w:rsidRPr="00024F08">
          <w:rPr>
            <w:rStyle w:val="Hyperlink"/>
            <w:b w:val="0"/>
            <w:bCs w:val="0"/>
          </w:rPr>
          <w:t>GitHub Link</w:t>
        </w:r>
      </w:hyperlink>
    </w:p>
    <w:p w14:paraId="22046547" w14:textId="77777777" w:rsidR="00B677CC" w:rsidRPr="00F36FAD" w:rsidRDefault="00B677CC" w:rsidP="00F36FAD">
      <w:pPr>
        <w:pStyle w:val="ResumeBullets"/>
      </w:pPr>
      <w:r w:rsidRPr="00F36FAD">
        <w:t>Objective: Assist job seekers by analyzing resumes and job listings using AI to provide tailored advice.</w:t>
      </w:r>
    </w:p>
    <w:p w14:paraId="1DAE0E91" w14:textId="77777777" w:rsidR="00B677CC" w:rsidRPr="00F36FAD" w:rsidRDefault="00B677CC" w:rsidP="00F36FAD">
      <w:pPr>
        <w:pStyle w:val="ResumeBullets"/>
      </w:pPr>
      <w:r w:rsidRPr="00F36FAD">
        <w:t>Approach: Integrated ChatGPT for resume improvements and cover letter creation, automating the job application process with AI-driven insights and recommendations.</w:t>
      </w:r>
    </w:p>
    <w:p w14:paraId="397185E0" w14:textId="77777777" w:rsidR="00B677CC" w:rsidRPr="00F36FAD" w:rsidRDefault="00B677CC" w:rsidP="00F36FAD">
      <w:pPr>
        <w:pStyle w:val="ResumeBullets"/>
      </w:pPr>
      <w:r w:rsidRPr="00F36FAD">
        <w:t>Achievements: Enhanced user experience with an interactive and user-friendly interface, providing actionable advice to improve job seekers' chances of success.</w:t>
      </w:r>
    </w:p>
    <w:p w14:paraId="5329BADD" w14:textId="17097373" w:rsidR="00B677CC" w:rsidRPr="00F36FAD" w:rsidRDefault="00B677CC" w:rsidP="00F36FAD">
      <w:pPr>
        <w:pStyle w:val="ResumeBullets"/>
      </w:pPr>
      <w:r w:rsidRPr="00F36FAD">
        <w:t>Technologies Used: Streamlit, LangChain, OpenAI API</w:t>
      </w:r>
      <w:r w:rsidR="00F36FAD">
        <w:t>, Visual Studio Code.</w:t>
      </w:r>
    </w:p>
    <w:p w14:paraId="585D2366" w14:textId="49CF8C38" w:rsidR="00DA10CA" w:rsidRPr="00024F08" w:rsidRDefault="00DA10CA" w:rsidP="00ED075E">
      <w:pPr>
        <w:pStyle w:val="Resume-ProjectTitle"/>
      </w:pPr>
      <w:r w:rsidRPr="00ED075E">
        <w:t>NLP Analysis of Amazon Reviews + AI Recommendations</w:t>
      </w:r>
      <w:r>
        <w:t xml:space="preserve"> </w:t>
      </w:r>
      <w:r w:rsidRPr="00024F08">
        <w:t xml:space="preserve">– </w:t>
      </w:r>
      <w:hyperlink r:id="rId21" w:anchor="understanding-consumer-taste-preferences-from-reviews" w:history="1">
        <w:r w:rsidRPr="00024F08">
          <w:rPr>
            <w:rStyle w:val="Hyperlink"/>
            <w:b w:val="0"/>
            <w:bCs w:val="0"/>
          </w:rPr>
          <w:t>GitHub Link</w:t>
        </w:r>
      </w:hyperlink>
    </w:p>
    <w:p w14:paraId="28DB4881" w14:textId="77777777" w:rsidR="00F36FAD" w:rsidRPr="00F36FAD" w:rsidRDefault="00F36FAD" w:rsidP="00F36FAD">
      <w:pPr>
        <w:pStyle w:val="ResumeBullets"/>
      </w:pPr>
      <w:r w:rsidRPr="00F36FAD">
        <w:t>Objective: Analyze Amazon Grocery &amp; Gourmet Food reviews to identify key factors affecting customer satisfaction.</w:t>
      </w:r>
    </w:p>
    <w:p w14:paraId="7F7937D4" w14:textId="77777777" w:rsidR="00F36FAD" w:rsidRPr="00F36FAD" w:rsidRDefault="00F36FAD" w:rsidP="00F36FAD">
      <w:pPr>
        <w:pStyle w:val="ResumeBullets"/>
      </w:pPr>
      <w:r w:rsidRPr="00F36FAD">
        <w:t>Approach: Conducted sentiment analysis using NLP and machine learning techniques, achieving 95% accuracy in sentiment classification. Designed and deployed a user-centric Streamlit dashboard for live sentiment predictions and trend analysis.</w:t>
      </w:r>
    </w:p>
    <w:p w14:paraId="685FBE58" w14:textId="77777777" w:rsidR="00F36FAD" w:rsidRPr="00F36FAD" w:rsidRDefault="00F36FAD" w:rsidP="00F36FAD">
      <w:pPr>
        <w:pStyle w:val="ResumeBullets"/>
      </w:pPr>
      <w:r w:rsidRPr="00F36FAD">
        <w:t>Achievements: Translated consumer feedback into actionable product enhancement strategies, guiding strategic decision-making.</w:t>
      </w:r>
    </w:p>
    <w:p w14:paraId="3C161940" w14:textId="77777777" w:rsidR="00F36FAD" w:rsidRPr="00F36FAD" w:rsidRDefault="00F36FAD" w:rsidP="00F36FAD">
      <w:pPr>
        <w:pStyle w:val="ResumeBullets"/>
      </w:pPr>
      <w:r w:rsidRPr="00F36FAD">
        <w:t>Technologies Used: Python, Hugging Face, OpenAI API, LangChain, spaCy, scikit-learn.</w:t>
      </w:r>
    </w:p>
    <w:p w14:paraId="2641421F" w14:textId="7DAB65C5" w:rsidR="00DA10CA" w:rsidRPr="00024F08" w:rsidRDefault="00DA10CA" w:rsidP="00ED075E">
      <w:pPr>
        <w:pStyle w:val="Resume-ProjectTitle"/>
      </w:pPr>
      <w:r w:rsidRPr="00ED075E">
        <w:t>How to Make a Successful Movie</w:t>
      </w:r>
      <w:r>
        <w:t xml:space="preserve"> –</w:t>
      </w:r>
      <w:r w:rsidRPr="00024F08">
        <w:t xml:space="preserve"> </w:t>
      </w:r>
      <w:hyperlink r:id="rId22" w:anchor="how-to-make-a-successful-movie" w:history="1">
        <w:r w:rsidRPr="00024F08">
          <w:rPr>
            <w:rStyle w:val="Hyperlink"/>
            <w:b w:val="0"/>
            <w:bCs w:val="0"/>
          </w:rPr>
          <w:t>GitHu</w:t>
        </w:r>
        <w:r w:rsidRPr="00024F08">
          <w:rPr>
            <w:rStyle w:val="Hyperlink"/>
            <w:b w:val="0"/>
            <w:bCs w:val="0"/>
          </w:rPr>
          <w:t>b</w:t>
        </w:r>
        <w:r w:rsidRPr="00024F08">
          <w:rPr>
            <w:rStyle w:val="Hyperlink"/>
            <w:b w:val="0"/>
            <w:bCs w:val="0"/>
          </w:rPr>
          <w:t xml:space="preserve"> Link</w:t>
        </w:r>
      </w:hyperlink>
    </w:p>
    <w:p w14:paraId="679FF219" w14:textId="77777777" w:rsidR="00F36FAD" w:rsidRPr="00F36FAD" w:rsidRDefault="00F36FAD" w:rsidP="00F36FAD">
      <w:pPr>
        <w:pStyle w:val="ResumeBullets"/>
      </w:pPr>
      <w:r w:rsidRPr="00F36FAD">
        <w:t>Objective: Identify key factors influencing movie performance and success to provide business recommendations.</w:t>
      </w:r>
    </w:p>
    <w:p w14:paraId="7E17A9E1" w14:textId="77777777" w:rsidR="00F36FAD" w:rsidRPr="00F36FAD" w:rsidRDefault="00F36FAD" w:rsidP="00F36FAD">
      <w:pPr>
        <w:pStyle w:val="ResumeBullets"/>
      </w:pPr>
      <w:r w:rsidRPr="00F36FAD">
        <w:t>Approach: Integrated and normalized datasets from IMDB and TMDB API, created a MySQL database on AWS RDS, and designed an interactive Tableau dashboard for stakeholder communication. Applied A/B testing for hypothesis testing.</w:t>
      </w:r>
    </w:p>
    <w:p w14:paraId="6CDD2628" w14:textId="77777777" w:rsidR="00F36FAD" w:rsidRPr="00F36FAD" w:rsidRDefault="00F36FAD" w:rsidP="00F36FAD">
      <w:pPr>
        <w:pStyle w:val="ResumeBullets"/>
      </w:pPr>
      <w:r w:rsidRPr="00F36FAD">
        <w:t>Achievements: Provided actionable business recommendations to optimize movie production for high box office returns.</w:t>
      </w:r>
    </w:p>
    <w:p w14:paraId="7B0DAB50" w14:textId="77777777" w:rsidR="00F36FAD" w:rsidRPr="00F36FAD" w:rsidRDefault="00F36FAD" w:rsidP="00F36FAD">
      <w:pPr>
        <w:pStyle w:val="ResumeBullets"/>
      </w:pPr>
      <w:r w:rsidRPr="00F36FAD">
        <w:t>Technologies Used: Python, SQL, Tableau, TMDB API, Pandas, SQLAlchemy, MySQL Workbench, Statsmodels, AWS RDS.</w:t>
      </w:r>
    </w:p>
    <w:p w14:paraId="6F2C2232" w14:textId="4DC0D34D" w:rsidR="00DA10CA" w:rsidRPr="00024F08" w:rsidRDefault="00DA10CA" w:rsidP="00ED075E">
      <w:pPr>
        <w:pStyle w:val="Resume-ProjectTitle"/>
      </w:pPr>
      <w:r w:rsidRPr="00024F08">
        <w:t xml:space="preserve">How to Spot a </w:t>
      </w:r>
      <w:r w:rsidR="00024F08">
        <w:t xml:space="preserve">Russian </w:t>
      </w:r>
      <w:r w:rsidRPr="00024F08">
        <w:t xml:space="preserve">Troll – </w:t>
      </w:r>
      <w:hyperlink r:id="rId23" w:anchor="final-project-submission" w:history="1">
        <w:r w:rsidRPr="00024F08">
          <w:rPr>
            <w:rStyle w:val="Hyperlink"/>
            <w:b w:val="0"/>
            <w:bCs w:val="0"/>
          </w:rPr>
          <w:t>GitHub Link</w:t>
        </w:r>
      </w:hyperlink>
    </w:p>
    <w:p w14:paraId="763A178C" w14:textId="77777777" w:rsidR="00F36FAD" w:rsidRPr="00F36FAD" w:rsidRDefault="00F36FAD" w:rsidP="00F36FAD">
      <w:pPr>
        <w:pStyle w:val="ResumeBullets"/>
      </w:pPr>
      <w:r w:rsidRPr="00F36FAD">
        <w:lastRenderedPageBreak/>
        <w:t>Objective: Develop a model to distinguish between tweets from the Russian Troll Farm and authentic tweets.</w:t>
      </w:r>
    </w:p>
    <w:p w14:paraId="2DA643EE" w14:textId="77777777" w:rsidR="00F36FAD" w:rsidRPr="00F36FAD" w:rsidRDefault="00F36FAD" w:rsidP="00F36FAD">
      <w:pPr>
        <w:pStyle w:val="ResumeBullets"/>
      </w:pPr>
      <w:r w:rsidRPr="00F36FAD">
        <w:t>Approach: Performed EDA on tweets, harvested control tweets using Twitter API, and conducted NLP using nltk, Word2Vec, and Keras to train models. Achieved high accuracy with dense neural networks and logistic regression.</w:t>
      </w:r>
    </w:p>
    <w:p w14:paraId="5E88D4DB" w14:textId="60E97ADD" w:rsidR="00F36FAD" w:rsidRPr="00F36FAD" w:rsidRDefault="00F36FAD" w:rsidP="00F36FAD">
      <w:pPr>
        <w:pStyle w:val="ResumeBullets"/>
      </w:pPr>
      <w:r w:rsidRPr="00F36FAD">
        <w:t>Achievements: Developed models with 90% accurac</w:t>
      </w:r>
      <w:r w:rsidR="00E91C3D">
        <w:t>y.</w:t>
      </w:r>
    </w:p>
    <w:p w14:paraId="425AB5C4" w14:textId="77777777" w:rsidR="00F36FAD" w:rsidRPr="00F36FAD" w:rsidRDefault="00F36FAD" w:rsidP="00F36FAD">
      <w:pPr>
        <w:pStyle w:val="ResumeBullets"/>
      </w:pPr>
      <w:r w:rsidRPr="00F36FAD">
        <w:t>Technologies Used: Python, Tweepy, Neural Networks (TensorFlow &amp; Keras).</w:t>
      </w:r>
    </w:p>
    <w:p w14:paraId="2B478E7E" w14:textId="065BEC60" w:rsidR="00DA10CA" w:rsidRPr="00024F08" w:rsidRDefault="00DA10CA" w:rsidP="00ED075E">
      <w:pPr>
        <w:pStyle w:val="Resume-ProjectTitle"/>
      </w:pPr>
      <w:r>
        <w:t xml:space="preserve">Recidivism Risk Assessment </w:t>
      </w:r>
      <w:r w:rsidRPr="00024F08">
        <w:t xml:space="preserve">– </w:t>
      </w:r>
      <w:hyperlink r:id="rId24" w:anchor="predicting-prisoner-recidivism-in-iowa" w:history="1">
        <w:r w:rsidRPr="00024F08">
          <w:rPr>
            <w:rStyle w:val="Hyperlink"/>
            <w:b w:val="0"/>
            <w:bCs w:val="0"/>
          </w:rPr>
          <w:t>GitHub Link</w:t>
        </w:r>
      </w:hyperlink>
    </w:p>
    <w:p w14:paraId="561694C1" w14:textId="77777777" w:rsidR="00F36FAD" w:rsidRPr="00F36FAD" w:rsidRDefault="00F36FAD" w:rsidP="00F36FAD">
      <w:pPr>
        <w:pStyle w:val="ResumeBullets"/>
      </w:pPr>
      <w:r w:rsidRPr="00F36FAD">
        <w:t>Objective: Predict recidivism among released prisoners in Iowa to provide actionable insights to the Department of Corrections.</w:t>
      </w:r>
    </w:p>
    <w:p w14:paraId="3B559485" w14:textId="77777777" w:rsidR="00F36FAD" w:rsidRPr="00F36FAD" w:rsidRDefault="00F36FAD" w:rsidP="00F36FAD">
      <w:pPr>
        <w:pStyle w:val="ResumeBullets"/>
      </w:pPr>
      <w:r w:rsidRPr="00F36FAD">
        <w:t>Approach: Developed a predictive model using Gradient Boosted Trees, engineered features based on sentencing guidelines, and utilized SHAP for feature importance analysis.</w:t>
      </w:r>
    </w:p>
    <w:p w14:paraId="5D2F7513" w14:textId="77777777" w:rsidR="00F36FAD" w:rsidRPr="00F36FAD" w:rsidRDefault="00F36FAD" w:rsidP="00F36FAD">
      <w:pPr>
        <w:pStyle w:val="ResumeBullets"/>
      </w:pPr>
      <w:r w:rsidRPr="00F36FAD">
        <w:t>Achievements: Achieved high recall rates and provided recommendations to reduce recidivism.</w:t>
      </w:r>
    </w:p>
    <w:p w14:paraId="00AB540A" w14:textId="77777777" w:rsidR="00F36FAD" w:rsidRPr="00F36FAD" w:rsidRDefault="00F36FAD" w:rsidP="00F36FAD">
      <w:pPr>
        <w:pStyle w:val="ResumeBullets"/>
      </w:pPr>
      <w:r w:rsidRPr="00F36FAD">
        <w:t>Technologies Used: Python, Jupyter Notebooks, XGBoost, CatBoost, SHAP, SMOTE.</w:t>
      </w:r>
    </w:p>
    <w:p w14:paraId="61A8AFA5" w14:textId="1681EA20" w:rsidR="00DA10CA" w:rsidRPr="00024F08" w:rsidRDefault="00DA10CA" w:rsidP="00ED075E">
      <w:pPr>
        <w:pStyle w:val="Resume-ProjectTitle"/>
      </w:pPr>
      <w:r w:rsidRPr="00ED075E">
        <w:t>Forecasting Stock Market Fluctuations with Trump’s Tweets</w:t>
      </w:r>
      <w:r>
        <w:t xml:space="preserve"> –</w:t>
      </w:r>
      <w:hyperlink r:id="rId25" w:history="1">
        <w:r w:rsidRPr="00024F08">
          <w:rPr>
            <w:rStyle w:val="Hyperlink"/>
            <w:b w:val="0"/>
            <w:bCs w:val="0"/>
          </w:rPr>
          <w:t xml:space="preserve"> GitH</w:t>
        </w:r>
        <w:r w:rsidRPr="00024F08">
          <w:rPr>
            <w:rStyle w:val="Hyperlink"/>
            <w:b w:val="0"/>
            <w:bCs w:val="0"/>
          </w:rPr>
          <w:t>u</w:t>
        </w:r>
        <w:r w:rsidRPr="00024F08">
          <w:rPr>
            <w:rStyle w:val="Hyperlink"/>
            <w:b w:val="0"/>
            <w:bCs w:val="0"/>
          </w:rPr>
          <w:t>b Link</w:t>
        </w:r>
      </w:hyperlink>
    </w:p>
    <w:p w14:paraId="084A1899" w14:textId="77777777" w:rsidR="00F36FAD" w:rsidRPr="00F36FAD" w:rsidRDefault="00F36FAD" w:rsidP="00F36FAD">
      <w:pPr>
        <w:pStyle w:val="ResumeBullets"/>
      </w:pPr>
      <w:r w:rsidRPr="00F36FAD">
        <w:t>Objective: Predict the impact of Trump's tweets on S&amp;P 500 price fluctuations.</w:t>
      </w:r>
    </w:p>
    <w:p w14:paraId="1D9E4A60" w14:textId="77777777" w:rsidR="00F36FAD" w:rsidRPr="00F36FAD" w:rsidRDefault="00F36FAD" w:rsidP="00F36FAD">
      <w:pPr>
        <w:pStyle w:val="ResumeBullets"/>
      </w:pPr>
      <w:r w:rsidRPr="00F36FAD">
        <w:t>Approach: Employed NLP to classify tweets, compared various models for time series forecasting, and combined classification predictions with stock price forecasts.</w:t>
      </w:r>
    </w:p>
    <w:p w14:paraId="5C97FF78" w14:textId="48E12C8D" w:rsidR="00F36FAD" w:rsidRPr="00F36FAD" w:rsidRDefault="00F36FAD" w:rsidP="00F36FAD">
      <w:pPr>
        <w:pStyle w:val="ResumeBullets"/>
      </w:pPr>
      <w:r w:rsidRPr="00F36FAD">
        <w:t>Achievements: Developed a model to predict market movements based on tweet sentiment</w:t>
      </w:r>
      <w:r w:rsidR="00747E7A">
        <w:t>.</w:t>
      </w:r>
    </w:p>
    <w:p w14:paraId="4E307A15" w14:textId="77777777" w:rsidR="00F36FAD" w:rsidRPr="00F36FAD" w:rsidRDefault="00F36FAD" w:rsidP="00F36FAD">
      <w:pPr>
        <w:pStyle w:val="ResumeBullets"/>
      </w:pPr>
      <w:r w:rsidRPr="00F36FAD">
        <w:t>Technologies Used: Python, NLTK, Word2Vec, GloVe, Keras, LSTM, GRU, CNN.</w:t>
      </w:r>
    </w:p>
    <w:p w14:paraId="63594BA3" w14:textId="77777777" w:rsidR="00DE0ED8" w:rsidRPr="00AE7AEF" w:rsidRDefault="00DE0ED8" w:rsidP="00DE0ED8">
      <w:pPr>
        <w:pStyle w:val="ResumeSection"/>
      </w:pPr>
      <w:r w:rsidRPr="00AE7AEF">
        <w:t>PROFESSIONAL SKILLS</w:t>
      </w:r>
    </w:p>
    <w:p w14:paraId="73B78E85" w14:textId="68514860" w:rsidR="00DE0ED8" w:rsidRDefault="00DE0ED8" w:rsidP="00DE0ED8">
      <w:pPr>
        <w:pStyle w:val="p"/>
        <w:spacing w:line="280" w:lineRule="atLeast"/>
        <w:rPr>
          <w:rFonts w:eastAsia="Times New Roman"/>
          <w:b/>
          <w:bCs/>
          <w:sz w:val="20"/>
          <w:szCs w:val="20"/>
        </w:rPr>
      </w:pPr>
      <w:r w:rsidRPr="004A4CF8">
        <w:rPr>
          <w:rFonts w:eastAsia="Times New Roman"/>
          <w:b/>
          <w:bCs/>
          <w:sz w:val="20"/>
          <w:szCs w:val="20"/>
        </w:rPr>
        <w:t>Programming</w:t>
      </w:r>
      <w:r w:rsidRPr="004A4CF8">
        <w:rPr>
          <w:rFonts w:eastAsia="Times New Roman"/>
          <w:sz w:val="20"/>
          <w:szCs w:val="20"/>
        </w:rPr>
        <w:t>: Python,</w:t>
      </w:r>
      <w:r>
        <w:rPr>
          <w:rFonts w:eastAsia="Times New Roman"/>
          <w:sz w:val="20"/>
          <w:szCs w:val="20"/>
        </w:rPr>
        <w:t xml:space="preserve"> OOP,</w:t>
      </w:r>
      <w:r w:rsidRPr="004A4CF8">
        <w:rPr>
          <w:rFonts w:eastAsia="Times New Roman"/>
          <w:sz w:val="20"/>
          <w:szCs w:val="20"/>
        </w:rPr>
        <w:t xml:space="preserve"> SQL (MySQL, SQLAlchemy), MATLAB, HTML/CSS, Git/GitHub</w:t>
      </w:r>
      <w:r w:rsidR="0058389D">
        <w:rPr>
          <w:rFonts w:eastAsia="Times New Roman"/>
          <w:sz w:val="20"/>
          <w:szCs w:val="20"/>
        </w:rPr>
        <w:t>, NexScript, MedState Notation</w:t>
      </w:r>
      <w:r w:rsidRPr="004A4CF8">
        <w:rPr>
          <w:rFonts w:eastAsia="Times New Roman"/>
          <w:sz w:val="20"/>
          <w:szCs w:val="20"/>
        </w:rPr>
        <w:br/>
      </w:r>
      <w:r w:rsidRPr="004A4CF8">
        <w:rPr>
          <w:rFonts w:eastAsia="Times New Roman"/>
          <w:b/>
          <w:bCs/>
          <w:sz w:val="20"/>
          <w:szCs w:val="20"/>
        </w:rPr>
        <w:t>Data Analysis</w:t>
      </w:r>
      <w:r w:rsidRPr="004A4CF8">
        <w:rPr>
          <w:rFonts w:eastAsia="Times New Roman"/>
          <w:sz w:val="20"/>
          <w:szCs w:val="20"/>
        </w:rPr>
        <w:t>: ETL (numpy, pandas), AB Testing (scipy, statsmodels), Machine Learning (scikit-learn, Catboost, XGBoost)</w:t>
      </w:r>
      <w:r>
        <w:rPr>
          <w:rFonts w:eastAsia="Times New Roman"/>
          <w:sz w:val="20"/>
          <w:szCs w:val="20"/>
        </w:rPr>
        <w:t>, Deep Learning (Tensorflow, Keras)</w:t>
      </w:r>
      <w:r w:rsidRPr="004A4CF8">
        <w:rPr>
          <w:rFonts w:eastAsia="Times New Roman"/>
          <w:sz w:val="20"/>
          <w:szCs w:val="20"/>
        </w:rPr>
        <w:br/>
      </w:r>
      <w:r w:rsidRPr="004A4CF8">
        <w:rPr>
          <w:rFonts w:eastAsia="Times New Roman"/>
          <w:b/>
          <w:bCs/>
          <w:sz w:val="20"/>
          <w:szCs w:val="20"/>
        </w:rPr>
        <w:t>Natural Language Processing</w:t>
      </w:r>
      <w:r w:rsidRPr="004A4CF8">
        <w:rPr>
          <w:rFonts w:eastAsia="Times New Roman"/>
          <w:sz w:val="20"/>
          <w:szCs w:val="20"/>
        </w:rPr>
        <w:t xml:space="preserve">: nltk, spaCy, Tensorflow, HuggingFace transformers, </w:t>
      </w:r>
      <w:r>
        <w:rPr>
          <w:rFonts w:eastAsia="Times New Roman"/>
          <w:sz w:val="20"/>
          <w:szCs w:val="20"/>
        </w:rPr>
        <w:t>LLM</w:t>
      </w:r>
      <w:r w:rsidR="008144BB">
        <w:rPr>
          <w:rFonts w:eastAsia="Times New Roman"/>
          <w:sz w:val="20"/>
          <w:szCs w:val="20"/>
        </w:rPr>
        <w:t>s(OpenAI,</w:t>
      </w:r>
      <w:r w:rsidR="008144BB" w:rsidRPr="008144BB">
        <w:rPr>
          <w:rFonts w:eastAsia="Times New Roman"/>
          <w:sz w:val="20"/>
          <w:szCs w:val="20"/>
        </w:rPr>
        <w:t xml:space="preserve"> </w:t>
      </w:r>
      <w:r w:rsidR="008144BB" w:rsidRPr="004A4CF8">
        <w:rPr>
          <w:rFonts w:eastAsia="Times New Roman"/>
          <w:sz w:val="20"/>
          <w:szCs w:val="20"/>
        </w:rPr>
        <w:t>LangChain</w:t>
      </w:r>
      <w:r w:rsidR="008144BB">
        <w:rPr>
          <w:rFonts w:eastAsia="Times New Roman"/>
          <w:sz w:val="20"/>
          <w:szCs w:val="20"/>
        </w:rPr>
        <w:t>)</w:t>
      </w:r>
    </w:p>
    <w:p w14:paraId="48E2A9F5" w14:textId="61043888" w:rsidR="008144BB" w:rsidRDefault="008144BB" w:rsidP="001205EC">
      <w:pPr>
        <w:pStyle w:val="p"/>
        <w:spacing w:line="280" w:lineRule="atLeast"/>
        <w:rPr>
          <w:rFonts w:eastAsia="Times New Roman"/>
          <w:b/>
          <w:bCs/>
          <w:sz w:val="20"/>
          <w:szCs w:val="20"/>
        </w:rPr>
      </w:pPr>
      <w:r w:rsidRPr="004A4CF8">
        <w:rPr>
          <w:rFonts w:eastAsia="Times New Roman"/>
          <w:b/>
          <w:bCs/>
          <w:sz w:val="20"/>
          <w:szCs w:val="20"/>
        </w:rPr>
        <w:t>Visualization/Dashboarding</w:t>
      </w:r>
      <w:r w:rsidRPr="004A4CF8">
        <w:rPr>
          <w:rFonts w:eastAsia="Times New Roman"/>
          <w:sz w:val="20"/>
          <w:szCs w:val="20"/>
        </w:rPr>
        <w:t xml:space="preserve">: Plotly/Dash, Tableau, Streamlit </w:t>
      </w:r>
      <w:r w:rsidR="00507493">
        <w:rPr>
          <w:rFonts w:eastAsia="Times New Roman"/>
          <w:sz w:val="20"/>
          <w:szCs w:val="20"/>
        </w:rPr>
        <w:t>Dashboards &amp; Deployment</w:t>
      </w:r>
      <w:r w:rsidRPr="004A4CF8">
        <w:rPr>
          <w:rFonts w:eastAsia="Times New Roman"/>
          <w:sz w:val="20"/>
          <w:szCs w:val="20"/>
        </w:rPr>
        <w:t>, Seaborn/Matplotlib, Looker</w:t>
      </w:r>
    </w:p>
    <w:p w14:paraId="43D16A23" w14:textId="0F6C4D6B" w:rsidR="00DE0ED8" w:rsidRDefault="00DE0ED8" w:rsidP="001205EC">
      <w:pPr>
        <w:pStyle w:val="p"/>
        <w:spacing w:line="280" w:lineRule="atLeast"/>
        <w:rPr>
          <w:rFonts w:eastAsia="Times New Roman"/>
          <w:sz w:val="20"/>
          <w:szCs w:val="20"/>
        </w:rPr>
      </w:pPr>
      <w:r w:rsidRPr="004A4CF8">
        <w:rPr>
          <w:rFonts w:eastAsia="Times New Roman"/>
          <w:b/>
          <w:bCs/>
          <w:sz w:val="20"/>
          <w:szCs w:val="20"/>
        </w:rPr>
        <w:t>Software</w:t>
      </w:r>
      <w:r w:rsidRPr="004A4CF8">
        <w:rPr>
          <w:rFonts w:eastAsia="Times New Roman"/>
          <w:sz w:val="20"/>
          <w:szCs w:val="20"/>
        </w:rPr>
        <w:t xml:space="preserve">: Adobe Illustrator, Adobe Photoshop, GraphPad Prism, </w:t>
      </w:r>
      <w:r>
        <w:rPr>
          <w:rFonts w:eastAsia="Times New Roman"/>
          <w:sz w:val="20"/>
          <w:szCs w:val="20"/>
        </w:rPr>
        <w:t xml:space="preserve">SPSS, </w:t>
      </w:r>
      <w:r w:rsidRPr="004A4CF8">
        <w:rPr>
          <w:rFonts w:eastAsia="Times New Roman"/>
          <w:sz w:val="20"/>
          <w:szCs w:val="20"/>
        </w:rPr>
        <w:t>Microsoft Office, VS Code, Jupyter Notebook/Lab</w:t>
      </w:r>
      <w:r>
        <w:rPr>
          <w:rFonts w:eastAsia="Times New Roman"/>
          <w:sz w:val="20"/>
          <w:szCs w:val="20"/>
        </w:rPr>
        <w:t>, Google Suite</w:t>
      </w:r>
      <w:r w:rsidR="0058389D">
        <w:rPr>
          <w:rFonts w:eastAsia="Times New Roman"/>
          <w:sz w:val="20"/>
          <w:szCs w:val="20"/>
        </w:rPr>
        <w:t>, Plexon OfflineSorter, NeuroExplorer</w:t>
      </w:r>
      <w:r w:rsidRPr="004A4CF8">
        <w:rPr>
          <w:rFonts w:eastAsia="Times New Roman"/>
          <w:sz w:val="20"/>
          <w:szCs w:val="20"/>
        </w:rPr>
        <w:br/>
      </w:r>
    </w:p>
    <w:p w14:paraId="5E84DA2D" w14:textId="7A687AEE" w:rsidR="003428F6" w:rsidRDefault="003428F6" w:rsidP="003428F6">
      <w:pPr>
        <w:pStyle w:val="ResumeSection"/>
      </w:pPr>
      <w:r>
        <w:t>Leadership &amp; Community Involvement</w:t>
      </w:r>
    </w:p>
    <w:p w14:paraId="38525D06" w14:textId="5E6F6930" w:rsidR="0087394C" w:rsidRDefault="0087394C" w:rsidP="0087394C">
      <w:pPr>
        <w:pStyle w:val="Resume-JobTitle"/>
      </w:pPr>
      <w:r>
        <w:t>SECTION IS WORK-IN-PROGRESS</w:t>
      </w:r>
    </w:p>
    <w:p w14:paraId="04D16B46" w14:textId="6ECFE35D" w:rsidR="009B5015" w:rsidRPr="009B5015" w:rsidRDefault="003428F6" w:rsidP="009B5015">
      <w:pPr>
        <w:pStyle w:val="Resume-JobTitle"/>
        <w:numPr>
          <w:ilvl w:val="0"/>
          <w:numId w:val="53"/>
        </w:numPr>
      </w:pPr>
      <w:r>
        <w:t>Key Club Lt. Governor</w:t>
      </w:r>
    </w:p>
    <w:sectPr w:rsidR="009B5015" w:rsidRPr="009B5015" w:rsidSect="00427701">
      <w:pgSz w:w="12240" w:h="15840"/>
      <w:pgMar w:top="320" w:right="560" w:bottom="32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A8FE2" w14:textId="77777777" w:rsidR="0013631A" w:rsidRDefault="0013631A">
      <w:pPr>
        <w:spacing w:line="240" w:lineRule="auto"/>
      </w:pPr>
      <w:r>
        <w:separator/>
      </w:r>
    </w:p>
  </w:endnote>
  <w:endnote w:type="continuationSeparator" w:id="0">
    <w:p w14:paraId="57AC9661" w14:textId="77777777" w:rsidR="0013631A" w:rsidRDefault="00136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ontserrat">
    <w:altName w:val="Segoe Print"/>
    <w:panose1 w:val="00000500000000000000"/>
    <w:charset w:val="4D"/>
    <w:family w:val="auto"/>
    <w:pitch w:val="variable"/>
    <w:sig w:usb0="2000020F" w:usb1="00000003" w:usb2="00000000" w:usb3="00000000" w:csb0="00000197" w:csb1="00000000"/>
  </w:font>
  <w:font w:name="ArialMT">
    <w:altName w:val="Arial"/>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55D9A" w14:textId="77777777" w:rsidR="0013631A" w:rsidRDefault="0013631A">
      <w:pPr>
        <w:spacing w:line="240" w:lineRule="auto"/>
      </w:pPr>
      <w:r>
        <w:separator/>
      </w:r>
    </w:p>
  </w:footnote>
  <w:footnote w:type="continuationSeparator" w:id="0">
    <w:p w14:paraId="79EE66BE" w14:textId="77777777" w:rsidR="0013631A" w:rsidRDefault="00136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6A6907"/>
    <w:multiLevelType w:val="multilevel"/>
    <w:tmpl w:val="AE6A6907"/>
    <w:lvl w:ilvl="0">
      <w:start w:val="1"/>
      <w:numFmt w:val="bullet"/>
      <w:lvlText w:val=""/>
      <w:lvlJc w:val="left"/>
      <w:pPr>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15:restartNumberingAfterBreak="0">
    <w:nsid w:val="B51913A8"/>
    <w:multiLevelType w:val="multilevel"/>
    <w:tmpl w:val="B51913A8"/>
    <w:lvl w:ilvl="0">
      <w:start w:val="1"/>
      <w:numFmt w:val="bullet"/>
      <w:lvlText w:val=""/>
      <w:lvlJc w:val="left"/>
      <w:pPr>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3" w15:restartNumberingAfterBreak="0">
    <w:nsid w:val="00000002"/>
    <w:multiLevelType w:val="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4" w15:restartNumberingAfterBreak="0">
    <w:nsid w:val="00000003"/>
    <w:multiLevelType w:val="multilevel"/>
    <w:tmpl w:val="B860B0F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5" w15:restartNumberingAfterBreak="0">
    <w:nsid w:val="00000004"/>
    <w:multiLevelType w:val="multilevel"/>
    <w:tmpl w:val="03CACC3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6" w15:restartNumberingAfterBreak="0">
    <w:nsid w:val="00000005"/>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7" w15:restartNumberingAfterBreak="0">
    <w:nsid w:val="00000006"/>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8" w15:restartNumberingAfterBreak="0">
    <w:nsid w:val="00000007"/>
    <w:multiLevelType w:val="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9" w15:restartNumberingAfterBreak="0">
    <w:nsid w:val="00000008"/>
    <w:multiLevelType w:val="multilevel"/>
    <w:tmpl w:val="5A9EB118"/>
    <w:lvl w:ilvl="0">
      <w:start w:val="1"/>
      <w:numFmt w:val="bullet"/>
      <w:pStyle w:val="ResumeBullets"/>
      <w:lvlText w:val=""/>
      <w:lvlJc w:val="left"/>
      <w:pPr>
        <w:ind w:left="288" w:hanging="144"/>
      </w:pPr>
      <w:rPr>
        <w:rFonts w:ascii="Symbol" w:hAnsi="Symbol" w:hint="default"/>
      </w:rPr>
    </w:lvl>
    <w:lvl w:ilvl="1">
      <w:start w:val="1"/>
      <w:numFmt w:val="bullet"/>
      <w:lvlText w:val="o"/>
      <w:lvlJc w:val="left"/>
      <w:pPr>
        <w:tabs>
          <w:tab w:val="num" w:pos="1428"/>
        </w:tabs>
        <w:ind w:left="1428" w:hanging="360"/>
      </w:pPr>
      <w:rPr>
        <w:rFonts w:ascii="Courier New" w:hAnsi="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0" w15:restartNumberingAfterBreak="0">
    <w:nsid w:val="00000009"/>
    <w:multiLevelType w:val="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1" w15:restartNumberingAfterBreak="0">
    <w:nsid w:val="0000000A"/>
    <w:multiLevelType w:val="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2" w15:restartNumberingAfterBreak="0">
    <w:nsid w:val="0000000B"/>
    <w:multiLevelType w:val="multilevel"/>
    <w:tmpl w:val="0000000B"/>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3" w15:restartNumberingAfterBreak="0">
    <w:nsid w:val="0000000C"/>
    <w:multiLevelType w:val="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4" w15:restartNumberingAfterBreak="0">
    <w:nsid w:val="0000000D"/>
    <w:multiLevelType w:val="multilevel"/>
    <w:tmpl w:val="0000000D"/>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5" w15:restartNumberingAfterBreak="0">
    <w:nsid w:val="0000000E"/>
    <w:multiLevelType w:val="multilevel"/>
    <w:tmpl w:val="0000000E"/>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6" w15:restartNumberingAfterBreak="0">
    <w:nsid w:val="0000A991"/>
    <w:multiLevelType w:val="multilevel"/>
    <w:tmpl w:val="8892CB1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01A425EE"/>
    <w:multiLevelType w:val="multilevel"/>
    <w:tmpl w:val="9B3E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2646B2C"/>
    <w:multiLevelType w:val="multilevel"/>
    <w:tmpl w:val="9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B33D41"/>
    <w:multiLevelType w:val="multilevel"/>
    <w:tmpl w:val="04B33D41"/>
    <w:lvl w:ilvl="0">
      <w:start w:val="1"/>
      <w:numFmt w:val="bullet"/>
      <w:lvlText w:val=""/>
      <w:lvlJc w:val="left"/>
      <w:pPr>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0" w15:restartNumberingAfterBreak="0">
    <w:nsid w:val="06C4386F"/>
    <w:multiLevelType w:val="multilevel"/>
    <w:tmpl w:val="9694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AF7DED"/>
    <w:multiLevelType w:val="multilevel"/>
    <w:tmpl w:val="755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F9024C"/>
    <w:multiLevelType w:val="multilevel"/>
    <w:tmpl w:val="657CE5F0"/>
    <w:styleLink w:val="CurrentList3"/>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182B4D"/>
    <w:multiLevelType w:val="hybridMultilevel"/>
    <w:tmpl w:val="D3808590"/>
    <w:lvl w:ilvl="0" w:tplc="04090001">
      <w:start w:val="1"/>
      <w:numFmt w:val="bullet"/>
      <w:lvlText w:val=""/>
      <w:lvlJc w:val="left"/>
      <w:pPr>
        <w:ind w:left="1008" w:hanging="360"/>
      </w:pPr>
      <w:rPr>
        <w:rFonts w:ascii="Symbol" w:hAnsi="Symbol" w:hint="default"/>
      </w:rPr>
    </w:lvl>
    <w:lvl w:ilvl="1" w:tplc="79507D84">
      <w:numFmt w:val="bullet"/>
      <w:lvlText w:val="•"/>
      <w:lvlJc w:val="left"/>
      <w:pPr>
        <w:ind w:left="1728" w:hanging="360"/>
      </w:pPr>
      <w:rPr>
        <w:rFonts w:ascii="Times New Roman" w:eastAsia="Times New Roman" w:hAnsi="Times New Roman" w:cs="Times New Roman"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172F11B6"/>
    <w:multiLevelType w:val="multilevel"/>
    <w:tmpl w:val="13A4FAE0"/>
    <w:styleLink w:val="CurrentList1"/>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25" w15:restartNumberingAfterBreak="0">
    <w:nsid w:val="17430E71"/>
    <w:multiLevelType w:val="multilevel"/>
    <w:tmpl w:val="6EA4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9627161"/>
    <w:multiLevelType w:val="multilevel"/>
    <w:tmpl w:val="E57A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205B67"/>
    <w:multiLevelType w:val="multilevel"/>
    <w:tmpl w:val="8FA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180C59"/>
    <w:multiLevelType w:val="multilevel"/>
    <w:tmpl w:val="E9E0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3562BA"/>
    <w:multiLevelType w:val="multilevel"/>
    <w:tmpl w:val="657C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142547"/>
    <w:multiLevelType w:val="multilevel"/>
    <w:tmpl w:val="AF0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C253DED"/>
    <w:multiLevelType w:val="multilevel"/>
    <w:tmpl w:val="D4A2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0E748C0"/>
    <w:multiLevelType w:val="multilevel"/>
    <w:tmpl w:val="451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14F73A4"/>
    <w:multiLevelType w:val="multilevel"/>
    <w:tmpl w:val="78EE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AB0768"/>
    <w:multiLevelType w:val="multilevel"/>
    <w:tmpl w:val="894A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7E751F6"/>
    <w:multiLevelType w:val="multilevel"/>
    <w:tmpl w:val="C8BA152E"/>
    <w:styleLink w:val="ResumeBullet"/>
    <w:lvl w:ilvl="0">
      <w:start w:val="1"/>
      <w:numFmt w:val="bullet"/>
      <w:lvlText w:val=""/>
      <w:lvlJc w:val="left"/>
      <w:pPr>
        <w:ind w:left="0" w:firstLine="72"/>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954013C"/>
    <w:multiLevelType w:val="multilevel"/>
    <w:tmpl w:val="0944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B933B7"/>
    <w:multiLevelType w:val="multilevel"/>
    <w:tmpl w:val="7316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DC27E3"/>
    <w:multiLevelType w:val="multilevel"/>
    <w:tmpl w:val="F07C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A862AB"/>
    <w:multiLevelType w:val="multilevel"/>
    <w:tmpl w:val="1FDC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F300C8"/>
    <w:multiLevelType w:val="multilevel"/>
    <w:tmpl w:val="40E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D02787"/>
    <w:multiLevelType w:val="multilevel"/>
    <w:tmpl w:val="574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843ED1"/>
    <w:multiLevelType w:val="multilevel"/>
    <w:tmpl w:val="18B8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6A4400"/>
    <w:multiLevelType w:val="multilevel"/>
    <w:tmpl w:val="E60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883E71"/>
    <w:multiLevelType w:val="multilevel"/>
    <w:tmpl w:val="82B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443D31"/>
    <w:multiLevelType w:val="multilevel"/>
    <w:tmpl w:val="632E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6E2413"/>
    <w:multiLevelType w:val="hybridMultilevel"/>
    <w:tmpl w:val="6180CC3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47" w15:restartNumberingAfterBreak="0">
    <w:nsid w:val="6B1712DF"/>
    <w:multiLevelType w:val="multilevel"/>
    <w:tmpl w:val="3980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B67269"/>
    <w:multiLevelType w:val="multilevel"/>
    <w:tmpl w:val="DD82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D4F45C5"/>
    <w:multiLevelType w:val="multilevel"/>
    <w:tmpl w:val="C3C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FD3F66"/>
    <w:multiLevelType w:val="multilevel"/>
    <w:tmpl w:val="FD7E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057E60"/>
    <w:multiLevelType w:val="multilevel"/>
    <w:tmpl w:val="028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0D84DD4"/>
    <w:multiLevelType w:val="multilevel"/>
    <w:tmpl w:val="00000009"/>
    <w:styleLink w:val="CurrentList2"/>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53" w15:restartNumberingAfterBreak="0">
    <w:nsid w:val="77321883"/>
    <w:multiLevelType w:val="multilevel"/>
    <w:tmpl w:val="241E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9C963D9"/>
    <w:multiLevelType w:val="multilevel"/>
    <w:tmpl w:val="9A4C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548583">
    <w:abstractNumId w:val="2"/>
  </w:num>
  <w:num w:numId="2" w16cid:durableId="286620553">
    <w:abstractNumId w:val="3"/>
  </w:num>
  <w:num w:numId="3" w16cid:durableId="1141966207">
    <w:abstractNumId w:val="4"/>
  </w:num>
  <w:num w:numId="4" w16cid:durableId="730889116">
    <w:abstractNumId w:val="5"/>
  </w:num>
  <w:num w:numId="5" w16cid:durableId="1882399984">
    <w:abstractNumId w:val="6"/>
  </w:num>
  <w:num w:numId="6" w16cid:durableId="87040738">
    <w:abstractNumId w:val="7"/>
  </w:num>
  <w:num w:numId="7" w16cid:durableId="860781476">
    <w:abstractNumId w:val="8"/>
  </w:num>
  <w:num w:numId="8" w16cid:durableId="515272438">
    <w:abstractNumId w:val="0"/>
  </w:num>
  <w:num w:numId="9" w16cid:durableId="1744908539">
    <w:abstractNumId w:val="1"/>
  </w:num>
  <w:num w:numId="10" w16cid:durableId="1384139490">
    <w:abstractNumId w:val="19"/>
  </w:num>
  <w:num w:numId="11" w16cid:durableId="1193424963">
    <w:abstractNumId w:val="9"/>
  </w:num>
  <w:num w:numId="12" w16cid:durableId="136730109">
    <w:abstractNumId w:val="10"/>
  </w:num>
  <w:num w:numId="13" w16cid:durableId="525364672">
    <w:abstractNumId w:val="11"/>
  </w:num>
  <w:num w:numId="14" w16cid:durableId="1280530357">
    <w:abstractNumId w:val="12"/>
  </w:num>
  <w:num w:numId="15" w16cid:durableId="2062628997">
    <w:abstractNumId w:val="13"/>
  </w:num>
  <w:num w:numId="16" w16cid:durableId="506481250">
    <w:abstractNumId w:val="14"/>
  </w:num>
  <w:num w:numId="17" w16cid:durableId="1352417168">
    <w:abstractNumId w:val="15"/>
  </w:num>
  <w:num w:numId="18" w16cid:durableId="1093471860">
    <w:abstractNumId w:val="35"/>
  </w:num>
  <w:num w:numId="19" w16cid:durableId="1339233060">
    <w:abstractNumId w:val="26"/>
  </w:num>
  <w:num w:numId="20" w16cid:durableId="1448349043">
    <w:abstractNumId w:val="51"/>
  </w:num>
  <w:num w:numId="21" w16cid:durableId="771587421">
    <w:abstractNumId w:val="42"/>
  </w:num>
  <w:num w:numId="22" w16cid:durableId="1492722211">
    <w:abstractNumId w:val="48"/>
  </w:num>
  <w:num w:numId="23" w16cid:durableId="1970622357">
    <w:abstractNumId w:val="29"/>
  </w:num>
  <w:num w:numId="24" w16cid:durableId="666641367">
    <w:abstractNumId w:val="17"/>
  </w:num>
  <w:num w:numId="25" w16cid:durableId="301886584">
    <w:abstractNumId w:val="40"/>
  </w:num>
  <w:num w:numId="26" w16cid:durableId="684406927">
    <w:abstractNumId w:val="24"/>
  </w:num>
  <w:num w:numId="27" w16cid:durableId="251281966">
    <w:abstractNumId w:val="52"/>
  </w:num>
  <w:num w:numId="28" w16cid:durableId="1440105184">
    <w:abstractNumId w:val="22"/>
  </w:num>
  <w:num w:numId="29" w16cid:durableId="1843934443">
    <w:abstractNumId w:val="46"/>
  </w:num>
  <w:num w:numId="30" w16cid:durableId="426580183">
    <w:abstractNumId w:val="45"/>
  </w:num>
  <w:num w:numId="31" w16cid:durableId="1265303996">
    <w:abstractNumId w:val="31"/>
  </w:num>
  <w:num w:numId="32" w16cid:durableId="802574519">
    <w:abstractNumId w:val="28"/>
  </w:num>
  <w:num w:numId="33" w16cid:durableId="2052414205">
    <w:abstractNumId w:val="27"/>
  </w:num>
  <w:num w:numId="34" w16cid:durableId="750086334">
    <w:abstractNumId w:val="47"/>
  </w:num>
  <w:num w:numId="35" w16cid:durableId="767651415">
    <w:abstractNumId w:val="20"/>
  </w:num>
  <w:num w:numId="36" w16cid:durableId="1916209443">
    <w:abstractNumId w:val="36"/>
  </w:num>
  <w:num w:numId="37" w16cid:durableId="1694652176">
    <w:abstractNumId w:val="53"/>
  </w:num>
  <w:num w:numId="38" w16cid:durableId="806508701">
    <w:abstractNumId w:val="32"/>
  </w:num>
  <w:num w:numId="39" w16cid:durableId="2068722778">
    <w:abstractNumId w:val="21"/>
  </w:num>
  <w:num w:numId="40" w16cid:durableId="1608276221">
    <w:abstractNumId w:val="49"/>
  </w:num>
  <w:num w:numId="41" w16cid:durableId="88696525">
    <w:abstractNumId w:val="41"/>
  </w:num>
  <w:num w:numId="42" w16cid:durableId="1719011742">
    <w:abstractNumId w:val="25"/>
  </w:num>
  <w:num w:numId="43" w16cid:durableId="324748265">
    <w:abstractNumId w:val="33"/>
  </w:num>
  <w:num w:numId="44" w16cid:durableId="1085296230">
    <w:abstractNumId w:val="50"/>
  </w:num>
  <w:num w:numId="45" w16cid:durableId="1145925964">
    <w:abstractNumId w:val="54"/>
  </w:num>
  <w:num w:numId="46" w16cid:durableId="2091195378">
    <w:abstractNumId w:val="43"/>
  </w:num>
  <w:num w:numId="47" w16cid:durableId="384330161">
    <w:abstractNumId w:val="18"/>
  </w:num>
  <w:num w:numId="48" w16cid:durableId="848057984">
    <w:abstractNumId w:val="38"/>
  </w:num>
  <w:num w:numId="49" w16cid:durableId="942760785">
    <w:abstractNumId w:val="37"/>
  </w:num>
  <w:num w:numId="50" w16cid:durableId="1369380378">
    <w:abstractNumId w:val="44"/>
  </w:num>
  <w:num w:numId="51" w16cid:durableId="227613584">
    <w:abstractNumId w:val="39"/>
  </w:num>
  <w:num w:numId="52" w16cid:durableId="370499319">
    <w:abstractNumId w:val="34"/>
  </w:num>
  <w:num w:numId="53" w16cid:durableId="1064061314">
    <w:abstractNumId w:val="30"/>
  </w:num>
  <w:num w:numId="54" w16cid:durableId="2145150676">
    <w:abstractNumId w:val="23"/>
  </w:num>
  <w:num w:numId="55" w16cid:durableId="15918161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8C"/>
    <w:rsid w:val="00000202"/>
    <w:rsid w:val="000053D6"/>
    <w:rsid w:val="000065AF"/>
    <w:rsid w:val="00024F08"/>
    <w:rsid w:val="00052FF6"/>
    <w:rsid w:val="00053139"/>
    <w:rsid w:val="000559A5"/>
    <w:rsid w:val="0006229C"/>
    <w:rsid w:val="00077AFE"/>
    <w:rsid w:val="000F750A"/>
    <w:rsid w:val="00104489"/>
    <w:rsid w:val="00104E3B"/>
    <w:rsid w:val="001205EC"/>
    <w:rsid w:val="00134D9D"/>
    <w:rsid w:val="0013631A"/>
    <w:rsid w:val="00155C80"/>
    <w:rsid w:val="0016358C"/>
    <w:rsid w:val="00166110"/>
    <w:rsid w:val="001758C4"/>
    <w:rsid w:val="001C40DA"/>
    <w:rsid w:val="001E27CB"/>
    <w:rsid w:val="001E5699"/>
    <w:rsid w:val="001E70E7"/>
    <w:rsid w:val="001F10C3"/>
    <w:rsid w:val="001F15C1"/>
    <w:rsid w:val="00245E46"/>
    <w:rsid w:val="00294C3C"/>
    <w:rsid w:val="002B110C"/>
    <w:rsid w:val="002E737E"/>
    <w:rsid w:val="002F1DE0"/>
    <w:rsid w:val="00307002"/>
    <w:rsid w:val="0031365D"/>
    <w:rsid w:val="00327517"/>
    <w:rsid w:val="003428F6"/>
    <w:rsid w:val="00344E81"/>
    <w:rsid w:val="00351433"/>
    <w:rsid w:val="0036788D"/>
    <w:rsid w:val="0038209C"/>
    <w:rsid w:val="003840A0"/>
    <w:rsid w:val="003B4E00"/>
    <w:rsid w:val="003B5CA2"/>
    <w:rsid w:val="003B6AB5"/>
    <w:rsid w:val="003F5D74"/>
    <w:rsid w:val="00425057"/>
    <w:rsid w:val="00427701"/>
    <w:rsid w:val="0044325C"/>
    <w:rsid w:val="004557D9"/>
    <w:rsid w:val="004566D0"/>
    <w:rsid w:val="004576FB"/>
    <w:rsid w:val="00463FA5"/>
    <w:rsid w:val="00477ED1"/>
    <w:rsid w:val="004A4CF8"/>
    <w:rsid w:val="004C1339"/>
    <w:rsid w:val="004D4DCA"/>
    <w:rsid w:val="004F72B4"/>
    <w:rsid w:val="00507493"/>
    <w:rsid w:val="00543913"/>
    <w:rsid w:val="0058389D"/>
    <w:rsid w:val="00583F1D"/>
    <w:rsid w:val="005862B2"/>
    <w:rsid w:val="005935FB"/>
    <w:rsid w:val="005C32C2"/>
    <w:rsid w:val="005C46C9"/>
    <w:rsid w:val="00604821"/>
    <w:rsid w:val="006158C3"/>
    <w:rsid w:val="00624035"/>
    <w:rsid w:val="006348FF"/>
    <w:rsid w:val="00640C4B"/>
    <w:rsid w:val="00651975"/>
    <w:rsid w:val="00663808"/>
    <w:rsid w:val="006712B2"/>
    <w:rsid w:val="006A1191"/>
    <w:rsid w:val="006B44BC"/>
    <w:rsid w:val="006C599A"/>
    <w:rsid w:val="006D02C1"/>
    <w:rsid w:val="006E1DB5"/>
    <w:rsid w:val="00713731"/>
    <w:rsid w:val="00713FD3"/>
    <w:rsid w:val="0072405A"/>
    <w:rsid w:val="00747E7A"/>
    <w:rsid w:val="0077421C"/>
    <w:rsid w:val="00776CC2"/>
    <w:rsid w:val="00781D0C"/>
    <w:rsid w:val="007B3163"/>
    <w:rsid w:val="007C690F"/>
    <w:rsid w:val="007E4CBE"/>
    <w:rsid w:val="008144BB"/>
    <w:rsid w:val="0082185F"/>
    <w:rsid w:val="008275AB"/>
    <w:rsid w:val="00830B3F"/>
    <w:rsid w:val="0087394C"/>
    <w:rsid w:val="00893945"/>
    <w:rsid w:val="00897B99"/>
    <w:rsid w:val="008A421A"/>
    <w:rsid w:val="008B0685"/>
    <w:rsid w:val="008B66E6"/>
    <w:rsid w:val="008B7F81"/>
    <w:rsid w:val="008C5A72"/>
    <w:rsid w:val="008D27C8"/>
    <w:rsid w:val="008E69AA"/>
    <w:rsid w:val="008E7B53"/>
    <w:rsid w:val="008F4D43"/>
    <w:rsid w:val="008F7A03"/>
    <w:rsid w:val="009867C1"/>
    <w:rsid w:val="00987635"/>
    <w:rsid w:val="009A6393"/>
    <w:rsid w:val="009B1DA1"/>
    <w:rsid w:val="009B5015"/>
    <w:rsid w:val="009B7984"/>
    <w:rsid w:val="009E2238"/>
    <w:rsid w:val="009E4BFF"/>
    <w:rsid w:val="009F12FF"/>
    <w:rsid w:val="00A11547"/>
    <w:rsid w:val="00A231D0"/>
    <w:rsid w:val="00A40555"/>
    <w:rsid w:val="00A73F12"/>
    <w:rsid w:val="00A8362E"/>
    <w:rsid w:val="00A9741D"/>
    <w:rsid w:val="00AB5D50"/>
    <w:rsid w:val="00AC7A72"/>
    <w:rsid w:val="00AD0992"/>
    <w:rsid w:val="00AE1578"/>
    <w:rsid w:val="00AE7AEF"/>
    <w:rsid w:val="00B27CB9"/>
    <w:rsid w:val="00B34D1C"/>
    <w:rsid w:val="00B64800"/>
    <w:rsid w:val="00B677CC"/>
    <w:rsid w:val="00B944DD"/>
    <w:rsid w:val="00B97186"/>
    <w:rsid w:val="00B9728D"/>
    <w:rsid w:val="00BC5F4B"/>
    <w:rsid w:val="00C232F0"/>
    <w:rsid w:val="00C95D7C"/>
    <w:rsid w:val="00CA7170"/>
    <w:rsid w:val="00CB5FB1"/>
    <w:rsid w:val="00CC1F1A"/>
    <w:rsid w:val="00CC56CB"/>
    <w:rsid w:val="00D268B6"/>
    <w:rsid w:val="00D54B87"/>
    <w:rsid w:val="00D54F03"/>
    <w:rsid w:val="00D8642E"/>
    <w:rsid w:val="00D97ADF"/>
    <w:rsid w:val="00DA10CA"/>
    <w:rsid w:val="00DB1579"/>
    <w:rsid w:val="00DB6C58"/>
    <w:rsid w:val="00DE0ED8"/>
    <w:rsid w:val="00DF6BAE"/>
    <w:rsid w:val="00E15D5D"/>
    <w:rsid w:val="00E42975"/>
    <w:rsid w:val="00E52C79"/>
    <w:rsid w:val="00E91C3D"/>
    <w:rsid w:val="00EC5E04"/>
    <w:rsid w:val="00ED075E"/>
    <w:rsid w:val="00EF1081"/>
    <w:rsid w:val="00F359FA"/>
    <w:rsid w:val="00F36FAD"/>
    <w:rsid w:val="00F544FF"/>
    <w:rsid w:val="00F551FE"/>
    <w:rsid w:val="00F60FCE"/>
    <w:rsid w:val="00F82A44"/>
    <w:rsid w:val="00F86519"/>
    <w:rsid w:val="00F9578F"/>
    <w:rsid w:val="00F97171"/>
    <w:rsid w:val="00FF3272"/>
    <w:rsid w:val="1055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2C91"/>
  <w15:docId w15:val="{82DB15BC-4465-534C-9978-AD242504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textAlignment w:val="baseline"/>
    </w:pPr>
    <w:rPr>
      <w:sz w:val="24"/>
      <w:szCs w:val="24"/>
    </w:rPr>
  </w:style>
  <w:style w:type="paragraph" w:styleId="Heading1">
    <w:name w:val="heading 1"/>
    <w:basedOn w:val="Normal"/>
    <w:next w:val="Normal"/>
    <w:link w:val="Heading1Char"/>
    <w:uiPriority w:val="9"/>
    <w:qFormat/>
    <w:pPr>
      <w:keepNext/>
      <w:keepLines/>
      <w:spacing w:before="240"/>
      <w:outlineLvl w:val="0"/>
    </w:pPr>
    <w:rPr>
      <w:rFonts w:eastAsia="Times New Roman"/>
      <w:b/>
      <w:bCs/>
      <w:color w:val="2F5496"/>
      <w:kern w:val="36"/>
    </w:rPr>
  </w:style>
  <w:style w:type="paragraph" w:styleId="Heading2">
    <w:name w:val="heading 2"/>
    <w:basedOn w:val="Normal"/>
    <w:next w:val="Normal"/>
    <w:link w:val="Heading2Char"/>
    <w:uiPriority w:val="9"/>
    <w:qFormat/>
    <w:pPr>
      <w:keepNext/>
      <w:keepLines/>
      <w:spacing w:before="40"/>
      <w:outlineLvl w:val="1"/>
    </w:pPr>
    <w:rPr>
      <w:rFonts w:eastAsia="Times New Roman"/>
      <w:b/>
      <w:bCs/>
      <w:color w:val="2F5496"/>
    </w:rPr>
  </w:style>
  <w:style w:type="paragraph" w:styleId="Heading3">
    <w:name w:val="heading 3"/>
    <w:basedOn w:val="Normal"/>
    <w:next w:val="Normal"/>
    <w:link w:val="Heading3Char"/>
    <w:uiPriority w:val="9"/>
    <w:qFormat/>
    <w:pPr>
      <w:keepNext/>
      <w:keepLines/>
      <w:spacing w:before="40"/>
      <w:outlineLvl w:val="2"/>
    </w:pPr>
    <w:rPr>
      <w:rFonts w:eastAsia="Times New Roman"/>
      <w:b/>
      <w:bCs/>
      <w:color w:val="1F3763"/>
    </w:rPr>
  </w:style>
  <w:style w:type="paragraph" w:styleId="Heading4">
    <w:name w:val="heading 4"/>
    <w:basedOn w:val="Normal"/>
    <w:next w:val="Normal"/>
    <w:link w:val="Heading4Char"/>
    <w:uiPriority w:val="9"/>
    <w:qFormat/>
    <w:pPr>
      <w:keepNext/>
      <w:keepLines/>
      <w:spacing w:before="40"/>
      <w:outlineLvl w:val="3"/>
    </w:pPr>
    <w:rPr>
      <w:rFonts w:eastAsia="Times New Roman"/>
      <w:b/>
      <w:bCs/>
      <w:iCs/>
      <w:color w:val="2F5496"/>
    </w:rPr>
  </w:style>
  <w:style w:type="paragraph" w:styleId="Heading5">
    <w:name w:val="heading 5"/>
    <w:basedOn w:val="Normal"/>
    <w:next w:val="Normal"/>
    <w:link w:val="Heading5Char"/>
    <w:uiPriority w:val="9"/>
    <w:qFormat/>
    <w:pPr>
      <w:keepNext/>
      <w:keepLines/>
      <w:spacing w:before="40"/>
      <w:outlineLvl w:val="4"/>
    </w:pPr>
    <w:rPr>
      <w:rFonts w:eastAsia="Times New Roman"/>
      <w:b/>
      <w:bCs/>
      <w:color w:val="2F5496"/>
    </w:rPr>
  </w:style>
  <w:style w:type="paragraph" w:styleId="Heading6">
    <w:name w:val="heading 6"/>
    <w:basedOn w:val="Normal"/>
    <w:next w:val="Normal"/>
    <w:link w:val="Heading6Char"/>
    <w:uiPriority w:val="9"/>
    <w:qFormat/>
    <w:pPr>
      <w:keepNext/>
      <w:keepLines/>
      <w:spacing w:before="40"/>
      <w:outlineLvl w:val="5"/>
    </w:pPr>
    <w:rPr>
      <w:rFonts w:eastAsia="Times New Roman"/>
      <w:b/>
      <w:bCs/>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customStyle="1" w:styleId="Heading1Char">
    <w:name w:val="Heading 1 Char"/>
    <w:basedOn w:val="DefaultParagraphFont"/>
    <w:link w:val="Heading1"/>
    <w:uiPriority w:val="9"/>
    <w:qFormat/>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qFormat/>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qFormat/>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Pr>
      <w:rFonts w:ascii="Calibri Light" w:eastAsia="Times New Roman" w:hAnsi="Calibri Light" w:cs="Times New Roman"/>
      <w:color w:val="1F3763"/>
    </w:rPr>
  </w:style>
  <w:style w:type="paragraph" w:customStyle="1" w:styleId="divdocument">
    <w:name w:val="div_document"/>
    <w:basedOn w:val="Normal"/>
    <w:pPr>
      <w:spacing w:line="280" w:lineRule="atLeast"/>
    </w:pPr>
    <w:rPr>
      <w:color w:val="787878"/>
    </w:rPr>
  </w:style>
  <w:style w:type="paragraph" w:customStyle="1" w:styleId="divdocumentdivfirstsection">
    <w:name w:val="div_document_div_firstsection"/>
    <w:basedOn w:val="Normal"/>
  </w:style>
  <w:style w:type="paragraph" w:customStyle="1" w:styleId="top-gap-btn-hidden">
    <w:name w:val="top-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spacing w:line="760" w:lineRule="atLeast"/>
      <w:jc w:val="center"/>
    </w:pPr>
    <w:rPr>
      <w:b/>
      <w:bCs/>
      <w:color w:val="6DA8BA"/>
      <w:sz w:val="60"/>
      <w:szCs w:val="60"/>
    </w:rPr>
  </w:style>
  <w:style w:type="paragraph" w:customStyle="1" w:styleId="div">
    <w:name w:val="div"/>
    <w:basedOn w:val="Normal"/>
  </w:style>
  <w:style w:type="character" w:customStyle="1" w:styleId="span">
    <w:name w:val="span"/>
    <w:basedOn w:val="DefaultParagraphFont"/>
    <w:rPr>
      <w:sz w:val="24"/>
      <w:szCs w:val="24"/>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60" w:lineRule="atLeast"/>
      <w:jc w:val="center"/>
    </w:pPr>
    <w:rPr>
      <w:color w:val="787878"/>
      <w:sz w:val="18"/>
      <w:szCs w:val="18"/>
    </w:rPr>
  </w:style>
  <w:style w:type="character" w:customStyle="1" w:styleId="divCharacter">
    <w:name w:val="div Character"/>
    <w:basedOn w:val="DefaultParagraphFont"/>
    <w:rPr>
      <w:sz w:val="24"/>
      <w:szCs w:val="24"/>
      <w:vertAlign w:val="baseline"/>
    </w:rPr>
  </w:style>
  <w:style w:type="paragraph" w:customStyle="1" w:styleId="divdocumentsectionSECTIONCNTCsectionnotbtnlnk">
    <w:name w:val="div_document_section_SECTION_CNTC + section_not(.btnlnk)"/>
    <w:basedOn w:val="Normal"/>
  </w:style>
  <w:style w:type="paragraph" w:customStyle="1" w:styleId="heading">
    <w:name w:val="heading"/>
    <w:basedOn w:val="Normal"/>
    <w:pPr>
      <w:jc w:val="center"/>
    </w:pPr>
    <w:rPr>
      <w:b/>
      <w:bCs/>
      <w:caps/>
      <w:color w:val="000000"/>
    </w:rPr>
  </w:style>
  <w:style w:type="paragraph" w:customStyle="1" w:styleId="divdocumentdivsectiontitle">
    <w:name w:val="div_document_div_sectiontitle"/>
    <w:basedOn w:val="Normal"/>
    <w:pPr>
      <w:pBdr>
        <w:bottom w:val="single" w:sz="8" w:space="10" w:color="DADADA"/>
      </w:pBdr>
    </w:pPr>
    <w:rPr>
      <w:color w:val="6DA8BA"/>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Strong1">
    <w:name w:val="Strong1"/>
    <w:basedOn w:val="DefaultParagraphFont"/>
    <w:rPr>
      <w:sz w:val="24"/>
      <w:szCs w:val="24"/>
      <w:vertAlign w:val="baseline"/>
    </w:rPr>
  </w:style>
  <w:style w:type="character" w:customStyle="1" w:styleId="em">
    <w:name w:val="em"/>
    <w:basedOn w:val="DefaultParagraphFont"/>
    <w:rPr>
      <w:sz w:val="24"/>
      <w:szCs w:val="24"/>
      <w:vertAlign w:val="baseline"/>
    </w:rPr>
  </w:style>
  <w:style w:type="paragraph" w:styleId="Revision">
    <w:name w:val="Revision"/>
    <w:hidden/>
    <w:uiPriority w:val="99"/>
    <w:unhideWhenUsed/>
    <w:rsid w:val="00155C80"/>
    <w:rPr>
      <w:sz w:val="24"/>
      <w:szCs w:val="24"/>
    </w:rPr>
  </w:style>
  <w:style w:type="character" w:styleId="UnresolvedMention">
    <w:name w:val="Unresolved Mention"/>
    <w:basedOn w:val="DefaultParagraphFont"/>
    <w:uiPriority w:val="99"/>
    <w:semiHidden/>
    <w:unhideWhenUsed/>
    <w:rsid w:val="008C5A72"/>
    <w:rPr>
      <w:color w:val="605E5C"/>
      <w:shd w:val="clear" w:color="auto" w:fill="E1DFDD"/>
    </w:rPr>
  </w:style>
  <w:style w:type="character" w:styleId="FollowedHyperlink">
    <w:name w:val="FollowedHyperlink"/>
    <w:basedOn w:val="DefaultParagraphFont"/>
    <w:uiPriority w:val="99"/>
    <w:semiHidden/>
    <w:unhideWhenUsed/>
    <w:rsid w:val="008C5A72"/>
    <w:rPr>
      <w:color w:val="800080" w:themeColor="followedHyperlink"/>
      <w:u w:val="single"/>
    </w:rPr>
  </w:style>
  <w:style w:type="character" w:customStyle="1" w:styleId="hljs-deletion">
    <w:name w:val="hljs-deletion"/>
    <w:basedOn w:val="DefaultParagraphFont"/>
    <w:rsid w:val="00B64800"/>
  </w:style>
  <w:style w:type="paragraph" w:customStyle="1" w:styleId="ResumeSection">
    <w:name w:val="Resume Section"/>
    <w:qFormat/>
    <w:rsid w:val="0038209C"/>
    <w:pPr>
      <w:pBdr>
        <w:bottom w:val="single" w:sz="4" w:space="1" w:color="D9D9D9" w:themeColor="background1" w:themeShade="D9"/>
      </w:pBdr>
      <w:spacing w:before="160"/>
      <w:jc w:val="center"/>
    </w:pPr>
    <w:rPr>
      <w:rFonts w:eastAsia="Times New Roman"/>
      <w:b/>
      <w:bCs/>
      <w:caps/>
      <w:color w:val="31849B" w:themeColor="accent5" w:themeShade="BF"/>
      <w:sz w:val="28"/>
      <w:szCs w:val="28"/>
    </w:rPr>
  </w:style>
  <w:style w:type="numbering" w:customStyle="1" w:styleId="ResumeBullet">
    <w:name w:val="Resume Bullet"/>
    <w:basedOn w:val="NoList"/>
    <w:uiPriority w:val="99"/>
    <w:rsid w:val="006712B2"/>
    <w:pPr>
      <w:numPr>
        <w:numId w:val="18"/>
      </w:numPr>
    </w:pPr>
  </w:style>
  <w:style w:type="character" w:styleId="CommentReference">
    <w:name w:val="annotation reference"/>
    <w:basedOn w:val="DefaultParagraphFont"/>
    <w:uiPriority w:val="99"/>
    <w:semiHidden/>
    <w:unhideWhenUsed/>
    <w:rsid w:val="004A4CF8"/>
    <w:rPr>
      <w:sz w:val="16"/>
      <w:szCs w:val="16"/>
    </w:rPr>
  </w:style>
  <w:style w:type="paragraph" w:styleId="CommentText">
    <w:name w:val="annotation text"/>
    <w:basedOn w:val="Normal"/>
    <w:link w:val="CommentTextChar"/>
    <w:uiPriority w:val="99"/>
    <w:semiHidden/>
    <w:unhideWhenUsed/>
    <w:rsid w:val="004A4CF8"/>
    <w:pPr>
      <w:spacing w:line="240" w:lineRule="auto"/>
    </w:pPr>
    <w:rPr>
      <w:sz w:val="20"/>
      <w:szCs w:val="20"/>
    </w:rPr>
  </w:style>
  <w:style w:type="character" w:customStyle="1" w:styleId="CommentTextChar">
    <w:name w:val="Comment Text Char"/>
    <w:basedOn w:val="DefaultParagraphFont"/>
    <w:link w:val="CommentText"/>
    <w:uiPriority w:val="99"/>
    <w:semiHidden/>
    <w:rsid w:val="004A4CF8"/>
  </w:style>
  <w:style w:type="paragraph" w:styleId="CommentSubject">
    <w:name w:val="annotation subject"/>
    <w:basedOn w:val="CommentText"/>
    <w:next w:val="CommentText"/>
    <w:link w:val="CommentSubjectChar"/>
    <w:uiPriority w:val="99"/>
    <w:semiHidden/>
    <w:unhideWhenUsed/>
    <w:rsid w:val="004A4CF8"/>
    <w:rPr>
      <w:b/>
      <w:bCs/>
    </w:rPr>
  </w:style>
  <w:style w:type="character" w:customStyle="1" w:styleId="CommentSubjectChar">
    <w:name w:val="Comment Subject Char"/>
    <w:basedOn w:val="CommentTextChar"/>
    <w:link w:val="CommentSubject"/>
    <w:uiPriority w:val="99"/>
    <w:semiHidden/>
    <w:rsid w:val="004A4CF8"/>
    <w:rPr>
      <w:b/>
      <w:bCs/>
    </w:rPr>
  </w:style>
  <w:style w:type="paragraph" w:customStyle="1" w:styleId="ResumeBullets">
    <w:name w:val="Resume Bullets"/>
    <w:qFormat/>
    <w:rsid w:val="0038209C"/>
    <w:pPr>
      <w:numPr>
        <w:numId w:val="11"/>
      </w:numPr>
      <w:ind w:left="432"/>
    </w:pPr>
    <w:rPr>
      <w:rFonts w:eastAsia="Times New Roman"/>
    </w:rPr>
  </w:style>
  <w:style w:type="numbering" w:customStyle="1" w:styleId="CurrentList1">
    <w:name w:val="Current List1"/>
    <w:uiPriority w:val="99"/>
    <w:rsid w:val="00AD0992"/>
    <w:pPr>
      <w:numPr>
        <w:numId w:val="26"/>
      </w:numPr>
    </w:pPr>
  </w:style>
  <w:style w:type="numbering" w:customStyle="1" w:styleId="CurrentList2">
    <w:name w:val="Current List2"/>
    <w:uiPriority w:val="99"/>
    <w:rsid w:val="00AD0992"/>
    <w:pPr>
      <w:numPr>
        <w:numId w:val="27"/>
      </w:numPr>
    </w:pPr>
  </w:style>
  <w:style w:type="numbering" w:customStyle="1" w:styleId="CurrentList3">
    <w:name w:val="Current List3"/>
    <w:uiPriority w:val="99"/>
    <w:rsid w:val="00AD0992"/>
    <w:pPr>
      <w:numPr>
        <w:numId w:val="28"/>
      </w:numPr>
    </w:pPr>
  </w:style>
  <w:style w:type="paragraph" w:customStyle="1" w:styleId="Resume-JobLocation">
    <w:name w:val="Resume-Job Location"/>
    <w:next w:val="Resume-JobTitle"/>
    <w:qFormat/>
    <w:rsid w:val="0038209C"/>
    <w:pPr>
      <w:spacing w:before="160"/>
    </w:pPr>
    <w:rPr>
      <w:rFonts w:eastAsia="Times New Roman"/>
      <w:b/>
      <w:bCs/>
      <w:sz w:val="24"/>
      <w:szCs w:val="28"/>
    </w:rPr>
  </w:style>
  <w:style w:type="paragraph" w:customStyle="1" w:styleId="Resume-JobTitle">
    <w:name w:val="Resume-JobTitle"/>
    <w:next w:val="Resume-JobDates"/>
    <w:qFormat/>
    <w:rsid w:val="00987635"/>
    <w:pPr>
      <w:spacing w:before="80"/>
      <w:ind w:left="72"/>
    </w:pPr>
    <w:rPr>
      <w:rFonts w:eastAsia="Times New Roman"/>
      <w:b/>
      <w:bCs/>
    </w:rPr>
  </w:style>
  <w:style w:type="paragraph" w:customStyle="1" w:styleId="Resume-JobDates">
    <w:name w:val="Resume-JobDates"/>
    <w:basedOn w:val="Normal"/>
    <w:next w:val="ResumeBullets"/>
    <w:qFormat/>
    <w:rsid w:val="00427701"/>
    <w:pPr>
      <w:ind w:left="72"/>
    </w:pPr>
    <w:rPr>
      <w:i/>
      <w:sz w:val="20"/>
      <w:szCs w:val="20"/>
    </w:rPr>
  </w:style>
  <w:style w:type="paragraph" w:customStyle="1" w:styleId="Resume-Title">
    <w:name w:val="Resume-Title"/>
    <w:qFormat/>
    <w:rsid w:val="0038209C"/>
    <w:pPr>
      <w:spacing w:before="120"/>
      <w:jc w:val="center"/>
    </w:pPr>
    <w:rPr>
      <w:rFonts w:eastAsia="Times New Roman"/>
      <w:b/>
      <w:bCs/>
      <w:color w:val="31849B" w:themeColor="accent5" w:themeShade="BF"/>
      <w:sz w:val="48"/>
      <w:szCs w:val="48"/>
    </w:rPr>
  </w:style>
  <w:style w:type="paragraph" w:styleId="Header">
    <w:name w:val="header"/>
    <w:basedOn w:val="Normal"/>
    <w:link w:val="HeaderChar"/>
    <w:uiPriority w:val="99"/>
    <w:unhideWhenUsed/>
    <w:rsid w:val="0038209C"/>
    <w:pPr>
      <w:tabs>
        <w:tab w:val="center" w:pos="4680"/>
        <w:tab w:val="right" w:pos="9360"/>
      </w:tabs>
      <w:spacing w:line="240" w:lineRule="auto"/>
    </w:pPr>
  </w:style>
  <w:style w:type="character" w:customStyle="1" w:styleId="HeaderChar">
    <w:name w:val="Header Char"/>
    <w:basedOn w:val="DefaultParagraphFont"/>
    <w:link w:val="Header"/>
    <w:uiPriority w:val="99"/>
    <w:rsid w:val="0038209C"/>
    <w:rPr>
      <w:sz w:val="24"/>
      <w:szCs w:val="24"/>
    </w:rPr>
  </w:style>
  <w:style w:type="paragraph" w:styleId="Footer">
    <w:name w:val="footer"/>
    <w:basedOn w:val="Normal"/>
    <w:link w:val="FooterChar"/>
    <w:uiPriority w:val="99"/>
    <w:unhideWhenUsed/>
    <w:rsid w:val="0038209C"/>
    <w:pPr>
      <w:tabs>
        <w:tab w:val="center" w:pos="4680"/>
        <w:tab w:val="right" w:pos="9360"/>
      </w:tabs>
      <w:spacing w:line="240" w:lineRule="auto"/>
    </w:pPr>
  </w:style>
  <w:style w:type="character" w:customStyle="1" w:styleId="FooterChar">
    <w:name w:val="Footer Char"/>
    <w:basedOn w:val="DefaultParagraphFont"/>
    <w:link w:val="Footer"/>
    <w:uiPriority w:val="99"/>
    <w:rsid w:val="0038209C"/>
    <w:rPr>
      <w:sz w:val="24"/>
      <w:szCs w:val="24"/>
    </w:rPr>
  </w:style>
  <w:style w:type="paragraph" w:styleId="ListParagraph">
    <w:name w:val="List Paragraph"/>
    <w:basedOn w:val="Normal"/>
    <w:uiPriority w:val="99"/>
    <w:semiHidden/>
    <w:unhideWhenUsed/>
    <w:rsid w:val="001F15C1"/>
    <w:pPr>
      <w:ind w:left="720"/>
      <w:contextualSpacing/>
    </w:pPr>
  </w:style>
  <w:style w:type="paragraph" w:styleId="NormalWeb">
    <w:name w:val="Normal (Web)"/>
    <w:basedOn w:val="Normal"/>
    <w:uiPriority w:val="99"/>
    <w:semiHidden/>
    <w:unhideWhenUsed/>
    <w:rsid w:val="00245E46"/>
    <w:pPr>
      <w:spacing w:before="100" w:beforeAutospacing="1" w:after="100" w:afterAutospacing="1" w:line="240" w:lineRule="auto"/>
      <w:textAlignment w:val="auto"/>
    </w:pPr>
    <w:rPr>
      <w:rFonts w:eastAsia="Times New Roman"/>
    </w:rPr>
  </w:style>
  <w:style w:type="character" w:styleId="Strong">
    <w:name w:val="Strong"/>
    <w:basedOn w:val="DefaultParagraphFont"/>
    <w:uiPriority w:val="22"/>
    <w:qFormat/>
    <w:rsid w:val="00245E46"/>
    <w:rPr>
      <w:b/>
      <w:bCs/>
    </w:rPr>
  </w:style>
  <w:style w:type="paragraph" w:customStyle="1" w:styleId="Resume-ProjectTitle">
    <w:name w:val="Resume-ProjectTitle"/>
    <w:basedOn w:val="Resume-JobTitle"/>
    <w:next w:val="ResumeBullets"/>
    <w:qFormat/>
    <w:rsid w:val="00ED075E"/>
    <w:pPr>
      <w:spacing w:before="160"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2324">
      <w:bodyDiv w:val="1"/>
      <w:marLeft w:val="0"/>
      <w:marRight w:val="0"/>
      <w:marTop w:val="0"/>
      <w:marBottom w:val="0"/>
      <w:divBdr>
        <w:top w:val="none" w:sz="0" w:space="0" w:color="auto"/>
        <w:left w:val="none" w:sz="0" w:space="0" w:color="auto"/>
        <w:bottom w:val="none" w:sz="0" w:space="0" w:color="auto"/>
        <w:right w:val="none" w:sz="0" w:space="0" w:color="auto"/>
      </w:divBdr>
    </w:div>
    <w:div w:id="128859716">
      <w:bodyDiv w:val="1"/>
      <w:marLeft w:val="0"/>
      <w:marRight w:val="0"/>
      <w:marTop w:val="0"/>
      <w:marBottom w:val="0"/>
      <w:divBdr>
        <w:top w:val="none" w:sz="0" w:space="0" w:color="auto"/>
        <w:left w:val="none" w:sz="0" w:space="0" w:color="auto"/>
        <w:bottom w:val="none" w:sz="0" w:space="0" w:color="auto"/>
        <w:right w:val="none" w:sz="0" w:space="0" w:color="auto"/>
      </w:divBdr>
    </w:div>
    <w:div w:id="299464830">
      <w:bodyDiv w:val="1"/>
      <w:marLeft w:val="0"/>
      <w:marRight w:val="0"/>
      <w:marTop w:val="0"/>
      <w:marBottom w:val="0"/>
      <w:divBdr>
        <w:top w:val="none" w:sz="0" w:space="0" w:color="auto"/>
        <w:left w:val="none" w:sz="0" w:space="0" w:color="auto"/>
        <w:bottom w:val="none" w:sz="0" w:space="0" w:color="auto"/>
        <w:right w:val="none" w:sz="0" w:space="0" w:color="auto"/>
      </w:divBdr>
    </w:div>
    <w:div w:id="338431932">
      <w:bodyDiv w:val="1"/>
      <w:marLeft w:val="0"/>
      <w:marRight w:val="0"/>
      <w:marTop w:val="0"/>
      <w:marBottom w:val="0"/>
      <w:divBdr>
        <w:top w:val="none" w:sz="0" w:space="0" w:color="auto"/>
        <w:left w:val="none" w:sz="0" w:space="0" w:color="auto"/>
        <w:bottom w:val="none" w:sz="0" w:space="0" w:color="auto"/>
        <w:right w:val="none" w:sz="0" w:space="0" w:color="auto"/>
      </w:divBdr>
    </w:div>
    <w:div w:id="345139466">
      <w:bodyDiv w:val="1"/>
      <w:marLeft w:val="0"/>
      <w:marRight w:val="0"/>
      <w:marTop w:val="0"/>
      <w:marBottom w:val="0"/>
      <w:divBdr>
        <w:top w:val="none" w:sz="0" w:space="0" w:color="auto"/>
        <w:left w:val="none" w:sz="0" w:space="0" w:color="auto"/>
        <w:bottom w:val="none" w:sz="0" w:space="0" w:color="auto"/>
        <w:right w:val="none" w:sz="0" w:space="0" w:color="auto"/>
      </w:divBdr>
    </w:div>
    <w:div w:id="404493582">
      <w:bodyDiv w:val="1"/>
      <w:marLeft w:val="0"/>
      <w:marRight w:val="0"/>
      <w:marTop w:val="0"/>
      <w:marBottom w:val="0"/>
      <w:divBdr>
        <w:top w:val="none" w:sz="0" w:space="0" w:color="auto"/>
        <w:left w:val="none" w:sz="0" w:space="0" w:color="auto"/>
        <w:bottom w:val="none" w:sz="0" w:space="0" w:color="auto"/>
        <w:right w:val="none" w:sz="0" w:space="0" w:color="auto"/>
      </w:divBdr>
    </w:div>
    <w:div w:id="412046475">
      <w:bodyDiv w:val="1"/>
      <w:marLeft w:val="0"/>
      <w:marRight w:val="0"/>
      <w:marTop w:val="0"/>
      <w:marBottom w:val="0"/>
      <w:divBdr>
        <w:top w:val="none" w:sz="0" w:space="0" w:color="auto"/>
        <w:left w:val="none" w:sz="0" w:space="0" w:color="auto"/>
        <w:bottom w:val="none" w:sz="0" w:space="0" w:color="auto"/>
        <w:right w:val="none" w:sz="0" w:space="0" w:color="auto"/>
      </w:divBdr>
    </w:div>
    <w:div w:id="509951475">
      <w:bodyDiv w:val="1"/>
      <w:marLeft w:val="0"/>
      <w:marRight w:val="0"/>
      <w:marTop w:val="0"/>
      <w:marBottom w:val="0"/>
      <w:divBdr>
        <w:top w:val="none" w:sz="0" w:space="0" w:color="auto"/>
        <w:left w:val="none" w:sz="0" w:space="0" w:color="auto"/>
        <w:bottom w:val="none" w:sz="0" w:space="0" w:color="auto"/>
        <w:right w:val="none" w:sz="0" w:space="0" w:color="auto"/>
      </w:divBdr>
    </w:div>
    <w:div w:id="524288685">
      <w:bodyDiv w:val="1"/>
      <w:marLeft w:val="0"/>
      <w:marRight w:val="0"/>
      <w:marTop w:val="0"/>
      <w:marBottom w:val="0"/>
      <w:divBdr>
        <w:top w:val="none" w:sz="0" w:space="0" w:color="auto"/>
        <w:left w:val="none" w:sz="0" w:space="0" w:color="auto"/>
        <w:bottom w:val="none" w:sz="0" w:space="0" w:color="auto"/>
        <w:right w:val="none" w:sz="0" w:space="0" w:color="auto"/>
      </w:divBdr>
    </w:div>
    <w:div w:id="534780412">
      <w:bodyDiv w:val="1"/>
      <w:marLeft w:val="0"/>
      <w:marRight w:val="0"/>
      <w:marTop w:val="0"/>
      <w:marBottom w:val="0"/>
      <w:divBdr>
        <w:top w:val="none" w:sz="0" w:space="0" w:color="auto"/>
        <w:left w:val="none" w:sz="0" w:space="0" w:color="auto"/>
        <w:bottom w:val="none" w:sz="0" w:space="0" w:color="auto"/>
        <w:right w:val="none" w:sz="0" w:space="0" w:color="auto"/>
      </w:divBdr>
    </w:div>
    <w:div w:id="577785458">
      <w:bodyDiv w:val="1"/>
      <w:marLeft w:val="0"/>
      <w:marRight w:val="0"/>
      <w:marTop w:val="0"/>
      <w:marBottom w:val="0"/>
      <w:divBdr>
        <w:top w:val="none" w:sz="0" w:space="0" w:color="auto"/>
        <w:left w:val="none" w:sz="0" w:space="0" w:color="auto"/>
        <w:bottom w:val="none" w:sz="0" w:space="0" w:color="auto"/>
        <w:right w:val="none" w:sz="0" w:space="0" w:color="auto"/>
      </w:divBdr>
    </w:div>
    <w:div w:id="579676264">
      <w:bodyDiv w:val="1"/>
      <w:marLeft w:val="0"/>
      <w:marRight w:val="0"/>
      <w:marTop w:val="0"/>
      <w:marBottom w:val="0"/>
      <w:divBdr>
        <w:top w:val="none" w:sz="0" w:space="0" w:color="auto"/>
        <w:left w:val="none" w:sz="0" w:space="0" w:color="auto"/>
        <w:bottom w:val="none" w:sz="0" w:space="0" w:color="auto"/>
        <w:right w:val="none" w:sz="0" w:space="0" w:color="auto"/>
      </w:divBdr>
    </w:div>
    <w:div w:id="606080968">
      <w:bodyDiv w:val="1"/>
      <w:marLeft w:val="0"/>
      <w:marRight w:val="0"/>
      <w:marTop w:val="0"/>
      <w:marBottom w:val="0"/>
      <w:divBdr>
        <w:top w:val="none" w:sz="0" w:space="0" w:color="auto"/>
        <w:left w:val="none" w:sz="0" w:space="0" w:color="auto"/>
        <w:bottom w:val="none" w:sz="0" w:space="0" w:color="auto"/>
        <w:right w:val="none" w:sz="0" w:space="0" w:color="auto"/>
      </w:divBdr>
    </w:div>
    <w:div w:id="620184060">
      <w:bodyDiv w:val="1"/>
      <w:marLeft w:val="0"/>
      <w:marRight w:val="0"/>
      <w:marTop w:val="0"/>
      <w:marBottom w:val="0"/>
      <w:divBdr>
        <w:top w:val="none" w:sz="0" w:space="0" w:color="auto"/>
        <w:left w:val="none" w:sz="0" w:space="0" w:color="auto"/>
        <w:bottom w:val="none" w:sz="0" w:space="0" w:color="auto"/>
        <w:right w:val="none" w:sz="0" w:space="0" w:color="auto"/>
      </w:divBdr>
    </w:div>
    <w:div w:id="650015131">
      <w:bodyDiv w:val="1"/>
      <w:marLeft w:val="0"/>
      <w:marRight w:val="0"/>
      <w:marTop w:val="0"/>
      <w:marBottom w:val="0"/>
      <w:divBdr>
        <w:top w:val="none" w:sz="0" w:space="0" w:color="auto"/>
        <w:left w:val="none" w:sz="0" w:space="0" w:color="auto"/>
        <w:bottom w:val="none" w:sz="0" w:space="0" w:color="auto"/>
        <w:right w:val="none" w:sz="0" w:space="0" w:color="auto"/>
      </w:divBdr>
    </w:div>
    <w:div w:id="679746066">
      <w:bodyDiv w:val="1"/>
      <w:marLeft w:val="0"/>
      <w:marRight w:val="0"/>
      <w:marTop w:val="0"/>
      <w:marBottom w:val="0"/>
      <w:divBdr>
        <w:top w:val="none" w:sz="0" w:space="0" w:color="auto"/>
        <w:left w:val="none" w:sz="0" w:space="0" w:color="auto"/>
        <w:bottom w:val="none" w:sz="0" w:space="0" w:color="auto"/>
        <w:right w:val="none" w:sz="0" w:space="0" w:color="auto"/>
      </w:divBdr>
    </w:div>
    <w:div w:id="750928335">
      <w:bodyDiv w:val="1"/>
      <w:marLeft w:val="0"/>
      <w:marRight w:val="0"/>
      <w:marTop w:val="0"/>
      <w:marBottom w:val="0"/>
      <w:divBdr>
        <w:top w:val="none" w:sz="0" w:space="0" w:color="auto"/>
        <w:left w:val="none" w:sz="0" w:space="0" w:color="auto"/>
        <w:bottom w:val="none" w:sz="0" w:space="0" w:color="auto"/>
        <w:right w:val="none" w:sz="0" w:space="0" w:color="auto"/>
      </w:divBdr>
    </w:div>
    <w:div w:id="761224389">
      <w:bodyDiv w:val="1"/>
      <w:marLeft w:val="0"/>
      <w:marRight w:val="0"/>
      <w:marTop w:val="0"/>
      <w:marBottom w:val="0"/>
      <w:divBdr>
        <w:top w:val="none" w:sz="0" w:space="0" w:color="auto"/>
        <w:left w:val="none" w:sz="0" w:space="0" w:color="auto"/>
        <w:bottom w:val="none" w:sz="0" w:space="0" w:color="auto"/>
        <w:right w:val="none" w:sz="0" w:space="0" w:color="auto"/>
      </w:divBdr>
    </w:div>
    <w:div w:id="782698689">
      <w:bodyDiv w:val="1"/>
      <w:marLeft w:val="0"/>
      <w:marRight w:val="0"/>
      <w:marTop w:val="0"/>
      <w:marBottom w:val="0"/>
      <w:divBdr>
        <w:top w:val="none" w:sz="0" w:space="0" w:color="auto"/>
        <w:left w:val="none" w:sz="0" w:space="0" w:color="auto"/>
        <w:bottom w:val="none" w:sz="0" w:space="0" w:color="auto"/>
        <w:right w:val="none" w:sz="0" w:space="0" w:color="auto"/>
      </w:divBdr>
    </w:div>
    <w:div w:id="823668509">
      <w:bodyDiv w:val="1"/>
      <w:marLeft w:val="0"/>
      <w:marRight w:val="0"/>
      <w:marTop w:val="0"/>
      <w:marBottom w:val="0"/>
      <w:divBdr>
        <w:top w:val="none" w:sz="0" w:space="0" w:color="auto"/>
        <w:left w:val="none" w:sz="0" w:space="0" w:color="auto"/>
        <w:bottom w:val="none" w:sz="0" w:space="0" w:color="auto"/>
        <w:right w:val="none" w:sz="0" w:space="0" w:color="auto"/>
      </w:divBdr>
    </w:div>
    <w:div w:id="837843173">
      <w:bodyDiv w:val="1"/>
      <w:marLeft w:val="0"/>
      <w:marRight w:val="0"/>
      <w:marTop w:val="0"/>
      <w:marBottom w:val="0"/>
      <w:divBdr>
        <w:top w:val="none" w:sz="0" w:space="0" w:color="auto"/>
        <w:left w:val="none" w:sz="0" w:space="0" w:color="auto"/>
        <w:bottom w:val="none" w:sz="0" w:space="0" w:color="auto"/>
        <w:right w:val="none" w:sz="0" w:space="0" w:color="auto"/>
      </w:divBdr>
    </w:div>
    <w:div w:id="854925607">
      <w:bodyDiv w:val="1"/>
      <w:marLeft w:val="0"/>
      <w:marRight w:val="0"/>
      <w:marTop w:val="0"/>
      <w:marBottom w:val="0"/>
      <w:divBdr>
        <w:top w:val="none" w:sz="0" w:space="0" w:color="auto"/>
        <w:left w:val="none" w:sz="0" w:space="0" w:color="auto"/>
        <w:bottom w:val="none" w:sz="0" w:space="0" w:color="auto"/>
        <w:right w:val="none" w:sz="0" w:space="0" w:color="auto"/>
      </w:divBdr>
    </w:div>
    <w:div w:id="883567509">
      <w:bodyDiv w:val="1"/>
      <w:marLeft w:val="0"/>
      <w:marRight w:val="0"/>
      <w:marTop w:val="0"/>
      <w:marBottom w:val="0"/>
      <w:divBdr>
        <w:top w:val="none" w:sz="0" w:space="0" w:color="auto"/>
        <w:left w:val="none" w:sz="0" w:space="0" w:color="auto"/>
        <w:bottom w:val="none" w:sz="0" w:space="0" w:color="auto"/>
        <w:right w:val="none" w:sz="0" w:space="0" w:color="auto"/>
      </w:divBdr>
    </w:div>
    <w:div w:id="887378762">
      <w:bodyDiv w:val="1"/>
      <w:marLeft w:val="0"/>
      <w:marRight w:val="0"/>
      <w:marTop w:val="0"/>
      <w:marBottom w:val="0"/>
      <w:divBdr>
        <w:top w:val="none" w:sz="0" w:space="0" w:color="auto"/>
        <w:left w:val="none" w:sz="0" w:space="0" w:color="auto"/>
        <w:bottom w:val="none" w:sz="0" w:space="0" w:color="auto"/>
        <w:right w:val="none" w:sz="0" w:space="0" w:color="auto"/>
      </w:divBdr>
    </w:div>
    <w:div w:id="890381189">
      <w:bodyDiv w:val="1"/>
      <w:marLeft w:val="0"/>
      <w:marRight w:val="0"/>
      <w:marTop w:val="0"/>
      <w:marBottom w:val="0"/>
      <w:divBdr>
        <w:top w:val="none" w:sz="0" w:space="0" w:color="auto"/>
        <w:left w:val="none" w:sz="0" w:space="0" w:color="auto"/>
        <w:bottom w:val="none" w:sz="0" w:space="0" w:color="auto"/>
        <w:right w:val="none" w:sz="0" w:space="0" w:color="auto"/>
      </w:divBdr>
    </w:div>
    <w:div w:id="895437516">
      <w:bodyDiv w:val="1"/>
      <w:marLeft w:val="0"/>
      <w:marRight w:val="0"/>
      <w:marTop w:val="0"/>
      <w:marBottom w:val="0"/>
      <w:divBdr>
        <w:top w:val="none" w:sz="0" w:space="0" w:color="auto"/>
        <w:left w:val="none" w:sz="0" w:space="0" w:color="auto"/>
        <w:bottom w:val="none" w:sz="0" w:space="0" w:color="auto"/>
        <w:right w:val="none" w:sz="0" w:space="0" w:color="auto"/>
      </w:divBdr>
    </w:div>
    <w:div w:id="908461097">
      <w:bodyDiv w:val="1"/>
      <w:marLeft w:val="0"/>
      <w:marRight w:val="0"/>
      <w:marTop w:val="0"/>
      <w:marBottom w:val="0"/>
      <w:divBdr>
        <w:top w:val="none" w:sz="0" w:space="0" w:color="auto"/>
        <w:left w:val="none" w:sz="0" w:space="0" w:color="auto"/>
        <w:bottom w:val="none" w:sz="0" w:space="0" w:color="auto"/>
        <w:right w:val="none" w:sz="0" w:space="0" w:color="auto"/>
      </w:divBdr>
    </w:div>
    <w:div w:id="915940240">
      <w:bodyDiv w:val="1"/>
      <w:marLeft w:val="0"/>
      <w:marRight w:val="0"/>
      <w:marTop w:val="0"/>
      <w:marBottom w:val="0"/>
      <w:divBdr>
        <w:top w:val="none" w:sz="0" w:space="0" w:color="auto"/>
        <w:left w:val="none" w:sz="0" w:space="0" w:color="auto"/>
        <w:bottom w:val="none" w:sz="0" w:space="0" w:color="auto"/>
        <w:right w:val="none" w:sz="0" w:space="0" w:color="auto"/>
      </w:divBdr>
    </w:div>
    <w:div w:id="937756659">
      <w:bodyDiv w:val="1"/>
      <w:marLeft w:val="0"/>
      <w:marRight w:val="0"/>
      <w:marTop w:val="0"/>
      <w:marBottom w:val="0"/>
      <w:divBdr>
        <w:top w:val="none" w:sz="0" w:space="0" w:color="auto"/>
        <w:left w:val="none" w:sz="0" w:space="0" w:color="auto"/>
        <w:bottom w:val="none" w:sz="0" w:space="0" w:color="auto"/>
        <w:right w:val="none" w:sz="0" w:space="0" w:color="auto"/>
      </w:divBdr>
    </w:div>
    <w:div w:id="989871635">
      <w:bodyDiv w:val="1"/>
      <w:marLeft w:val="0"/>
      <w:marRight w:val="0"/>
      <w:marTop w:val="0"/>
      <w:marBottom w:val="0"/>
      <w:divBdr>
        <w:top w:val="none" w:sz="0" w:space="0" w:color="auto"/>
        <w:left w:val="none" w:sz="0" w:space="0" w:color="auto"/>
        <w:bottom w:val="none" w:sz="0" w:space="0" w:color="auto"/>
        <w:right w:val="none" w:sz="0" w:space="0" w:color="auto"/>
      </w:divBdr>
      <w:divsChild>
        <w:div w:id="917984921">
          <w:marLeft w:val="0"/>
          <w:marRight w:val="0"/>
          <w:marTop w:val="0"/>
          <w:marBottom w:val="0"/>
          <w:divBdr>
            <w:top w:val="single" w:sz="2" w:space="0" w:color="E3E3E3"/>
            <w:left w:val="single" w:sz="2" w:space="0" w:color="E3E3E3"/>
            <w:bottom w:val="single" w:sz="2" w:space="0" w:color="E3E3E3"/>
            <w:right w:val="single" w:sz="2" w:space="0" w:color="E3E3E3"/>
          </w:divBdr>
          <w:divsChild>
            <w:div w:id="1416241756">
              <w:marLeft w:val="0"/>
              <w:marRight w:val="0"/>
              <w:marTop w:val="0"/>
              <w:marBottom w:val="0"/>
              <w:divBdr>
                <w:top w:val="single" w:sz="2" w:space="0" w:color="E3E3E3"/>
                <w:left w:val="single" w:sz="2" w:space="0" w:color="E3E3E3"/>
                <w:bottom w:val="single" w:sz="2" w:space="0" w:color="E3E3E3"/>
                <w:right w:val="single" w:sz="2" w:space="0" w:color="E3E3E3"/>
              </w:divBdr>
              <w:divsChild>
                <w:div w:id="13597722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12580433">
          <w:marLeft w:val="0"/>
          <w:marRight w:val="0"/>
          <w:marTop w:val="0"/>
          <w:marBottom w:val="0"/>
          <w:divBdr>
            <w:top w:val="single" w:sz="2" w:space="0" w:color="E3E3E3"/>
            <w:left w:val="single" w:sz="2" w:space="0" w:color="E3E3E3"/>
            <w:bottom w:val="single" w:sz="2" w:space="0" w:color="E3E3E3"/>
            <w:right w:val="single" w:sz="2" w:space="0" w:color="E3E3E3"/>
          </w:divBdr>
          <w:divsChild>
            <w:div w:id="1625188092">
              <w:marLeft w:val="0"/>
              <w:marRight w:val="0"/>
              <w:marTop w:val="0"/>
              <w:marBottom w:val="0"/>
              <w:divBdr>
                <w:top w:val="single" w:sz="2" w:space="0" w:color="E3E3E3"/>
                <w:left w:val="single" w:sz="2" w:space="0" w:color="E3E3E3"/>
                <w:bottom w:val="single" w:sz="2" w:space="0" w:color="E3E3E3"/>
                <w:right w:val="single" w:sz="2" w:space="0" w:color="E3E3E3"/>
              </w:divBdr>
              <w:divsChild>
                <w:div w:id="141473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91298031">
      <w:bodyDiv w:val="1"/>
      <w:marLeft w:val="0"/>
      <w:marRight w:val="0"/>
      <w:marTop w:val="0"/>
      <w:marBottom w:val="0"/>
      <w:divBdr>
        <w:top w:val="none" w:sz="0" w:space="0" w:color="auto"/>
        <w:left w:val="none" w:sz="0" w:space="0" w:color="auto"/>
        <w:bottom w:val="none" w:sz="0" w:space="0" w:color="auto"/>
        <w:right w:val="none" w:sz="0" w:space="0" w:color="auto"/>
      </w:divBdr>
    </w:div>
    <w:div w:id="997342996">
      <w:bodyDiv w:val="1"/>
      <w:marLeft w:val="0"/>
      <w:marRight w:val="0"/>
      <w:marTop w:val="0"/>
      <w:marBottom w:val="0"/>
      <w:divBdr>
        <w:top w:val="none" w:sz="0" w:space="0" w:color="auto"/>
        <w:left w:val="none" w:sz="0" w:space="0" w:color="auto"/>
        <w:bottom w:val="none" w:sz="0" w:space="0" w:color="auto"/>
        <w:right w:val="none" w:sz="0" w:space="0" w:color="auto"/>
      </w:divBdr>
    </w:div>
    <w:div w:id="997461337">
      <w:bodyDiv w:val="1"/>
      <w:marLeft w:val="0"/>
      <w:marRight w:val="0"/>
      <w:marTop w:val="0"/>
      <w:marBottom w:val="0"/>
      <w:divBdr>
        <w:top w:val="none" w:sz="0" w:space="0" w:color="auto"/>
        <w:left w:val="none" w:sz="0" w:space="0" w:color="auto"/>
        <w:bottom w:val="none" w:sz="0" w:space="0" w:color="auto"/>
        <w:right w:val="none" w:sz="0" w:space="0" w:color="auto"/>
      </w:divBdr>
    </w:div>
    <w:div w:id="997997635">
      <w:bodyDiv w:val="1"/>
      <w:marLeft w:val="0"/>
      <w:marRight w:val="0"/>
      <w:marTop w:val="0"/>
      <w:marBottom w:val="0"/>
      <w:divBdr>
        <w:top w:val="none" w:sz="0" w:space="0" w:color="auto"/>
        <w:left w:val="none" w:sz="0" w:space="0" w:color="auto"/>
        <w:bottom w:val="none" w:sz="0" w:space="0" w:color="auto"/>
        <w:right w:val="none" w:sz="0" w:space="0" w:color="auto"/>
      </w:divBdr>
    </w:div>
    <w:div w:id="1000734946">
      <w:bodyDiv w:val="1"/>
      <w:marLeft w:val="0"/>
      <w:marRight w:val="0"/>
      <w:marTop w:val="0"/>
      <w:marBottom w:val="0"/>
      <w:divBdr>
        <w:top w:val="none" w:sz="0" w:space="0" w:color="auto"/>
        <w:left w:val="none" w:sz="0" w:space="0" w:color="auto"/>
        <w:bottom w:val="none" w:sz="0" w:space="0" w:color="auto"/>
        <w:right w:val="none" w:sz="0" w:space="0" w:color="auto"/>
      </w:divBdr>
      <w:divsChild>
        <w:div w:id="1195852897">
          <w:marLeft w:val="0"/>
          <w:marRight w:val="0"/>
          <w:marTop w:val="0"/>
          <w:marBottom w:val="0"/>
          <w:divBdr>
            <w:top w:val="single" w:sz="2" w:space="0" w:color="E3E3E3"/>
            <w:left w:val="single" w:sz="2" w:space="0" w:color="E3E3E3"/>
            <w:bottom w:val="single" w:sz="2" w:space="0" w:color="E3E3E3"/>
            <w:right w:val="single" w:sz="2" w:space="0" w:color="E3E3E3"/>
          </w:divBdr>
          <w:divsChild>
            <w:div w:id="367611060">
              <w:marLeft w:val="0"/>
              <w:marRight w:val="0"/>
              <w:marTop w:val="100"/>
              <w:marBottom w:val="100"/>
              <w:divBdr>
                <w:top w:val="single" w:sz="2" w:space="0" w:color="E3E3E3"/>
                <w:left w:val="single" w:sz="2" w:space="0" w:color="E3E3E3"/>
                <w:bottom w:val="single" w:sz="2" w:space="0" w:color="E3E3E3"/>
                <w:right w:val="single" w:sz="2" w:space="0" w:color="E3E3E3"/>
              </w:divBdr>
              <w:divsChild>
                <w:div w:id="283076586">
                  <w:marLeft w:val="0"/>
                  <w:marRight w:val="0"/>
                  <w:marTop w:val="0"/>
                  <w:marBottom w:val="0"/>
                  <w:divBdr>
                    <w:top w:val="single" w:sz="2" w:space="0" w:color="E3E3E3"/>
                    <w:left w:val="single" w:sz="2" w:space="0" w:color="E3E3E3"/>
                    <w:bottom w:val="single" w:sz="2" w:space="0" w:color="E3E3E3"/>
                    <w:right w:val="single" w:sz="2" w:space="0" w:color="E3E3E3"/>
                  </w:divBdr>
                  <w:divsChild>
                    <w:div w:id="720324256">
                      <w:marLeft w:val="0"/>
                      <w:marRight w:val="0"/>
                      <w:marTop w:val="0"/>
                      <w:marBottom w:val="0"/>
                      <w:divBdr>
                        <w:top w:val="single" w:sz="2" w:space="0" w:color="E3E3E3"/>
                        <w:left w:val="single" w:sz="2" w:space="0" w:color="E3E3E3"/>
                        <w:bottom w:val="single" w:sz="2" w:space="0" w:color="E3E3E3"/>
                        <w:right w:val="single" w:sz="2" w:space="0" w:color="E3E3E3"/>
                      </w:divBdr>
                      <w:divsChild>
                        <w:div w:id="364061166">
                          <w:marLeft w:val="0"/>
                          <w:marRight w:val="0"/>
                          <w:marTop w:val="0"/>
                          <w:marBottom w:val="0"/>
                          <w:divBdr>
                            <w:top w:val="single" w:sz="2" w:space="0" w:color="E3E3E3"/>
                            <w:left w:val="single" w:sz="2" w:space="0" w:color="E3E3E3"/>
                            <w:bottom w:val="single" w:sz="2" w:space="0" w:color="E3E3E3"/>
                            <w:right w:val="single" w:sz="2" w:space="0" w:color="E3E3E3"/>
                          </w:divBdr>
                          <w:divsChild>
                            <w:div w:id="2055423582">
                              <w:marLeft w:val="0"/>
                              <w:marRight w:val="0"/>
                              <w:marTop w:val="0"/>
                              <w:marBottom w:val="0"/>
                              <w:divBdr>
                                <w:top w:val="single" w:sz="2" w:space="0" w:color="E3E3E3"/>
                                <w:left w:val="single" w:sz="2" w:space="0" w:color="E3E3E3"/>
                                <w:bottom w:val="single" w:sz="2" w:space="0" w:color="E3E3E3"/>
                                <w:right w:val="single" w:sz="2" w:space="0" w:color="E3E3E3"/>
                              </w:divBdr>
                              <w:divsChild>
                                <w:div w:id="1288971990">
                                  <w:marLeft w:val="0"/>
                                  <w:marRight w:val="0"/>
                                  <w:marTop w:val="0"/>
                                  <w:marBottom w:val="0"/>
                                  <w:divBdr>
                                    <w:top w:val="single" w:sz="2" w:space="0" w:color="E3E3E3"/>
                                    <w:left w:val="single" w:sz="2" w:space="0" w:color="E3E3E3"/>
                                    <w:bottom w:val="single" w:sz="2" w:space="0" w:color="E3E3E3"/>
                                    <w:right w:val="single" w:sz="2" w:space="0" w:color="E3E3E3"/>
                                  </w:divBdr>
                                  <w:divsChild>
                                    <w:div w:id="1660578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1181788">
          <w:marLeft w:val="0"/>
          <w:marRight w:val="0"/>
          <w:marTop w:val="0"/>
          <w:marBottom w:val="0"/>
          <w:divBdr>
            <w:top w:val="single" w:sz="2" w:space="0" w:color="E3E3E3"/>
            <w:left w:val="single" w:sz="2" w:space="0" w:color="E3E3E3"/>
            <w:bottom w:val="single" w:sz="2" w:space="0" w:color="E3E3E3"/>
            <w:right w:val="single" w:sz="2" w:space="0" w:color="E3E3E3"/>
          </w:divBdr>
          <w:divsChild>
            <w:div w:id="1679575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9847810">
                  <w:marLeft w:val="0"/>
                  <w:marRight w:val="0"/>
                  <w:marTop w:val="0"/>
                  <w:marBottom w:val="0"/>
                  <w:divBdr>
                    <w:top w:val="single" w:sz="2" w:space="0" w:color="E3E3E3"/>
                    <w:left w:val="single" w:sz="2" w:space="0" w:color="E3E3E3"/>
                    <w:bottom w:val="single" w:sz="2" w:space="0" w:color="E3E3E3"/>
                    <w:right w:val="single" w:sz="2" w:space="0" w:color="E3E3E3"/>
                  </w:divBdr>
                  <w:divsChild>
                    <w:div w:id="1992368937">
                      <w:marLeft w:val="0"/>
                      <w:marRight w:val="0"/>
                      <w:marTop w:val="0"/>
                      <w:marBottom w:val="0"/>
                      <w:divBdr>
                        <w:top w:val="single" w:sz="2" w:space="0" w:color="E3E3E3"/>
                        <w:left w:val="single" w:sz="2" w:space="0" w:color="E3E3E3"/>
                        <w:bottom w:val="single" w:sz="2" w:space="0" w:color="E3E3E3"/>
                        <w:right w:val="single" w:sz="2" w:space="0" w:color="E3E3E3"/>
                      </w:divBdr>
                      <w:divsChild>
                        <w:div w:id="1960258629">
                          <w:marLeft w:val="0"/>
                          <w:marRight w:val="0"/>
                          <w:marTop w:val="0"/>
                          <w:marBottom w:val="0"/>
                          <w:divBdr>
                            <w:top w:val="single" w:sz="2" w:space="0" w:color="E3E3E3"/>
                            <w:left w:val="single" w:sz="2" w:space="0" w:color="E3E3E3"/>
                            <w:bottom w:val="single" w:sz="2" w:space="0" w:color="E3E3E3"/>
                            <w:right w:val="single" w:sz="2" w:space="0" w:color="E3E3E3"/>
                          </w:divBdr>
                          <w:divsChild>
                            <w:div w:id="1600940966">
                              <w:marLeft w:val="0"/>
                              <w:marRight w:val="0"/>
                              <w:marTop w:val="0"/>
                              <w:marBottom w:val="0"/>
                              <w:divBdr>
                                <w:top w:val="single" w:sz="2" w:space="0" w:color="E3E3E3"/>
                                <w:left w:val="single" w:sz="2" w:space="0" w:color="E3E3E3"/>
                                <w:bottom w:val="single" w:sz="2" w:space="0" w:color="E3E3E3"/>
                                <w:right w:val="single" w:sz="2" w:space="0" w:color="E3E3E3"/>
                              </w:divBdr>
                              <w:divsChild>
                                <w:div w:id="135935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8892248">
      <w:bodyDiv w:val="1"/>
      <w:marLeft w:val="0"/>
      <w:marRight w:val="0"/>
      <w:marTop w:val="0"/>
      <w:marBottom w:val="0"/>
      <w:divBdr>
        <w:top w:val="none" w:sz="0" w:space="0" w:color="auto"/>
        <w:left w:val="none" w:sz="0" w:space="0" w:color="auto"/>
        <w:bottom w:val="none" w:sz="0" w:space="0" w:color="auto"/>
        <w:right w:val="none" w:sz="0" w:space="0" w:color="auto"/>
      </w:divBdr>
    </w:div>
    <w:div w:id="1050769578">
      <w:bodyDiv w:val="1"/>
      <w:marLeft w:val="0"/>
      <w:marRight w:val="0"/>
      <w:marTop w:val="0"/>
      <w:marBottom w:val="0"/>
      <w:divBdr>
        <w:top w:val="none" w:sz="0" w:space="0" w:color="auto"/>
        <w:left w:val="none" w:sz="0" w:space="0" w:color="auto"/>
        <w:bottom w:val="none" w:sz="0" w:space="0" w:color="auto"/>
        <w:right w:val="none" w:sz="0" w:space="0" w:color="auto"/>
      </w:divBdr>
    </w:div>
    <w:div w:id="1059203726">
      <w:bodyDiv w:val="1"/>
      <w:marLeft w:val="0"/>
      <w:marRight w:val="0"/>
      <w:marTop w:val="0"/>
      <w:marBottom w:val="0"/>
      <w:divBdr>
        <w:top w:val="none" w:sz="0" w:space="0" w:color="auto"/>
        <w:left w:val="none" w:sz="0" w:space="0" w:color="auto"/>
        <w:bottom w:val="none" w:sz="0" w:space="0" w:color="auto"/>
        <w:right w:val="none" w:sz="0" w:space="0" w:color="auto"/>
      </w:divBdr>
    </w:div>
    <w:div w:id="1074622593">
      <w:bodyDiv w:val="1"/>
      <w:marLeft w:val="0"/>
      <w:marRight w:val="0"/>
      <w:marTop w:val="0"/>
      <w:marBottom w:val="0"/>
      <w:divBdr>
        <w:top w:val="none" w:sz="0" w:space="0" w:color="auto"/>
        <w:left w:val="none" w:sz="0" w:space="0" w:color="auto"/>
        <w:bottom w:val="none" w:sz="0" w:space="0" w:color="auto"/>
        <w:right w:val="none" w:sz="0" w:space="0" w:color="auto"/>
      </w:divBdr>
      <w:divsChild>
        <w:div w:id="363096837">
          <w:marLeft w:val="0"/>
          <w:marRight w:val="0"/>
          <w:marTop w:val="0"/>
          <w:marBottom w:val="0"/>
          <w:divBdr>
            <w:top w:val="none" w:sz="0" w:space="0" w:color="auto"/>
            <w:left w:val="none" w:sz="0" w:space="0" w:color="auto"/>
            <w:bottom w:val="none" w:sz="0" w:space="0" w:color="auto"/>
            <w:right w:val="none" w:sz="0" w:space="0" w:color="auto"/>
          </w:divBdr>
          <w:divsChild>
            <w:div w:id="614487790">
              <w:marLeft w:val="0"/>
              <w:marRight w:val="0"/>
              <w:marTop w:val="0"/>
              <w:marBottom w:val="0"/>
              <w:divBdr>
                <w:top w:val="none" w:sz="0" w:space="0" w:color="auto"/>
                <w:left w:val="none" w:sz="0" w:space="0" w:color="auto"/>
                <w:bottom w:val="none" w:sz="0" w:space="0" w:color="auto"/>
                <w:right w:val="none" w:sz="0" w:space="0" w:color="auto"/>
              </w:divBdr>
              <w:divsChild>
                <w:div w:id="16094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91908">
      <w:bodyDiv w:val="1"/>
      <w:marLeft w:val="0"/>
      <w:marRight w:val="0"/>
      <w:marTop w:val="0"/>
      <w:marBottom w:val="0"/>
      <w:divBdr>
        <w:top w:val="none" w:sz="0" w:space="0" w:color="auto"/>
        <w:left w:val="none" w:sz="0" w:space="0" w:color="auto"/>
        <w:bottom w:val="none" w:sz="0" w:space="0" w:color="auto"/>
        <w:right w:val="none" w:sz="0" w:space="0" w:color="auto"/>
      </w:divBdr>
    </w:div>
    <w:div w:id="1113016773">
      <w:bodyDiv w:val="1"/>
      <w:marLeft w:val="0"/>
      <w:marRight w:val="0"/>
      <w:marTop w:val="0"/>
      <w:marBottom w:val="0"/>
      <w:divBdr>
        <w:top w:val="none" w:sz="0" w:space="0" w:color="auto"/>
        <w:left w:val="none" w:sz="0" w:space="0" w:color="auto"/>
        <w:bottom w:val="none" w:sz="0" w:space="0" w:color="auto"/>
        <w:right w:val="none" w:sz="0" w:space="0" w:color="auto"/>
      </w:divBdr>
    </w:div>
    <w:div w:id="1115636647">
      <w:bodyDiv w:val="1"/>
      <w:marLeft w:val="0"/>
      <w:marRight w:val="0"/>
      <w:marTop w:val="0"/>
      <w:marBottom w:val="0"/>
      <w:divBdr>
        <w:top w:val="none" w:sz="0" w:space="0" w:color="auto"/>
        <w:left w:val="none" w:sz="0" w:space="0" w:color="auto"/>
        <w:bottom w:val="none" w:sz="0" w:space="0" w:color="auto"/>
        <w:right w:val="none" w:sz="0" w:space="0" w:color="auto"/>
      </w:divBdr>
      <w:divsChild>
        <w:div w:id="1162352214">
          <w:marLeft w:val="0"/>
          <w:marRight w:val="0"/>
          <w:marTop w:val="0"/>
          <w:marBottom w:val="0"/>
          <w:divBdr>
            <w:top w:val="single" w:sz="2" w:space="0" w:color="E3E3E3"/>
            <w:left w:val="single" w:sz="2" w:space="0" w:color="E3E3E3"/>
            <w:bottom w:val="single" w:sz="2" w:space="0" w:color="E3E3E3"/>
            <w:right w:val="single" w:sz="2" w:space="0" w:color="E3E3E3"/>
          </w:divBdr>
          <w:divsChild>
            <w:div w:id="2045593293">
              <w:marLeft w:val="0"/>
              <w:marRight w:val="0"/>
              <w:marTop w:val="0"/>
              <w:marBottom w:val="0"/>
              <w:divBdr>
                <w:top w:val="single" w:sz="2" w:space="0" w:color="E3E3E3"/>
                <w:left w:val="single" w:sz="2" w:space="0" w:color="E3E3E3"/>
                <w:bottom w:val="single" w:sz="2" w:space="0" w:color="E3E3E3"/>
                <w:right w:val="single" w:sz="2" w:space="0" w:color="E3E3E3"/>
              </w:divBdr>
              <w:divsChild>
                <w:div w:id="8799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510371">
          <w:marLeft w:val="0"/>
          <w:marRight w:val="0"/>
          <w:marTop w:val="0"/>
          <w:marBottom w:val="0"/>
          <w:divBdr>
            <w:top w:val="single" w:sz="2" w:space="0" w:color="E3E3E3"/>
            <w:left w:val="single" w:sz="2" w:space="0" w:color="E3E3E3"/>
            <w:bottom w:val="single" w:sz="2" w:space="0" w:color="E3E3E3"/>
            <w:right w:val="single" w:sz="2" w:space="0" w:color="E3E3E3"/>
          </w:divBdr>
          <w:divsChild>
            <w:div w:id="1030372219">
              <w:marLeft w:val="0"/>
              <w:marRight w:val="0"/>
              <w:marTop w:val="0"/>
              <w:marBottom w:val="0"/>
              <w:divBdr>
                <w:top w:val="single" w:sz="2" w:space="0" w:color="E3E3E3"/>
                <w:left w:val="single" w:sz="2" w:space="0" w:color="E3E3E3"/>
                <w:bottom w:val="single" w:sz="2" w:space="0" w:color="E3E3E3"/>
                <w:right w:val="single" w:sz="2" w:space="0" w:color="E3E3E3"/>
              </w:divBdr>
              <w:divsChild>
                <w:div w:id="1608931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2384124">
      <w:bodyDiv w:val="1"/>
      <w:marLeft w:val="0"/>
      <w:marRight w:val="0"/>
      <w:marTop w:val="0"/>
      <w:marBottom w:val="0"/>
      <w:divBdr>
        <w:top w:val="none" w:sz="0" w:space="0" w:color="auto"/>
        <w:left w:val="none" w:sz="0" w:space="0" w:color="auto"/>
        <w:bottom w:val="none" w:sz="0" w:space="0" w:color="auto"/>
        <w:right w:val="none" w:sz="0" w:space="0" w:color="auto"/>
      </w:divBdr>
    </w:div>
    <w:div w:id="1139029254">
      <w:bodyDiv w:val="1"/>
      <w:marLeft w:val="0"/>
      <w:marRight w:val="0"/>
      <w:marTop w:val="0"/>
      <w:marBottom w:val="0"/>
      <w:divBdr>
        <w:top w:val="none" w:sz="0" w:space="0" w:color="auto"/>
        <w:left w:val="none" w:sz="0" w:space="0" w:color="auto"/>
        <w:bottom w:val="none" w:sz="0" w:space="0" w:color="auto"/>
        <w:right w:val="none" w:sz="0" w:space="0" w:color="auto"/>
      </w:divBdr>
    </w:div>
    <w:div w:id="1204631471">
      <w:bodyDiv w:val="1"/>
      <w:marLeft w:val="0"/>
      <w:marRight w:val="0"/>
      <w:marTop w:val="0"/>
      <w:marBottom w:val="0"/>
      <w:divBdr>
        <w:top w:val="none" w:sz="0" w:space="0" w:color="auto"/>
        <w:left w:val="none" w:sz="0" w:space="0" w:color="auto"/>
        <w:bottom w:val="none" w:sz="0" w:space="0" w:color="auto"/>
        <w:right w:val="none" w:sz="0" w:space="0" w:color="auto"/>
      </w:divBdr>
      <w:divsChild>
        <w:div w:id="1714039573">
          <w:marLeft w:val="0"/>
          <w:marRight w:val="0"/>
          <w:marTop w:val="0"/>
          <w:marBottom w:val="0"/>
          <w:divBdr>
            <w:top w:val="none" w:sz="0" w:space="0" w:color="auto"/>
            <w:left w:val="none" w:sz="0" w:space="0" w:color="auto"/>
            <w:bottom w:val="none" w:sz="0" w:space="0" w:color="auto"/>
            <w:right w:val="none" w:sz="0" w:space="0" w:color="auto"/>
          </w:divBdr>
          <w:divsChild>
            <w:div w:id="219171518">
              <w:marLeft w:val="0"/>
              <w:marRight w:val="0"/>
              <w:marTop w:val="0"/>
              <w:marBottom w:val="0"/>
              <w:divBdr>
                <w:top w:val="none" w:sz="0" w:space="0" w:color="auto"/>
                <w:left w:val="none" w:sz="0" w:space="0" w:color="auto"/>
                <w:bottom w:val="none" w:sz="0" w:space="0" w:color="auto"/>
                <w:right w:val="none" w:sz="0" w:space="0" w:color="auto"/>
              </w:divBdr>
              <w:divsChild>
                <w:div w:id="10062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49465">
      <w:bodyDiv w:val="1"/>
      <w:marLeft w:val="0"/>
      <w:marRight w:val="0"/>
      <w:marTop w:val="0"/>
      <w:marBottom w:val="0"/>
      <w:divBdr>
        <w:top w:val="none" w:sz="0" w:space="0" w:color="auto"/>
        <w:left w:val="none" w:sz="0" w:space="0" w:color="auto"/>
        <w:bottom w:val="none" w:sz="0" w:space="0" w:color="auto"/>
        <w:right w:val="none" w:sz="0" w:space="0" w:color="auto"/>
      </w:divBdr>
    </w:div>
    <w:div w:id="1283879015">
      <w:bodyDiv w:val="1"/>
      <w:marLeft w:val="0"/>
      <w:marRight w:val="0"/>
      <w:marTop w:val="0"/>
      <w:marBottom w:val="0"/>
      <w:divBdr>
        <w:top w:val="none" w:sz="0" w:space="0" w:color="auto"/>
        <w:left w:val="none" w:sz="0" w:space="0" w:color="auto"/>
        <w:bottom w:val="none" w:sz="0" w:space="0" w:color="auto"/>
        <w:right w:val="none" w:sz="0" w:space="0" w:color="auto"/>
      </w:divBdr>
    </w:div>
    <w:div w:id="1312364968">
      <w:bodyDiv w:val="1"/>
      <w:marLeft w:val="0"/>
      <w:marRight w:val="0"/>
      <w:marTop w:val="0"/>
      <w:marBottom w:val="0"/>
      <w:divBdr>
        <w:top w:val="none" w:sz="0" w:space="0" w:color="auto"/>
        <w:left w:val="none" w:sz="0" w:space="0" w:color="auto"/>
        <w:bottom w:val="none" w:sz="0" w:space="0" w:color="auto"/>
        <w:right w:val="none" w:sz="0" w:space="0" w:color="auto"/>
      </w:divBdr>
    </w:div>
    <w:div w:id="1316181603">
      <w:bodyDiv w:val="1"/>
      <w:marLeft w:val="0"/>
      <w:marRight w:val="0"/>
      <w:marTop w:val="0"/>
      <w:marBottom w:val="0"/>
      <w:divBdr>
        <w:top w:val="none" w:sz="0" w:space="0" w:color="auto"/>
        <w:left w:val="none" w:sz="0" w:space="0" w:color="auto"/>
        <w:bottom w:val="none" w:sz="0" w:space="0" w:color="auto"/>
        <w:right w:val="none" w:sz="0" w:space="0" w:color="auto"/>
      </w:divBdr>
    </w:div>
    <w:div w:id="1336494035">
      <w:bodyDiv w:val="1"/>
      <w:marLeft w:val="0"/>
      <w:marRight w:val="0"/>
      <w:marTop w:val="0"/>
      <w:marBottom w:val="0"/>
      <w:divBdr>
        <w:top w:val="none" w:sz="0" w:space="0" w:color="auto"/>
        <w:left w:val="none" w:sz="0" w:space="0" w:color="auto"/>
        <w:bottom w:val="none" w:sz="0" w:space="0" w:color="auto"/>
        <w:right w:val="none" w:sz="0" w:space="0" w:color="auto"/>
      </w:divBdr>
    </w:div>
    <w:div w:id="1354960244">
      <w:bodyDiv w:val="1"/>
      <w:marLeft w:val="0"/>
      <w:marRight w:val="0"/>
      <w:marTop w:val="0"/>
      <w:marBottom w:val="0"/>
      <w:divBdr>
        <w:top w:val="none" w:sz="0" w:space="0" w:color="auto"/>
        <w:left w:val="none" w:sz="0" w:space="0" w:color="auto"/>
        <w:bottom w:val="none" w:sz="0" w:space="0" w:color="auto"/>
        <w:right w:val="none" w:sz="0" w:space="0" w:color="auto"/>
      </w:divBdr>
      <w:divsChild>
        <w:div w:id="1215969903">
          <w:marLeft w:val="0"/>
          <w:marRight w:val="0"/>
          <w:marTop w:val="0"/>
          <w:marBottom w:val="0"/>
          <w:divBdr>
            <w:top w:val="single" w:sz="2" w:space="0" w:color="E3E3E3"/>
            <w:left w:val="single" w:sz="2" w:space="0" w:color="E3E3E3"/>
            <w:bottom w:val="single" w:sz="2" w:space="0" w:color="E3E3E3"/>
            <w:right w:val="single" w:sz="2" w:space="0" w:color="E3E3E3"/>
          </w:divBdr>
          <w:divsChild>
            <w:div w:id="306785658">
              <w:marLeft w:val="0"/>
              <w:marRight w:val="0"/>
              <w:marTop w:val="0"/>
              <w:marBottom w:val="0"/>
              <w:divBdr>
                <w:top w:val="single" w:sz="2" w:space="0" w:color="E3E3E3"/>
                <w:left w:val="single" w:sz="2" w:space="0" w:color="E3E3E3"/>
                <w:bottom w:val="single" w:sz="2" w:space="0" w:color="E3E3E3"/>
                <w:right w:val="single" w:sz="2" w:space="0" w:color="E3E3E3"/>
              </w:divBdr>
              <w:divsChild>
                <w:div w:id="1047072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1261333">
          <w:marLeft w:val="0"/>
          <w:marRight w:val="0"/>
          <w:marTop w:val="0"/>
          <w:marBottom w:val="0"/>
          <w:divBdr>
            <w:top w:val="single" w:sz="2" w:space="0" w:color="E3E3E3"/>
            <w:left w:val="single" w:sz="2" w:space="0" w:color="E3E3E3"/>
            <w:bottom w:val="single" w:sz="2" w:space="0" w:color="E3E3E3"/>
            <w:right w:val="single" w:sz="2" w:space="0" w:color="E3E3E3"/>
          </w:divBdr>
          <w:divsChild>
            <w:div w:id="67656030">
              <w:marLeft w:val="0"/>
              <w:marRight w:val="0"/>
              <w:marTop w:val="0"/>
              <w:marBottom w:val="0"/>
              <w:divBdr>
                <w:top w:val="single" w:sz="2" w:space="0" w:color="E3E3E3"/>
                <w:left w:val="single" w:sz="2" w:space="0" w:color="E3E3E3"/>
                <w:bottom w:val="single" w:sz="2" w:space="0" w:color="E3E3E3"/>
                <w:right w:val="single" w:sz="2" w:space="0" w:color="E3E3E3"/>
              </w:divBdr>
              <w:divsChild>
                <w:div w:id="1016999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5258243">
      <w:bodyDiv w:val="1"/>
      <w:marLeft w:val="0"/>
      <w:marRight w:val="0"/>
      <w:marTop w:val="0"/>
      <w:marBottom w:val="0"/>
      <w:divBdr>
        <w:top w:val="none" w:sz="0" w:space="0" w:color="auto"/>
        <w:left w:val="none" w:sz="0" w:space="0" w:color="auto"/>
        <w:bottom w:val="none" w:sz="0" w:space="0" w:color="auto"/>
        <w:right w:val="none" w:sz="0" w:space="0" w:color="auto"/>
      </w:divBdr>
    </w:div>
    <w:div w:id="1411776707">
      <w:bodyDiv w:val="1"/>
      <w:marLeft w:val="0"/>
      <w:marRight w:val="0"/>
      <w:marTop w:val="0"/>
      <w:marBottom w:val="0"/>
      <w:divBdr>
        <w:top w:val="none" w:sz="0" w:space="0" w:color="auto"/>
        <w:left w:val="none" w:sz="0" w:space="0" w:color="auto"/>
        <w:bottom w:val="none" w:sz="0" w:space="0" w:color="auto"/>
        <w:right w:val="none" w:sz="0" w:space="0" w:color="auto"/>
      </w:divBdr>
    </w:div>
    <w:div w:id="1434208584">
      <w:bodyDiv w:val="1"/>
      <w:marLeft w:val="0"/>
      <w:marRight w:val="0"/>
      <w:marTop w:val="0"/>
      <w:marBottom w:val="0"/>
      <w:divBdr>
        <w:top w:val="none" w:sz="0" w:space="0" w:color="auto"/>
        <w:left w:val="none" w:sz="0" w:space="0" w:color="auto"/>
        <w:bottom w:val="none" w:sz="0" w:space="0" w:color="auto"/>
        <w:right w:val="none" w:sz="0" w:space="0" w:color="auto"/>
      </w:divBdr>
    </w:div>
    <w:div w:id="1477527662">
      <w:bodyDiv w:val="1"/>
      <w:marLeft w:val="0"/>
      <w:marRight w:val="0"/>
      <w:marTop w:val="0"/>
      <w:marBottom w:val="0"/>
      <w:divBdr>
        <w:top w:val="none" w:sz="0" w:space="0" w:color="auto"/>
        <w:left w:val="none" w:sz="0" w:space="0" w:color="auto"/>
        <w:bottom w:val="none" w:sz="0" w:space="0" w:color="auto"/>
        <w:right w:val="none" w:sz="0" w:space="0" w:color="auto"/>
      </w:divBdr>
    </w:div>
    <w:div w:id="1486898080">
      <w:bodyDiv w:val="1"/>
      <w:marLeft w:val="0"/>
      <w:marRight w:val="0"/>
      <w:marTop w:val="0"/>
      <w:marBottom w:val="0"/>
      <w:divBdr>
        <w:top w:val="none" w:sz="0" w:space="0" w:color="auto"/>
        <w:left w:val="none" w:sz="0" w:space="0" w:color="auto"/>
        <w:bottom w:val="none" w:sz="0" w:space="0" w:color="auto"/>
        <w:right w:val="none" w:sz="0" w:space="0" w:color="auto"/>
      </w:divBdr>
    </w:div>
    <w:div w:id="1494222073">
      <w:bodyDiv w:val="1"/>
      <w:marLeft w:val="0"/>
      <w:marRight w:val="0"/>
      <w:marTop w:val="0"/>
      <w:marBottom w:val="0"/>
      <w:divBdr>
        <w:top w:val="none" w:sz="0" w:space="0" w:color="auto"/>
        <w:left w:val="none" w:sz="0" w:space="0" w:color="auto"/>
        <w:bottom w:val="none" w:sz="0" w:space="0" w:color="auto"/>
        <w:right w:val="none" w:sz="0" w:space="0" w:color="auto"/>
      </w:divBdr>
    </w:div>
    <w:div w:id="1497377529">
      <w:bodyDiv w:val="1"/>
      <w:marLeft w:val="0"/>
      <w:marRight w:val="0"/>
      <w:marTop w:val="0"/>
      <w:marBottom w:val="0"/>
      <w:divBdr>
        <w:top w:val="none" w:sz="0" w:space="0" w:color="auto"/>
        <w:left w:val="none" w:sz="0" w:space="0" w:color="auto"/>
        <w:bottom w:val="none" w:sz="0" w:space="0" w:color="auto"/>
        <w:right w:val="none" w:sz="0" w:space="0" w:color="auto"/>
      </w:divBdr>
    </w:div>
    <w:div w:id="1532524287">
      <w:bodyDiv w:val="1"/>
      <w:marLeft w:val="0"/>
      <w:marRight w:val="0"/>
      <w:marTop w:val="0"/>
      <w:marBottom w:val="0"/>
      <w:divBdr>
        <w:top w:val="none" w:sz="0" w:space="0" w:color="auto"/>
        <w:left w:val="none" w:sz="0" w:space="0" w:color="auto"/>
        <w:bottom w:val="none" w:sz="0" w:space="0" w:color="auto"/>
        <w:right w:val="none" w:sz="0" w:space="0" w:color="auto"/>
      </w:divBdr>
    </w:div>
    <w:div w:id="1535342543">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670906745">
      <w:bodyDiv w:val="1"/>
      <w:marLeft w:val="0"/>
      <w:marRight w:val="0"/>
      <w:marTop w:val="0"/>
      <w:marBottom w:val="0"/>
      <w:divBdr>
        <w:top w:val="none" w:sz="0" w:space="0" w:color="auto"/>
        <w:left w:val="none" w:sz="0" w:space="0" w:color="auto"/>
        <w:bottom w:val="none" w:sz="0" w:space="0" w:color="auto"/>
        <w:right w:val="none" w:sz="0" w:space="0" w:color="auto"/>
      </w:divBdr>
    </w:div>
    <w:div w:id="1698046386">
      <w:bodyDiv w:val="1"/>
      <w:marLeft w:val="0"/>
      <w:marRight w:val="0"/>
      <w:marTop w:val="0"/>
      <w:marBottom w:val="0"/>
      <w:divBdr>
        <w:top w:val="none" w:sz="0" w:space="0" w:color="auto"/>
        <w:left w:val="none" w:sz="0" w:space="0" w:color="auto"/>
        <w:bottom w:val="none" w:sz="0" w:space="0" w:color="auto"/>
        <w:right w:val="none" w:sz="0" w:space="0" w:color="auto"/>
      </w:divBdr>
    </w:div>
    <w:div w:id="1716660668">
      <w:bodyDiv w:val="1"/>
      <w:marLeft w:val="0"/>
      <w:marRight w:val="0"/>
      <w:marTop w:val="0"/>
      <w:marBottom w:val="0"/>
      <w:divBdr>
        <w:top w:val="none" w:sz="0" w:space="0" w:color="auto"/>
        <w:left w:val="none" w:sz="0" w:space="0" w:color="auto"/>
        <w:bottom w:val="none" w:sz="0" w:space="0" w:color="auto"/>
        <w:right w:val="none" w:sz="0" w:space="0" w:color="auto"/>
      </w:divBdr>
    </w:div>
    <w:div w:id="1730297792">
      <w:bodyDiv w:val="1"/>
      <w:marLeft w:val="0"/>
      <w:marRight w:val="0"/>
      <w:marTop w:val="0"/>
      <w:marBottom w:val="0"/>
      <w:divBdr>
        <w:top w:val="none" w:sz="0" w:space="0" w:color="auto"/>
        <w:left w:val="none" w:sz="0" w:space="0" w:color="auto"/>
        <w:bottom w:val="none" w:sz="0" w:space="0" w:color="auto"/>
        <w:right w:val="none" w:sz="0" w:space="0" w:color="auto"/>
      </w:divBdr>
    </w:div>
    <w:div w:id="1868832025">
      <w:bodyDiv w:val="1"/>
      <w:marLeft w:val="0"/>
      <w:marRight w:val="0"/>
      <w:marTop w:val="0"/>
      <w:marBottom w:val="0"/>
      <w:divBdr>
        <w:top w:val="none" w:sz="0" w:space="0" w:color="auto"/>
        <w:left w:val="none" w:sz="0" w:space="0" w:color="auto"/>
        <w:bottom w:val="none" w:sz="0" w:space="0" w:color="auto"/>
        <w:right w:val="none" w:sz="0" w:space="0" w:color="auto"/>
      </w:divBdr>
    </w:div>
    <w:div w:id="1884562254">
      <w:bodyDiv w:val="1"/>
      <w:marLeft w:val="0"/>
      <w:marRight w:val="0"/>
      <w:marTop w:val="0"/>
      <w:marBottom w:val="0"/>
      <w:divBdr>
        <w:top w:val="none" w:sz="0" w:space="0" w:color="auto"/>
        <w:left w:val="none" w:sz="0" w:space="0" w:color="auto"/>
        <w:bottom w:val="none" w:sz="0" w:space="0" w:color="auto"/>
        <w:right w:val="none" w:sz="0" w:space="0" w:color="auto"/>
      </w:divBdr>
    </w:div>
    <w:div w:id="1917477032">
      <w:bodyDiv w:val="1"/>
      <w:marLeft w:val="0"/>
      <w:marRight w:val="0"/>
      <w:marTop w:val="0"/>
      <w:marBottom w:val="0"/>
      <w:divBdr>
        <w:top w:val="none" w:sz="0" w:space="0" w:color="auto"/>
        <w:left w:val="none" w:sz="0" w:space="0" w:color="auto"/>
        <w:bottom w:val="none" w:sz="0" w:space="0" w:color="auto"/>
        <w:right w:val="none" w:sz="0" w:space="0" w:color="auto"/>
      </w:divBdr>
    </w:div>
    <w:div w:id="1938098577">
      <w:bodyDiv w:val="1"/>
      <w:marLeft w:val="0"/>
      <w:marRight w:val="0"/>
      <w:marTop w:val="0"/>
      <w:marBottom w:val="0"/>
      <w:divBdr>
        <w:top w:val="none" w:sz="0" w:space="0" w:color="auto"/>
        <w:left w:val="none" w:sz="0" w:space="0" w:color="auto"/>
        <w:bottom w:val="none" w:sz="0" w:space="0" w:color="auto"/>
        <w:right w:val="none" w:sz="0" w:space="0" w:color="auto"/>
      </w:divBdr>
      <w:divsChild>
        <w:div w:id="1195658755">
          <w:marLeft w:val="0"/>
          <w:marRight w:val="0"/>
          <w:marTop w:val="0"/>
          <w:marBottom w:val="0"/>
          <w:divBdr>
            <w:top w:val="none" w:sz="0" w:space="0" w:color="auto"/>
            <w:left w:val="none" w:sz="0" w:space="0" w:color="auto"/>
            <w:bottom w:val="none" w:sz="0" w:space="0" w:color="auto"/>
            <w:right w:val="none" w:sz="0" w:space="0" w:color="auto"/>
          </w:divBdr>
          <w:divsChild>
            <w:div w:id="289022346">
              <w:marLeft w:val="0"/>
              <w:marRight w:val="0"/>
              <w:marTop w:val="0"/>
              <w:marBottom w:val="0"/>
              <w:divBdr>
                <w:top w:val="none" w:sz="0" w:space="0" w:color="auto"/>
                <w:left w:val="none" w:sz="0" w:space="0" w:color="auto"/>
                <w:bottom w:val="none" w:sz="0" w:space="0" w:color="auto"/>
                <w:right w:val="none" w:sz="0" w:space="0" w:color="auto"/>
              </w:divBdr>
              <w:divsChild>
                <w:div w:id="6468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74539">
      <w:bodyDiv w:val="1"/>
      <w:marLeft w:val="0"/>
      <w:marRight w:val="0"/>
      <w:marTop w:val="0"/>
      <w:marBottom w:val="0"/>
      <w:divBdr>
        <w:top w:val="none" w:sz="0" w:space="0" w:color="auto"/>
        <w:left w:val="none" w:sz="0" w:space="0" w:color="auto"/>
        <w:bottom w:val="none" w:sz="0" w:space="0" w:color="auto"/>
        <w:right w:val="none" w:sz="0" w:space="0" w:color="auto"/>
      </w:divBdr>
    </w:div>
    <w:div w:id="1975483052">
      <w:bodyDiv w:val="1"/>
      <w:marLeft w:val="0"/>
      <w:marRight w:val="0"/>
      <w:marTop w:val="0"/>
      <w:marBottom w:val="0"/>
      <w:divBdr>
        <w:top w:val="none" w:sz="0" w:space="0" w:color="auto"/>
        <w:left w:val="none" w:sz="0" w:space="0" w:color="auto"/>
        <w:bottom w:val="none" w:sz="0" w:space="0" w:color="auto"/>
        <w:right w:val="none" w:sz="0" w:space="0" w:color="auto"/>
      </w:divBdr>
    </w:div>
    <w:div w:id="2012098405">
      <w:bodyDiv w:val="1"/>
      <w:marLeft w:val="0"/>
      <w:marRight w:val="0"/>
      <w:marTop w:val="0"/>
      <w:marBottom w:val="0"/>
      <w:divBdr>
        <w:top w:val="none" w:sz="0" w:space="0" w:color="auto"/>
        <w:left w:val="none" w:sz="0" w:space="0" w:color="auto"/>
        <w:bottom w:val="none" w:sz="0" w:space="0" w:color="auto"/>
        <w:right w:val="none" w:sz="0" w:space="0" w:color="auto"/>
      </w:divBdr>
    </w:div>
    <w:div w:id="2019195079">
      <w:bodyDiv w:val="1"/>
      <w:marLeft w:val="0"/>
      <w:marRight w:val="0"/>
      <w:marTop w:val="0"/>
      <w:marBottom w:val="0"/>
      <w:divBdr>
        <w:top w:val="none" w:sz="0" w:space="0" w:color="auto"/>
        <w:left w:val="none" w:sz="0" w:space="0" w:color="auto"/>
        <w:bottom w:val="none" w:sz="0" w:space="0" w:color="auto"/>
        <w:right w:val="none" w:sz="0" w:space="0" w:color="auto"/>
      </w:divBdr>
    </w:div>
    <w:div w:id="2063216313">
      <w:bodyDiv w:val="1"/>
      <w:marLeft w:val="0"/>
      <w:marRight w:val="0"/>
      <w:marTop w:val="0"/>
      <w:marBottom w:val="0"/>
      <w:divBdr>
        <w:top w:val="none" w:sz="0" w:space="0" w:color="auto"/>
        <w:left w:val="none" w:sz="0" w:space="0" w:color="auto"/>
        <w:bottom w:val="none" w:sz="0" w:space="0" w:color="auto"/>
        <w:right w:val="none" w:sz="0" w:space="0" w:color="auto"/>
      </w:divBdr>
    </w:div>
    <w:div w:id="2083209524">
      <w:bodyDiv w:val="1"/>
      <w:marLeft w:val="0"/>
      <w:marRight w:val="0"/>
      <w:marTop w:val="0"/>
      <w:marBottom w:val="0"/>
      <w:divBdr>
        <w:top w:val="none" w:sz="0" w:space="0" w:color="auto"/>
        <w:left w:val="none" w:sz="0" w:space="0" w:color="auto"/>
        <w:bottom w:val="none" w:sz="0" w:space="0" w:color="auto"/>
        <w:right w:val="none" w:sz="0" w:space="0" w:color="auto"/>
      </w:divBdr>
    </w:div>
    <w:div w:id="2099718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mes.irving.phd@gmail.com" TargetMode="External"/><Relationship Id="rId13" Type="http://schemas.openxmlformats.org/officeDocument/2006/relationships/hyperlink" Target="https://github.com/jirvingphd/job-hunting-with-ai" TargetMode="External"/><Relationship Id="rId18" Type="http://schemas.openxmlformats.org/officeDocument/2006/relationships/hyperlink" Target="https://github.com/jirvingphd/predicting-the-SP500-using-trumps-tweets_capstone-pro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jirvingphd/amazon-reviews-nlp-analysis?tab=readme-ov-file" TargetMode="External"/><Relationship Id="rId7" Type="http://schemas.openxmlformats.org/officeDocument/2006/relationships/endnotes" Target="endnotes.xml"/><Relationship Id="rId12" Type="http://schemas.openxmlformats.org/officeDocument/2006/relationships/hyperlink" Target="https://job-hunting-with-ai.streamlit.app/" TargetMode="External"/><Relationship Id="rId17" Type="http://schemas.openxmlformats.org/officeDocument/2006/relationships/hyperlink" Target="https://github.com/jirvingphd/iowa-prisoner-recidivism-mod-3-project?tab=readme-ov-file" TargetMode="External"/><Relationship Id="rId25" Type="http://schemas.openxmlformats.org/officeDocument/2006/relationships/hyperlink" Target="https://github.com/jirvingphd/predicting-the-SP500-using-trumps-tweets_capstone-project" TargetMode="External"/><Relationship Id="rId2" Type="http://schemas.openxmlformats.org/officeDocument/2006/relationships/numbering" Target="numbering.xml"/><Relationship Id="rId16" Type="http://schemas.openxmlformats.org/officeDocument/2006/relationships/hyperlink" Target="https://github.com/jirvingphd/how-to-spot-a-russian-troll-tweet-mod-4-project/tree/master?tab=readme-ov-file" TargetMode="External"/><Relationship Id="rId20" Type="http://schemas.openxmlformats.org/officeDocument/2006/relationships/hyperlink" Target="https://github.com/jirvingphd/job-hunting-with-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irvingphd/computer-vision-american-sign-language" TargetMode="External"/><Relationship Id="rId24" Type="http://schemas.openxmlformats.org/officeDocument/2006/relationships/hyperlink" Target="https://github.com/jirvingphd/iowa-prisoner-recidivism-mod-3-project?tab=readme-ov-file" TargetMode="External"/><Relationship Id="rId5" Type="http://schemas.openxmlformats.org/officeDocument/2006/relationships/webSettings" Target="webSettings.xml"/><Relationship Id="rId15" Type="http://schemas.openxmlformats.org/officeDocument/2006/relationships/hyperlink" Target="https://github.com/jirvingphd/how-to-make-successful-movies?tab=readme-ov-file" TargetMode="External"/><Relationship Id="rId23" Type="http://schemas.openxmlformats.org/officeDocument/2006/relationships/hyperlink" Target="https://github.com/jirvingphd/how-to-spot-a-russian-troll-tweet-mod-4-project/tree/master?tab=readme-ov-file" TargetMode="External"/><Relationship Id="rId10" Type="http://schemas.openxmlformats.org/officeDocument/2006/relationships/hyperlink" Target="https://github.com/jirvingphd" TargetMode="External"/><Relationship Id="rId19" Type="http://schemas.openxmlformats.org/officeDocument/2006/relationships/hyperlink" Target="https://job-hunting-with-ai.streamlit.app/" TargetMode="External"/><Relationship Id="rId4" Type="http://schemas.openxmlformats.org/officeDocument/2006/relationships/settings" Target="settings.xml"/><Relationship Id="rId9" Type="http://schemas.openxmlformats.org/officeDocument/2006/relationships/hyperlink" Target="https://www.linkedin.com/in/james-irving-phd/" TargetMode="External"/><Relationship Id="rId14" Type="http://schemas.openxmlformats.org/officeDocument/2006/relationships/hyperlink" Target="https://github.com/jirvingphd/amazon-reviews-nlp-analysis?tab=readme-ov-file" TargetMode="External"/><Relationship Id="rId22" Type="http://schemas.openxmlformats.org/officeDocument/2006/relationships/hyperlink" Target="https://github.com/jirvingphd/how-to-make-successful-movies?tab=readme-ov-fi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EFB8C-BF29-794F-8B70-C74DFF6C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JAMES M. IRVING, PH.D.</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 IRVING, PH.D.</dc:title>
  <dc:creator>User</dc:creator>
  <cp:lastModifiedBy>James Irving</cp:lastModifiedBy>
  <cp:revision>9</cp:revision>
  <cp:lastPrinted>2024-06-06T17:46:00Z</cp:lastPrinted>
  <dcterms:created xsi:type="dcterms:W3CDTF">2024-06-06T17:46:00Z</dcterms:created>
  <dcterms:modified xsi:type="dcterms:W3CDTF">2024-06-06T18:37:00Z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e46884f2-99fe-4f21-b6db-0a0794fef6fe</vt:lpwstr>
  </property>
  <property fmtid="{D5CDD505-2E9C-101B-9397-08002B2CF9AE}" pid="3" name="x1ye=0">
    <vt:lpwstr>TFcAAB+LCAAAAAAABAAUmUWCg0AURA/EArclLoHgusPdndNP5gCZCd3/V70XeJREBZQWEZYjMArDYEbgWF4kBYGnaVJkSVqil+kSKRDzU4nackyvMSti0549EGt46Ya1+BWKof1CSgIVRrAqYcUXNs81JfZL9EENvK0w9okP0rN7QHLNT1KR6EuOpahmrFSOW7KVdnoqfUQpdmHz4xN0SHpFn/TMgwQet5VfhlJWkS0jQoEtqIN0I9w7ntVYbCv</vt:lpwstr>
  </property>
  <property fmtid="{D5CDD505-2E9C-101B-9397-08002B2CF9AE}" pid="4" name="x1ye=1">
    <vt:lpwstr>A4H4XbTo+DXnjksF0+fC02qXZ6r4HrDZ/rMWpe91YKneXfdyTy7InW8LYIQTXtcyKHUJkpcVyesR/v1J12iIJrM3LCjXR8Kx9ueaXBaP6tic2o1lP6AMDgd1vqoer4A7pJ6MGgchn18LPcxoN4wpo+3XZAoD6B62+Pc2yS5RIy+cb5HAua8ttphbSfzQIOk3xiwQ+xxwCwajwa5rCSpnH1C7pN1yNJ98FSuVZfBu4KqcOmpQx5Wa5T41U4ncEhP</vt:lpwstr>
  </property>
  <property fmtid="{D5CDD505-2E9C-101B-9397-08002B2CF9AE}" pid="5" name="x1ye=10">
    <vt:lpwstr>qWWXjIf1XHv6BiOPKWPB5SxHWWxKvM4NPO0hjBQR6b4x5Q+HzABThV2ULupO71xHYIDa6zDTVpP27kp6yWWAM+BPrIvPI5siePw2kJLrma7oAmzoQU1bm5N2dZ5BKXqUkpchQiNU6lvGwthpEhJ/B4OPhdg4BEiaq5cXhbPqTMpILrfU8WKBWR91AVoT9DbatphYzuRHejZ88e+GRl1iWg+wWUOmCYSmSfXhMA6GvooFw/RwVmj6cGNsVUsMLcz</vt:lpwstr>
  </property>
  <property fmtid="{D5CDD505-2E9C-101B-9397-08002B2CF9AE}" pid="6" name="x1ye=11">
    <vt:lpwstr>oGtD144BR5FPYeemTU4+PLYHSxGPFg4t7T9TqosC6PREFft2f2yrCjiUu1M+XKRNKwFMfqGvgzDecw8ivsJRPxL1OKy3gO091gpDh9M95A2Ts10eqpdk0V7nRxmeYYjIgbrQfjPvMxE+CnHmHCaA+neRRoHQ0Z9fIWjjTq5nhY1kHaCyMeC5NbNvOpxe2E0qu6I1jarhWRcIy+VbbUJP+MM87K1+w2KHw/V3DsYhQj3pwo+FYzzeoH7OSdHhdmu</vt:lpwstr>
  </property>
  <property fmtid="{D5CDD505-2E9C-101B-9397-08002B2CF9AE}" pid="7" name="x1ye=12">
    <vt:lpwstr>VTLxHeJWcJ1TaAE30A969OxyU9uynajxXBe/mYFyrfLylCbkAS8EOEfME7MnWQJvlT499sfDJU45+20TRxMpl2x3TiJqsYg3plr3rsBxsHAYx7a2uXplt3jKK6/6Vbcu9Y05lCkh2ewn0a6G1u6cbidd9DwgbrLlao3zMHHk1WCuoEJ1TucQe79CtSrFh4oA/bqS8IjNZ4d6p/5mGJRf8okugaGQM7E4LpGFdcbNN98lh15BEUQTgZiddlgKhJ7</vt:lpwstr>
  </property>
  <property fmtid="{D5CDD505-2E9C-101B-9397-08002B2CF9AE}" pid="8" name="x1ye=13">
    <vt:lpwstr>acCcMaf4tcFskvgUHFfHmts2VLofKjhA+X0MN77kUQsXl47j8tlOJ17ihAMsbdhjyY/X8WT+T2TMWPd8OuE60m4R4KWfVayMl86RalMMu27MRWs5YUCN7N9Y4bIfAhkzs7RtZkeJ+GD1SNmteiJv2NDUfvf7gH/tw7icE9pCA9sSt0GDkgYBGPxK09Phm/8YHCZmUgVLPn4UvGyXsw7dHWEpbX3YRcBnac7lCefWjWwwbsWAp2beKTFjG+s3lcm</vt:lpwstr>
  </property>
  <property fmtid="{D5CDD505-2E9C-101B-9397-08002B2CF9AE}" pid="9" name="x1ye=14">
    <vt:lpwstr>gL5PYAR5w3YZhocN2io65NZc/OAmgmZsdbJ+XirO7z5PgOfuGUG2KiOPtcmM/ALbeCpzy5dY7fIKkzwne0pJish6jpP+WF3C7+uw8S0xQDFgl/L6h26HbVL1JaZJP5hgPV/NmTZnfNLs1UHFmv8MCrqPMAghaUVbXrcf86VuP8T2DkBP0pfhB0LXc15sKs+3Ijhf5EjF3jHHR4nk6IftkL4S8BQpxH90x4DDkRP2hPD7cZb21DcbOr08LSz6qfq</vt:lpwstr>
  </property>
  <property fmtid="{D5CDD505-2E9C-101B-9397-08002B2CF9AE}" pid="10" name="x1ye=15">
    <vt:lpwstr>aSxeHy+dh3TQL9HA4e8SagDmWZPZPDtFyTY00XrHP8ZoUJphvlg8q/jdbhJyias9DAlHTYik8mzJt9MbNl6mj6hiC9VWyxIoitdjrUnX2azHt6zoSpw2yXld6oTslD76r0VmY3hy2jHLZ7x/QOzeQEbIpT+pEeuP/PKiQJYPYN4+YQZ4qv9UYh8zOjejxP0ZMCl6CFfEuFIVFnLaduWwkza+Hkcys6SIZ/G00mCpwz+hOQK36+YNihKgYFLb+Y+</vt:lpwstr>
  </property>
  <property fmtid="{D5CDD505-2E9C-101B-9397-08002B2CF9AE}" pid="11" name="x1ye=16">
    <vt:lpwstr>6pgm0wZhFPInuGUDEEC4ackUf4mjH6wbtCpYP4XuZQjAPm6/U5wAHmn4MJFr7+ek+Y9DLPa70A5HaQlvHs5FjbINULzpI0fhXIvNHDlKJjJVz8TF6FtlUm6eyEsHjKlKNcUbJw7uFNPa5q9YaD9ggxlnfmL36xwfs9jJnU7YA3DcnoqzJzr21CWjwPv6KmJo3jfr2g7YAlbdt5Dj589MbYfPz0Nf1/5A1Bzm4XsvxQsQUk0zlgzr1ZooSBgz55a</vt:lpwstr>
  </property>
  <property fmtid="{D5CDD505-2E9C-101B-9397-08002B2CF9AE}" pid="12" name="x1ye=17">
    <vt:lpwstr>T1pk6CBiWLe4X1fQ6zrsa0Ed47gjU+wHE5fQepmHaCFJ3LAz7p/tBZZC05zY6gL/ZFc55N4x9XrjEq9fNg+64WcB4geQ+NecN3m6Eiwe24UfS2WjPCV46oE+qz6tw+2T2+xLX5zuleTRr5XqrG+wZAXxBebQw7+wySZiK/ZP7P4trs12O/QFUgbovvNs0JAsN4YtIv2MuCqInjjihSxyBAox6us+X82mR+v99IFwblCpwehFat4bNzEhECfpUnd</vt:lpwstr>
  </property>
  <property fmtid="{D5CDD505-2E9C-101B-9397-08002B2CF9AE}" pid="13" name="x1ye=18">
    <vt:lpwstr>uowlLRdG5NyCSXy92FYj9a4CNmUEFsJ+eUHZbZaAPjjIpbruSoXVsQhsql6Xy8nxCYr7wAqi/0pa5yOa+QOlDNqipgcF/7REjASjpriIVK4IN2en3BAO4QlaZ8sikPKY3Px5mYoMm8YIuzzXF/BhAvzTDKP9T5UWpznUDHZvlI8pTqmncQ6o9SPRtrx8V37bghfJ4MuvjjEvBVek4BU/ZjlfsZ6oI1LEiUWXdFzrPOEzIrvQTGC36DUmR3Xa4Df</vt:lpwstr>
  </property>
  <property fmtid="{D5CDD505-2E9C-101B-9397-08002B2CF9AE}" pid="14" name="x1ye=19">
    <vt:lpwstr>Vf7UchqnH70D+lLMmcWtNpf0/cprYKtgoW5LF5pQE3AgjYeU1zAxyFjGBE8pINWWqstcnJQXrmWm+g8u59KDDSs24LshYwgDj+RfVziPPot00KHX1YCCZSegCnCdGT187vpDsiR+oGozJ/K2/qJHONrkHQ3i8j/CK4LwjI4Bo12aecwPQAHVXOAM2D3O1BiQV27eKgeGSKqu0rbK0aTuV61CNZh7FI7cnnVSTJz/O24f3iGz0GgvjjszOEXHT9o</vt:lpwstr>
  </property>
  <property fmtid="{D5CDD505-2E9C-101B-9397-08002B2CF9AE}" pid="15" name="x1ye=2">
    <vt:lpwstr>EuqZYeipUNNB2EaRrRmpzhhzEoXOFMyfDarpZ/M5g54LGkAvPsm0elgVqiD/0GiW7tk2HKznrtpNFZpOoAcHEYM4KXY5wEN8EGvyUp+w3KJ7pfnQR0CPUJtWa2eTvXT3bpU0j4LkvNb5ySdlKE4GILFx2u7mXsDKSDqMWbpZ64YoJnhi6HVBNIshqgPIliKejvcSI47l06aE4c2qsikGUJLxQQCPEsZ4/IMp3pqs9LSZB9d16Mdk+MEJbwsTe+n</vt:lpwstr>
  </property>
  <property fmtid="{D5CDD505-2E9C-101B-9397-08002B2CF9AE}" pid="16" name="x1ye=20">
    <vt:lpwstr>xx9t6gFDUtEtzX30rlzfua4pW8LJhbaClyPK5frBCNwE/tMxx8PLcb7Sm2RCId0y1/AN2WAu93GHMHMYyp8gGZxVFVzs7sjeEJ8hG3kVkd4B2w3zBrRcHHvvbLQrU2scsxC4tHE8nMm3SD6KbFX4sewbBIgpiSysfBl3vWoWfX5M0gFJM4jk/ne6+5c6ne2R8R6Dk+w1zpc+VjN0Ib7rHG+QxDmWHurWOOO4L2JOY9gA3rVeoj5WKOr+uv2dfVK</vt:lpwstr>
  </property>
  <property fmtid="{D5CDD505-2E9C-101B-9397-08002B2CF9AE}" pid="17" name="x1ye=21">
    <vt:lpwstr>NnuMWGLbqedeJUT2zayruDLD9RU37ClNll7eeI4+4tgs1UNrf4uUu3CakfzGk5igpMcuZlObzBCicnVeSU+Xf8fxptxUlieLor+5/O9rTyhNzI1FWG+3DLEc0nJzA70h3ruUyAb5LZud9IO2ZvbAf7ROYJOVnQ52amqumvwrVzzQuxIuxBvDBhixdslgyMh3hyvm6fZUHFq/s9ljnfREGrOdGw2H5hj4tKUZufmIhwRsbZHijhAGpqUZZQKQTwA</vt:lpwstr>
  </property>
  <property fmtid="{D5CDD505-2E9C-101B-9397-08002B2CF9AE}" pid="18" name="x1ye=22">
    <vt:lpwstr>id9UMO9pUu7RgMlw6RH9v39kYU3JofKcmt+7e3Vpm0juj76immWdL6xEQjJaz/8/ac9b8OMLAc+34pRPMbumowtR3ObQpqQbSnj+3OLheQR1AhcnjjHYncyvu0WTDV6Q8nNiCqa9vCU1moI5wz5MdqhIjIj0q9W6B5xqqasQdGPzLkVlgaC3pT6BLN5POYGXEsVt5Pv3a7KBX3gpaPsn2Fad+4qvmdXuCd33BzJ6hb/d+QTpNSCUEzVS+nXG2tr</vt:lpwstr>
  </property>
  <property fmtid="{D5CDD505-2E9C-101B-9397-08002B2CF9AE}" pid="19" name="x1ye=23">
    <vt:lpwstr>IYhc1WYm2PB1V5toR0JD2W5/O5c61iFWjBGpY3fJaMYbm1D2mViptgHJFpBSDyzjLi28hoesB1wT2IxT8vZxx6LM0tJVd43eM3KkjeeAQsx0LGUj2aDq64cgooQweMygxJDgg0ZrkLPnJcHjc6jUr6FMyX+RFVcau8FWs1SaBfzpj2dId3t4PGtqWP4SHIaWoxUK8dkT3DAl3L/es9L37HZynfSDJvvY80x8koJFujuJytQI41oTB1lyB2DV+Hk</vt:lpwstr>
  </property>
  <property fmtid="{D5CDD505-2E9C-101B-9397-08002B2CF9AE}" pid="20" name="x1ye=24">
    <vt:lpwstr>YynW6j2s1mr3+d4HJeNMei2/O1cBj8d3Ce8rXLEK+EN5ZFbhT8PHIOiuRWsoxGu2UX8PXvszgV5tSzKFpNZwPGlfuVy0wXKlwcyGgLMgmIz8luFCfPglvY/2ey6no3/SuE6RYlAiAT2lgDQ64foi3Qdq1P7Q9s9UKZ3CVsxl0pdE766f8zyv9uaSpD+1DFc9aWA0IKmTwovL3bYYxz94sEXmsF91WZZr/yhtWrEjc72GpFTK1ylgLXbWEbKNWMi</vt:lpwstr>
  </property>
  <property fmtid="{D5CDD505-2E9C-101B-9397-08002B2CF9AE}" pid="21" name="x1ye=25">
    <vt:lpwstr>cWOsQ9tEPx7fzGdy6D7Y92/maJ8L/cPfTXaZhPNXEVAe2XA/eR2f7xNZCR2HvY5vEA2R7qpzPJ+mEtw1QGhHxXorF75W0Q0h7/LpJeRsVT0dgMT7bFmZ9B8tHr1Tgz1+39hCoHTJ4X2ME7eBe/P264vx8k/Mha8ckz14HZGQDNO0xvtuXsJLUZbBasY6AWcUaZlpY/EoSyKalk5IFj1Thh8Ubv8j1FeykgEh0viOOcIThF/bepIBu5ruHh02r9/</vt:lpwstr>
  </property>
  <property fmtid="{D5CDD505-2E9C-101B-9397-08002B2CF9AE}" pid="22" name="x1ye=26">
    <vt:lpwstr>cm6nDWdaPjrtnhq3wM39/4RsEUjmARLopCjFy/fh694keINdaoQmgAeIz1bftHqG89xoMJZhKng1N8xzJuusnqWtgImDDL7DJwNOhUHRnvy+/So30lPRjocmv5FqUMWmhIU5hVnCAB9idBldA6+Z11afi+37C/1/gy+6Qlr57hOWtGvhJUYvaiy0gxAwTXIkzenzfJIzPmFELeFPyBdeNxfCYMZwtAttyHzXWkHov5cwNZeULnB1qGbXgevef3r</vt:lpwstr>
  </property>
  <property fmtid="{D5CDD505-2E9C-101B-9397-08002B2CF9AE}" pid="23" name="x1ye=27">
    <vt:lpwstr>2Dh8jZ9vXpUJYuTP/hqEJ6g6w+Z6za9GT/SH6JucX00KvOnkQhl5+K2L7HExYmtqqRrZNeuxlt53A9V96VIaTaaIqG0qnoinMptX9IkQXUQmHyTK941CR9rdeq2ros6M5ZQ2S0brk9PjAfE+7F/QFx2yt6AjqS+F4MPHQarAGeNNSTBXP3K2SGsCDi4iONbPCyNjB01ZLBnk9m9gtXpQq+AxSOn36zdvgR48K2APoISJJRc+3dJAeMmil0c42Pa</vt:lpwstr>
  </property>
  <property fmtid="{D5CDD505-2E9C-101B-9397-08002B2CF9AE}" pid="24" name="x1ye=28">
    <vt:lpwstr>O/+BRHOHHFSP8BOd/F60IL0Tzqwt37QTyjNeBRzQMJXn5IHdvqYZf/QVIX3WBCfD2If9tybCTxUV1vMiRlxgp+h2Ck/XKnV/iWUVh9A38UonnekEJ1Z+fnUgfI1FiNxRYbCTMK7O6j15A7i2UoYPIjcLAKmuIL8UDAQ+JIrs5lE0GzvkR4QAlEpTAvF4VPmprEE0B8MWcGMMnHhWv9V0cTFgdvEY4LhzVjmRtStOBYengSLHX9tsIh6cidehPke</vt:lpwstr>
  </property>
  <property fmtid="{D5CDD505-2E9C-101B-9397-08002B2CF9AE}" pid="25" name="x1ye=29">
    <vt:lpwstr>A1mMTqhD/wPqKhexWcnbS9P4viZMNIH5B3OgYlluB41Q/McnK8KHWamGWW7EmrKZ0B0c6HaRo4sa/1eT65eiZidKCJeiy0OFQtrbX6Gehp4oP2XPEE9cCwXs0zavMF3YqLptFeBaqBk5TAtgPy8gOnl8n76mzdiG/NqmCcGUUbJu3yulQSKzVO3qOq2jYCSDsRNrEvHfYLdO13vjTu4PN06NIs1Hh6D/l4uYvfIcM/5QVQWJQfkvefQEH+jFsfl</vt:lpwstr>
  </property>
  <property fmtid="{D5CDD505-2E9C-101B-9397-08002B2CF9AE}" pid="26" name="x1ye=3">
    <vt:lpwstr>AigHazzSYj+Wj12h98ern+PmOygHHO4JqN8DNybh46xPjoEPSk9x4whBufRBXZMuie60DIrRULEbWUhmBvTbaA21GQUvI+cqlFy5FQwGkscmpMEggMSN+gUT0qr8oFcmz3hxvSIkHOQkEizXWO0Y8Db4GTDUlMDP0GRm3QjSZWWJBEy8bae1QjjfW3j5LnluPq8nQxVNMRXrVY8KOrx1QqHr+nnjOrK2KPpJ7ZL9/YZDvu4CWu4n405FZlmP/n5</vt:lpwstr>
  </property>
  <property fmtid="{D5CDD505-2E9C-101B-9397-08002B2CF9AE}" pid="27" name="x1ye=30">
    <vt:lpwstr>qFqDesUEHd9qWkNFzWfoeg4kLF5x2/LDSNWUC1EcBRzVG6NBaSw0qo6ymcJjSRJzzMOQnYRr0agmcHhSLcLZ0PxeinZ+FwZhclOyVOB2myWAPh59EcttxvMMjY9M/loHjja7v95dWzJLvHlGbdbGTbx9rTmLVfK0pHuwaaHdi5swQHdtj1u9EWTYOVqFC++fZXjFlKz6hIPMQ+1Z52mZWBtXwDnfikPtMYE/tDWzU/ptwyG+BAKmgcfsB1jHpin</vt:lpwstr>
  </property>
  <property fmtid="{D5CDD505-2E9C-101B-9397-08002B2CF9AE}" pid="28" name="x1ye=31">
    <vt:lpwstr>1JJNzB3DNY+uzlSWDB1Grf0kSAtfmiJOtxjY6ISbTf9qbKN+apQyYc6yhHxtcHfWbI+4tWIvxrR53Z18lcyk5XmtjbhwBluBun+pWxNduKSgbX/qUps8/NVyiWulOvWTnC99VqEQ9XTq+1thgdT4A71x/2+sZkovC6rWdeMCcYjn3SJri4I0Gfosz6WXeBbcLDneszgeoaBuqv0wStr388IQxNLkwYSroMvUJSbESDSyRtdNd84AgA7d0fZ5HCc</vt:lpwstr>
  </property>
  <property fmtid="{D5CDD505-2E9C-101B-9397-08002B2CF9AE}" pid="29" name="x1ye=32">
    <vt:lpwstr>MbCqhMCLEiGqyPeFK6kuG2vfAkOCwE/L2ZNRcbiqyWipVEdLt+G1Yy9vuZ2VrYjnGntaVQGmHGQC9Dqcrkqme6B22/6ZIk0560f9tbktW6uqYhqftjvBfYFXHs7jFpcL/7hArfJsPClcg2n2iEDssLmkRVz5Znu4d2HmKbYVFOK9Stnl4odQjbiLS52CeL3f6IG0b1TEGh2u5rLJ0m/kngAUT/zRBJ2zA9XdwzcV4w/c1PH7Xv6MC5CP40DBdtW</vt:lpwstr>
  </property>
  <property fmtid="{D5CDD505-2E9C-101B-9397-08002B2CF9AE}" pid="30" name="x1ye=33">
    <vt:lpwstr>daDHKu54KKAux/LLsiCbx9Q70rLFIyNDrBkLKlkX7Lr4tstElCzrojW2No0tyrlbD2ezO0PP38jWdeO9fvF9+Y0utHlRLaMg8ew83mEhvVTLTongl9KNNICLHcvU6qajX4c6DKgdwoEKiSsVakv2e5OpGZIG8sXQkcSE/DxmWN6dFeDk0w9FDLetcaPpkLcSzP8uODYYrLBQwQ0+SFOXGX9dDmeXBa3RarbZnyZkAzEayo/s7WV5kyHz6YkLLTh</vt:lpwstr>
  </property>
  <property fmtid="{D5CDD505-2E9C-101B-9397-08002B2CF9AE}" pid="31" name="x1ye=34">
    <vt:lpwstr>9Pt8yBUlTHD23+nNZkBLRVbhApEH9fegXR3Kg23Z4mx4ezEauLs5/stM38z16ilozrNDQMwHFKnxaYTe7ApvDbf43w4hiL0qXkyk1M5ClqOYNgSWR8HL/DwlMzux64lRzrqtq2P+l2tzcFw+mpeNP/70fBx4lstD5/JsVuZmxPVOno/AN9gyiYC6ZCR//DkyLPhVKW7jClxNapfhbHeVDo7odTt+iKfbHWJokLaofUppRRdGv35qXdPzlskCdCA</vt:lpwstr>
  </property>
  <property fmtid="{D5CDD505-2E9C-101B-9397-08002B2CF9AE}" pid="32" name="x1ye=35">
    <vt:lpwstr>DGGpijge7w1etSjhW0eSZar0n6sUSrJZRcVrOE/ESBLhYBfq4uspmHKyNUjL2Zr7mD4zOhessNmdNpR+KYCGzb8PEELPltE9Guk7EuC3icyfcj4fpjKUmRwseKoQLKH5iufw6ObkfVYafnMmgnHNKHMtbZv2daEtYf9FzJr9Wdp9sa74lJhkeVi6vcAxxhkhXN/08HMtdwnBB06XYD2JPd8dTeDvi/vV0yuQUC9511tAVNjJlddgO1oSLm4ezpX</vt:lpwstr>
  </property>
  <property fmtid="{D5CDD505-2E9C-101B-9397-08002B2CF9AE}" pid="33" name="x1ye=36">
    <vt:lpwstr>aN/1O32mH7Vgbye5FKr5+8OgCk2X2U4DEtJxBvfxZ0Vp0pCKnVjJmDQFcq8xW31f/bEEv0B3xVyp9PQyJ5LDRmpmu87y46bD67Hdlwm/rWG4cQzcXCqqQDz3OireOKi3j3V/XNbruKakcEkn6Ubcw+RHnrd18SqzS5bf8+FfQQSaLFA7kuGjbk0+GFSCi64OTfk4ZF82n7bFRxGddcOHBRHZ03TeKicoDLMfkwjpv5d8KNJnEiWhQKY06AsTXec</vt:lpwstr>
  </property>
  <property fmtid="{D5CDD505-2E9C-101B-9397-08002B2CF9AE}" pid="34" name="x1ye=37">
    <vt:lpwstr>cQZ74KS/aRo+2EL4cZgcAaAiYzXPVWUoE3koPLReiyH/bkYUEYz2d+6C3wbAoLIlvh9YREiYFCazEuVovAoY5ng4rhzuMGzxSbQUQC4B+Tk1vkv6xP1Bt1sn69NGbVts3zaFQEDE9KtvpwIwPWJuiDFN9clGZVAU70/qNr6ptUQq/IApfayQQ0If93pkalNRjiz5+eylBufzJKEyYjRx9SVI8iIX73HJ6EFOMLtuwZ0zCXF5vhDWbUW9LoiWu9O</vt:lpwstr>
  </property>
  <property fmtid="{D5CDD505-2E9C-101B-9397-08002B2CF9AE}" pid="35" name="x1ye=38">
    <vt:lpwstr>+PhNv4qa7MINW3kundoSljV+Yaf5dj5hLMuWonWZeR3d75h45bMO9u4pG/lapi8QLrM6Wqwv3+qA0NhlYVqEv60ueRpgXKLpagmaAwezGhVs0bqzn9xkGapApmrQXS5CigB7tRwuNHXMin3H2QMVnzKNz2w+sCLSHuB2/njKxTrazkgLcknafq33VH1aYONDz01vIyeNkGTlM4RFTauhBG08UgvaqkDorw3vsj2/xAC6dQaIHkx/fXl6vNWb5fa</vt:lpwstr>
  </property>
  <property fmtid="{D5CDD505-2E9C-101B-9397-08002B2CF9AE}" pid="36" name="x1ye=39">
    <vt:lpwstr>bRH5je5OKCqlYOB2uuUpHnirCxWh12fmenut1DgPiphSpvlWMXzYwUMnoTp6dNmdJ7gxWQzjIkPPfs2AeYvuVmNvr+oBrCBQjU/lbkfFjNENiUaQt6IZX9MLHwxJCoPR/gkbhlIIVWB5yF0X4s4uxXa81/xZF43BxPYa0s6YYLSme5dUN50ZLXC2J+q6CpN78lNVh30IG7evWUqdKL6+3lxPK6VFJ6Popy2OvVB0OvqjeL8Y8XklhdAcgQClypn</vt:lpwstr>
  </property>
  <property fmtid="{D5CDD505-2E9C-101B-9397-08002B2CF9AE}" pid="37" name="x1ye=4">
    <vt:lpwstr>ao0/M/3mEI8E8hSioYzgPNuZ7DQV7iwGMl6hnIDRvcY5+/c8+CIVfyrPqe+QV7D0BdMn+Djmu8xP9ruZ8A7LJbJYGN6X8EPTj1AgXBuetw283wTjpuvw8k+OaFn6faQUpKjOZt5kRNIvtjTdNBvb3Ny3dgk7SH1qVmXGe+2+Bdb1FswA2F4uwGwxitI0WbewhOmp6+OPUB5/Wc54i/LSLv05lqkr5qTi9h3/0DMDiEIablb5Vmf/9RvrhM4uKre</vt:lpwstr>
  </property>
  <property fmtid="{D5CDD505-2E9C-101B-9397-08002B2CF9AE}" pid="38" name="x1ye=40">
    <vt:lpwstr>0X6b31ZUUjNNKgzi2fbrwCS6VAQwfG0/MlGPY9aGQo0mVy6dWow3Pw1qTn0ZPzEwKp2eESYHRIVbKZBy/zLP+eaRPyV8dBvjka3ExO5fq5k2oGQcwewAlQRhaBsTmeEB+v89tC0wgn4Vj5zlaKExj0GEI/QITsApXaY6705yiE97sYL29VGqkmRY7b47K4O6RwYM9doxplpYTVIVdTyHv8E/xNG0pBctSuVTDIBANsKQf1y//vQuP25qAitW+vE</vt:lpwstr>
  </property>
  <property fmtid="{D5CDD505-2E9C-101B-9397-08002B2CF9AE}" pid="39" name="x1ye=41">
    <vt:lpwstr>I0QI29O6G3bW49shfE7K0rvKNpHEhPhajsUdqJP38DphXfimMuyd+kgiv/hawOQkaKa11i40Lp7hE9ttw+rL+AP6/jyUp4x5g/CxZ9ZONebrEoxjrAhTABpt/h2ck4ftOpj76UF5NUEFhCXGgjjhIG0yjYC5pRDZ2NiZ192R0BckHZLbLE2/tIS1qc7372S6xX9pwQD9xGuDCZssoL4vndQ+N6ARiSfKOQDijlZ3ez3nDQwZlx0KyopHMSPVrcX</vt:lpwstr>
  </property>
  <property fmtid="{D5CDD505-2E9C-101B-9397-08002B2CF9AE}" pid="40" name="x1ye=42">
    <vt:lpwstr>8ufVPN7WUatArZUh9vNaVuIbmTYDBXJDbaJMpZYJiJLP5kLItCWLJ/iA+nwAf97WaE19xxEXDaj2lpbChuKBSRbbMZ/A5Mn3SQF1ByO9mEMpwo7hPEgC4IOHeBq4zyc6TxgVfU6XpzWOi9av7nLZ9L50Jc70PAXq6Jg09jGef9wkDMtD7khE9MhybYfoD8tyZZ4zk7Mqlnslu/v8yX1wdOoY8h8pKAkiDkr5JudR9bhKuuXscCeka4fVH8Eh0bG</vt:lpwstr>
  </property>
  <property fmtid="{D5CDD505-2E9C-101B-9397-08002B2CF9AE}" pid="41" name="x1ye=43">
    <vt:lpwstr>RlGynxtokG+E1469177u5obdS2bMRloeZn+GZUxBTVcRdTafXZwwt1ETbIsBOHHtsMJ9T1rH8X6trF0MoAODWvUsLdlCUDL0GGr4Y1p5hokYbLd2cffcI7VjS/yl+2hz5hp5QWtA+nCFklBXRd3RqJTP+93aylOaxNqZYL4GmfWKzsMi+WcUEToMXGXO/R+EjuExwOxlNCl9CRqGzvdCbRF9FowZNhYvh50PQXf/NTIxT8iGC3aAjG3Lv7ckdBU</vt:lpwstr>
  </property>
  <property fmtid="{D5CDD505-2E9C-101B-9397-08002B2CF9AE}" pid="42" name="x1ye=44">
    <vt:lpwstr>k+gmPzEH8LTuDJ96n/hJjZMaHoXYo/TLMOiVkg83P71SwAESFlsocN0VrLlsr2BU1lD1gIC17GxWA8bMSbtc1g01qGtOuJ+sFEYmXqsSuRI4BldNuxjHVK+4eCitJl/3cdfzegRWgRjQEIOM1EFvMh1YY8NvE/PEWqUoA8osEUw/cg0p6pV8NLuKj1dv6gTpxyTRn24k32xEr9GrFHwrpbl+13yp7CEuE3Fz6J5Z2uTlt4U9DrxZqUWa90S4Swb</vt:lpwstr>
  </property>
  <property fmtid="{D5CDD505-2E9C-101B-9397-08002B2CF9AE}" pid="43" name="x1ye=45">
    <vt:lpwstr>Eabz7tGynvixiuXkTVMCvbUx5dW4nRxxkgc9zxse2smINUCxuR/UOL+HXGtZfwznx0FypFHi1+sTuRfxcTTPqPum1bacCYQlNFBIpX7MhtJr5DIUs3Z4vebBfDn6AQXGT5+ugv/81UEsf/RDzKrK1oi8eFPRHLoa3fSxufLFO+MKah1P0zdNfnuM6qUN3OXzRN5GAq793ejAVwBqB891hpscPS8TStbLb+FS9BV80pjVWR0JP0wbCANSY4l2s1F</vt:lpwstr>
  </property>
  <property fmtid="{D5CDD505-2E9C-101B-9397-08002B2CF9AE}" pid="44" name="x1ye=46">
    <vt:lpwstr>E4C5AIP3LfsJPJluYfoLbnk7GaXIoZx+trzvHMxRXPc1LWDIikiXPGOdoCjx+BvIaaz14UEy52EyjxiefWoYJaU5sd7AsYoKL2VIGxl3mMFz7+LHGM3PPDt3TsoT8Zz/rq0BRw+MH3Xmuz96VvBo1UZjOKCnFNxokOOhsHO/wxuLLs2eIHLTAWi2joXDhArlhlFIln8EhS5m0rvNbjrHQ3dLgPl7j0LCV4e8mbNqr+josOuPNDngKjKNtPkYuj6</vt:lpwstr>
  </property>
  <property fmtid="{D5CDD505-2E9C-101B-9397-08002B2CF9AE}" pid="45" name="x1ye=47">
    <vt:lpwstr>NqaRZ1kZJt2gqlmqYXx97nrhilJSQlNZiKc8OYaKNFir7i0j8lOG/rQzkP1Duf6gFzkXIsKpJC6VkjXAu6BOMaidbeZ2kcT40okyFZY/lKDsOYWunkY3SfgFgYXRCgpZtg6tYvUcUfo91vByiWTPm2Mob9ZgN0eNjfv/twp/g+eSzZg7qJdsTifxE9IOTMdoySdnZ9iGz/kBgDC20swPAcjYju8GTL2zHxF8YEG/mtYWsq4jUJxD7ATuVyrtfBp</vt:lpwstr>
  </property>
  <property fmtid="{D5CDD505-2E9C-101B-9397-08002B2CF9AE}" pid="46" name="x1ye=48">
    <vt:lpwstr>mdIGZ+TYW2mMrlH4xTqq1wL+c0ivmHap9maidl3u8yJg0P8MsrF/Y2W+3WI8Izb1hjR2mjA58/7LoBllOMFFQlxIFWQ1ms81q2f9HikjUdkqwqH0q4TNukoNyQJZMg+tibrk4Bv5cxAlIbeWGs93qv2YG6yhw1+b5PuO4dx7/atjHZzh5Sf8mgDTCDanEbn/ftpc1NurGvp1SOztSYQHWX2PTefA4sIr/3ne6Md3PfPL9GMeHA4wyljG8hg+9W7</vt:lpwstr>
  </property>
  <property fmtid="{D5CDD505-2E9C-101B-9397-08002B2CF9AE}" pid="47" name="x1ye=49">
    <vt:lpwstr>gEJkI3/or4BspE3mgP2s2Yd8rkmARkdBSh8xRyzHcgl0ZH2h8j7SfGxEhVlmEIsHVl97JR7oE+I3bDLOKu/4IT40yO9rNKZWBCgxJv6YZnz0AFBwwSe2dhIf64psVnjUmC7arPy6Er7ganh56I4LioHvJ7uyIwpDXQl3Mmj5QoL9b+yedRa4Clio9k03IbyJ43zjY5/xJmSUIf8blgOIlmd4qEQa2SCKgof6PRF2k5F/U2cLimNhuMK356+sHlW</vt:lpwstr>
  </property>
  <property fmtid="{D5CDD505-2E9C-101B-9397-08002B2CF9AE}" pid="48" name="x1ye=5">
    <vt:lpwstr>jmuLBG4mWcolJA8TCVG5bDsW9SYOohnW6ElMBqbzY07Cq47MF9flHXri4yokAj40E8IebaqdT2LsbFcjJyrE7m58IIBtJHJBiUJdLZOW6lOHINnHPiEFOnWEQqTo2NaoT5JrK7U03n+tv0P1iK4ISOXks6+PBJBvVrUQHpOmRy8qeCSESpFs0sHR8uV3asnrZDKxKZxSYyJX9uv8TrCGBMPBgSrMddjyX/Ejw3XY62T7D5L57g2NBEUcdhjqhO8</vt:lpwstr>
  </property>
  <property fmtid="{D5CDD505-2E9C-101B-9397-08002B2CF9AE}" pid="49" name="x1ye=50">
    <vt:lpwstr>NYmNNDnTDUFXA33Kynenwi1Sjw7yjNpi9U14+rMgCFja6L1HUiofmVMIRmIdEka2CkunjFbbsBzzPRyJLK8AA/nWUGlUvvg1dVliOqVbzeC4U47aelHpUdPDDNnS2iCWOPe3QpcadSIQ1w1kV51u9PklTTfAtlr5gZ0W2MDcH7JRHMCe8vCrWoLvNTsRKKD90cmcewbDJj+KkURkN/dKP0Km21I7CnLN7vsUlr1Di8eWww7hfJdzKtV1ibdyNml</vt:lpwstr>
  </property>
  <property fmtid="{D5CDD505-2E9C-101B-9397-08002B2CF9AE}" pid="50" name="x1ye=51">
    <vt:lpwstr>TLcC2Dmab21WA/ponrmTlj8fhay7btO+OgVLn6mPn0K96iMjoh4HIrKCuWZUA+B1iCuO3sT5SWVZqSy8VhV97hGv4Uxp6+7yT7qa6ISZgunLaUhVIDULKTduFqBMb8nATuwCrnKzc0PpVS+SNGOv9lFHLHnmHQ3i7M+ughkRXX7KvEL9qGELaAreNot5J/vT911fF0FMLcN87ZuJmtUYkU+JvgpDbZhcpVp1uaIFvNrGXmi5B+nhFOPCwJ8Zc5f</vt:lpwstr>
  </property>
  <property fmtid="{D5CDD505-2E9C-101B-9397-08002B2CF9AE}" pid="51" name="x1ye=52">
    <vt:lpwstr>59YgXySHVdTtulb1Mx/ZUIE8oda4VMA49HuWBtApo/Dimw5qnZUuG3yxVrxG9ktQrKwwlP5ptDt4cRUoW9+uNsVdjzDPMVWLBDkaDACerxo3vjKZWmnNGuUZIWZIIwm+smzLHrP4mUFzbAVbZ/gANV+KwgiL7bcScdDKWZAVJKj9YPcnv+QxGg1LurhlAIvhIZpWW0l26oN5JBizyHAMl9FkU9bNBv9/SI+GKMo0K8R95rtnPxqUwFk+Q6nuH0O</vt:lpwstr>
  </property>
  <property fmtid="{D5CDD505-2E9C-101B-9397-08002B2CF9AE}" pid="52" name="x1ye=53">
    <vt:lpwstr>DbNb6oX4Z71hybEmpoHhyE9v3+A0nHPJLS0+Fh/1spmma50my5fJ4yWzOEtSFpcqOKMTCmjB3k5iqYnnalLBPqFqh/KhO/HfcDh7xxTn5BFC+imo3bVDXPuVMmBqJA+JLVD4IGktlpedm0Qbo5QzzZUd4zDkR84+W58rxZWfttDX3xwqXVJ9OwyGyEBL6JY4/rtdFcRSUUbfZ48+AlGc+eysPsw++K4B89gIosa95wWLaStd+yjSn8F8IccgWHq</vt:lpwstr>
  </property>
  <property fmtid="{D5CDD505-2E9C-101B-9397-08002B2CF9AE}" pid="53" name="x1ye=54">
    <vt:lpwstr>IZitIKR4+y1D03wXMyuUVMrx00z2+VGgltvR40JygpS6b0s/0cQlrtArsBKjcW66Yb2ZimEdvO4AZu3r4xQfruC8/Fd8sDUMboIfeSM0fXXt/gN/+LP9u0nSYDjrmgovGHAFVAj3JYeAlA0pKAVXCr1LJU0ERn1EVK12VTwdwHAWlZE7geIery9LhjQmY3MRrE0Y4310iN2syiWjdD7/IGOe5gCODWdwdIDw8mml/XjtVR3iboHTYW8DDyKr7xw</vt:lpwstr>
  </property>
  <property fmtid="{D5CDD505-2E9C-101B-9397-08002B2CF9AE}" pid="54" name="x1ye=55">
    <vt:lpwstr>3HgZ3L7dYZQyqrA2SK9F5S9giUf/Tva5hDOaMB3ax4MHne3FzvDxHL6x0RwK9qcARr2+2z1JuVH/rHN0+imK08Zr1DXpV4ss/0toBCae5JQpVYQeCj0d+HAvthGwqjVcwTUObBI/KpgFuEPvhFlfLFko0C/hTLc6fM8lWiP+JdrRiPCXuH6QSwF//jHqG6j5swRXqP0fMcq48QrDhW+wJ3coXBO3vOwu5ryvH+5bwPX72ullA69IYvV6keF3xsk</vt:lpwstr>
  </property>
  <property fmtid="{D5CDD505-2E9C-101B-9397-08002B2CF9AE}" pid="55" name="x1ye=56">
    <vt:lpwstr>Aw7XnDQLusRcj00Me3ky7AiCUZo2v72muFy2mLFX8KyH2t4TO8uK/r9n5BAu4SKwjPEHqVItUXdo/kbCe79puEsaBlGJVToQUnL0F9lbxuGd4AUXpneIm4AExz8Kjs7gw3hBr/w14WUwy6L6LJd82H64I89M45Vc81e7onQf3Y/6jDNCDBCytt/w8wNVb39MdsPiV6UwHnOTr5h9KyEDE6nCMlWMvqfjhj4hPUy90RPd6d92FdTXWL4CdJxXanL</vt:lpwstr>
  </property>
  <property fmtid="{D5CDD505-2E9C-101B-9397-08002B2CF9AE}" pid="56" name="x1ye=57">
    <vt:lpwstr>rk242gyNvXFaju5HcCI/QpbNoBBhKEgpDm9maTStR9JlCbT6fYwRCMYHQe3F5XpVvnG5hlmWWAufU05QFsBsq7YZhYqepGDt+J2ZVj4QYyVdytHYatB/wdD87Jq55VxNchC4HFcNUoo/3aOYysiwQH+7vjDPYiwcGUaFY2lp2FDCVvuKp+V1ujM3dzD/PPIzYlSjVjOsNNyQznqjzd2V22q3dbkknI/wc62/311LjIiua6vmXdAI+dl9SsLMiIM</vt:lpwstr>
  </property>
  <property fmtid="{D5CDD505-2E9C-101B-9397-08002B2CF9AE}" pid="57" name="x1ye=58">
    <vt:lpwstr>/jpHehouYmZvtIQYak6wAj+XiRe7gOzCz81Mg+VFELgfOwXQYvdcbPh3a/NZ1Q2ccOv3puvZgvqHBlFkUAABA7BxGj7hFnZuhIP63RN6h9mt/3E21n81FI8STTZrocbiYKTNxFSwaayBOe1omgjLCrBT/zjasN3Vh/aIzyJW+d3JxU2/7J+f+3Yz/8GaGeGPZe2Phm1rnVA+VZDD73B3/OvCdCxjHIYcYCmG2JBYOJzc5s5FRjlBMg/QY/PYiBk</vt:lpwstr>
  </property>
  <property fmtid="{D5CDD505-2E9C-101B-9397-08002B2CF9AE}" pid="58" name="x1ye=59">
    <vt:lpwstr>tayyhcdYTQWX9jQk7pdoA1iz+LCmGKKv9+dtDsURzRZQeNqhAkffJKcMKke68nDt74glHsPsiihDJXmXXjCARyYilcKqCnbgFYGhwHjUKTAVy4QF/3oaMPrZqG9+l2NSzCOcmRQOEAZ0PlmEOavSmFYDARh1XvV7PHxcGdbDryoozodaDE2Min67OSKoV9B/Qpwufmt1hQ1zB5OzhZthZUCQFDAUodJdzrfL/j1jrj7au4+JoEAkK1h0T8LVm/9</vt:lpwstr>
  </property>
  <property fmtid="{D5CDD505-2E9C-101B-9397-08002B2CF9AE}" pid="59" name="x1ye=6">
    <vt:lpwstr>foOy9IXpp07crelfIr5deqQVApFG5ei/EZ5FdGYDQuFy8jgkT3ZGzHREKuTzXBTFgQp3SFy8O4NvCaLmhM63HAAba2nD5IrZeeeR5wjXxroLGMzIb8hCIHv99Hg+uKLCkxg4a3qtrkQTtRz3Nw79xIWyjLNLfvTo8SZ0BB+gMnvNKlrRB4ZC/Sunv7W7ZLzBz0p3cp4v6CM52akZp41aNXtY1C2c4V2UscojwihoNI8uCJWhgg8bIbUTNJewAyd</vt:lpwstr>
  </property>
  <property fmtid="{D5CDD505-2E9C-101B-9397-08002B2CF9AE}" pid="60" name="x1ye=60">
    <vt:lpwstr>6Cc03m8pXnY8FKbRu8KG/7a+1i/AGMRdlCM+kC52xVGSsCGngvKiSHaLY6LTjmsydScx4YZT9cAqiax0UbaV/branIpXI2/jr+RgmepXmVWHpx1OoKdX+IuuKH14v8yqaTbkcoXkt2TrKnPd1swpGa5vXSfJgr3xNu6QetTAqS2ciXBMzrWfjgPlfKHGHJDBYUWxVBKt7oB37s6e66LMd7XvSOoh6O4b8ae5fQibRU9Go3NmCLKvHsAdcX3VEpA</vt:lpwstr>
  </property>
  <property fmtid="{D5CDD505-2E9C-101B-9397-08002B2CF9AE}" pid="61" name="x1ye=61">
    <vt:lpwstr>7H4lKdfuM0Y9KbkzWY8NseJqqFz8ZisgWxnop03yCn462XY14u7LmNPfMXfotMrED/39+Nr4Ffnn+Mu3wANKFyAnjIRAFgxi9I2haSbcFApliYKG8TCHaIcJw+on65oOBiB83fjPIJZSnjUQMLMr7AQNHVTML7HCu7HzTD/obcjItvGWtJ3YFk85xgDWEeUXRbcmrLZWu0XXpIt3xTqU+dyJjf9vPZrQrbaoOZABCwSQ5m9Y29fQCAuS5VQ3mHj</vt:lpwstr>
  </property>
  <property fmtid="{D5CDD505-2E9C-101B-9397-08002B2CF9AE}" pid="62" name="x1ye=62">
    <vt:lpwstr>XUzsSDSZ+JwuI+TLJ7o5Onl/2InKvxZiEQd2C5Hdo60elXgpH0PaCPJTn10hEbbSjN+fV3B/l93j72rApcbdudc6PbuiHUsP+Y6KL9sAc3FMp0o2g2yS8ldpv9qj9zUryUnEb7CrFP8LnsTN8yttzuqXPWENXZFpXAItp5U9BtmFrINA7m6zl/uRnGH0bddiE6r+wKh9cGfuPVXfT7chq9cUis3F0iDSzo07hLlp8zYCWPnswFXotOiRokBphvM</vt:lpwstr>
  </property>
  <property fmtid="{D5CDD505-2E9C-101B-9397-08002B2CF9AE}" pid="63" name="x1ye=63">
    <vt:lpwstr>w104YY/cEsxeHXE3e6u26CKPGCu7idx4Nzry8NTNkIc/CQ7BJgZb0RLrdeJhtRT+vJpqMC2ejAWUDoiQW3gG26mC6Vc31QDmKJIxbdfJVa1w/m6rAUh0OqH7YyvyQvLKEoHi9heRlW+oFV9bsEwdReOStnJWu/+lfmUbzs3vZv8O22mg93IyJUIxfSkuLL7EnWWe6nBhh+8NCQ9lUccXEGiOlGRWPfr5FMF7v1Ais9EF7j3RW8e5dgayyPWyj4S</vt:lpwstr>
  </property>
  <property fmtid="{D5CDD505-2E9C-101B-9397-08002B2CF9AE}" pid="64" name="x1ye=64">
    <vt:lpwstr>PVwKyV2/ku1DqJ1YHiashdV+0UlKE8/oc0rWv7fpbuleSSdfKuxFSwSuBHrvZWOOPUN7yqOQPbfXkseMv4pVJmxTlDOLfdziU5/QwOoK/C6pw9OZV8Nw3JNxUsWQD6xAaT37W3Bp3qLO+MRBfvc9eEuX4tHbYwjVponWo7i2rgJhbL94u2V45CK5HJ501iZLEySUJJmPK6HBoOS1/PT980ze1FXNKXFjYlKlqvi8KaMu/ouyPJ75ffvqZqhqwdm</vt:lpwstr>
  </property>
  <property fmtid="{D5CDD505-2E9C-101B-9397-08002B2CF9AE}" pid="65" name="x1ye=65">
    <vt:lpwstr>MWhNaKkDbYO8ZXDvNlgx+m1d5syyPQXRJoFzkXMK/1KX0NAi53e9WbHGnLKnwZjkZUJdaFHncBrzqNp5EAHU6xZW6uYTqVrKnMf4P5OzrBo1MBtKSusmu3hmayMzGrmk5yJuJs34rCCGkuueGug+enqxB3H8b68S9X50BX20bNhAIwsExZtpepdxPo+u1rNXZMZDbgo83jcEZ+mvgRI5zaW7pE9kaugCUYw1UIM8h91DIq3smkjXc6bRF/zDJ5x</vt:lpwstr>
  </property>
  <property fmtid="{D5CDD505-2E9C-101B-9397-08002B2CF9AE}" pid="66" name="x1ye=66">
    <vt:lpwstr>+28pNKT9PiCeJo0eAWGAJQBmtdK/EjUCcJwyUz07b2bjOsQgXy+TwhhvxIhDYXa72yo0f3zkT98/Mrht+WijcwwDpyeocrzZgSSOQewKOSGDdB6tr4hslFwZrP1rGl+fo4ZeTHbwtMhcJkCOz6DsZGMR0hjqOA8lygAR3mBK6FjUtkHdjlr4Lz1pUVhqLoB1GQU/EKcmZIQ+rIDDmnr3/cGukIS/beaxV2YXGGwtLDosRq2g1MP6/B/lN62SwRg</vt:lpwstr>
  </property>
  <property fmtid="{D5CDD505-2E9C-101B-9397-08002B2CF9AE}" pid="67" name="x1ye=67">
    <vt:lpwstr>yldUXE+WkyczAA4FgAl/E6BV5iKavP7SIeuXtXPHf5uTLgQ+zPWfMX0n67vcSB3JCTysK/DJowdIFqhOPsL17AfVs3nHwz2itnfljSnfJaEIG4assnnBhnbUvghuqyD0rT/ISXyEYeZibvvXoCShia2a9DWy+gc5c1HH4hKOZh8kJ/ufZ5JjfvSbGvpPOOunNnLMZh7qA2Ouh7LloOFFVILknzINaqTMa4hYDFLbiPI6ZeQUHSIeQ9BV+H05ved</vt:lpwstr>
  </property>
  <property fmtid="{D5CDD505-2E9C-101B-9397-08002B2CF9AE}" pid="68" name="x1ye=68">
    <vt:lpwstr>/sbrz1EXJJAhZCJZVjJZ4lqRwdF3hvB4jaV+PSPcmcuDKx+q2qNHj1xhug2kSp5rBlMF94gYcVHzk7gqvwSXu6Z2zVKXhpktR/6nIZA9FPuXrsPBtWE9gljOJAO+449enH64AZ8E1uZMfmnOb4Vq0Qp8Hu6a15/xX2JGn0v6IFp4ZMgF2bQtHx9obG5CqK0Nyk4dtRqWhKXQz1JeXtW0YhiQa5VEivUsxjWQwlsuY9dwwL5XfvZhlNZcPYAfF0H</vt:lpwstr>
  </property>
  <property fmtid="{D5CDD505-2E9C-101B-9397-08002B2CF9AE}" pid="69" name="x1ye=69">
    <vt:lpwstr>x3X50c7wKu223gpjz1jcL8Rkga/2eP+VekoDXrif/HSNHbHDn+ufpplpw7+I0pYtc2i3RpcWh9Zgbb4ngxvm3ghAAZZkLbqy7rjAh7W2kw3f6jvWc09SEt2eBx9FWE6h1SVxPD5LdzzLL1kDFkRY3wePHFAGOhIeJDOu1ZCxxJbf4tcnhCk3paU5EauHBmW+ns7iq1IkE7ISMsA0ZglNFOmuKLPDFpBiS56TretiP2zfb0QKOayhP3PVsyryxxa</vt:lpwstr>
  </property>
  <property fmtid="{D5CDD505-2E9C-101B-9397-08002B2CF9AE}" pid="70" name="x1ye=7">
    <vt:lpwstr>9jX44F5TTzA91EeFk8K58ndEPQJSsYcoT6hYqJ7eBDqW+wD5uQBQwnnBI2p419EaAUsSnb55lp0mquukB0+QLaliegktvacnnrVnUQtmh5nTHn/Gdp8erG8Ew/08pES1oQtmpBnLNuEAq4eAn2iJ4WeKj+LAhrhYd7zlCFcKCcI4kHKr0RxFcdJO9JGikLA2pE/flpDWadT9ufr3ZC4dp1JbGNIqq8tayZZr0C6N55x7QUPclopmr0n1Wk9txzL</vt:lpwstr>
  </property>
  <property fmtid="{D5CDD505-2E9C-101B-9397-08002B2CF9AE}" pid="71" name="x1ye=70">
    <vt:lpwstr>1dLe8TZWtCYaG58o5bOXdlnWfBpVuoOD3dyOsKBa8K7XhCLluSx4U0pbFhh1csV7oi6ogQEpckyVN2y7rhrXNDMn8XpBuG/UmsOnGbWRIQ5+8O0HOMUG2jFu4MrIwUnfnr7cskpPAsVJOxrtUn//pjVptaTh1fRf3hml7mc10rTHVlwK0y9LY2SgNusNu3Tx+OuwZGKH96Bdk3E9rHZpdHVBu6CsjRI8zBgDfVBMqmc/+hnGs5mFnOONbYLvJp3</vt:lpwstr>
  </property>
  <property fmtid="{D5CDD505-2E9C-101B-9397-08002B2CF9AE}" pid="72" name="x1ye=71">
    <vt:lpwstr>Jnx6u3WY1JqJvoZsJcU1dEc4JPSfcJzESDysQKd5RkBNsP9+I2qzwwcl+O+sAOh02TFdzotDbpnspn4vWW3OipWzc7t+jX7V8vPQ3grVUVgDxRbd/f2eUZ3Z7rkpsOFyDzTB9+337gqjAnkAwUrSOE0aeURTg5TNkmpzQuJ4PFptqxod69KKEahAsETuaMeuIsZadSgLLCAxEF5bVd0SpO+EIxv452T1qcCxTT+Cc1aiBoiGhN4ldVJMLoVMpT7</vt:lpwstr>
  </property>
  <property fmtid="{D5CDD505-2E9C-101B-9397-08002B2CF9AE}" pid="73" name="x1ye=72">
    <vt:lpwstr>0cI+1GcA6HeRVPMPsHR8jU2efAQcmVEhA4o8zpJWkMOZEttprvUSOTWCKGdhBmnEEEGmQx3AS/YFMuJ4+Fj6N9w+OTcIn/ZWuBXmTRfYs/2y+IDcHoCn89bMocKh56gLW7ZPVLJoH6kAleSpsb4ov+M+EdYZ7QlAxFPalqjVVcfVMNE3GhW0X5moKb/0l+QvlXmPwLxXA6pOlSZB1F6bHEASPfzFKqWvwbec9bg+fuPw8bzvgNfOtEEpqkWFp9C</vt:lpwstr>
  </property>
  <property fmtid="{D5CDD505-2E9C-101B-9397-08002B2CF9AE}" pid="74" name="x1ye=73">
    <vt:lpwstr>VoLnCvCWnyBVohySXe5LD2GQJypsyO8MpZbizcn/z7Iy93az7FbobSC1DWs+DI1oIWMLH49rzBLM6QlGeCAfTI/NB1H0YUZ1PX9nwTBTp6WdVRyCXbQbOO4JUMU00i8895cLjYr5//i5TM4G0oYifahXbebTGFRAGhuIg99Psx+3jH/0LXHpCd1wWy0Ry2Vai0j/xewVAQHnWYqJJvqPn5dyXW/YfA9t6umlKSzrkmlflTuDJPaIpiXqI9wTTDI</vt:lpwstr>
  </property>
  <property fmtid="{D5CDD505-2E9C-101B-9397-08002B2CF9AE}" pid="75" name="x1ye=74">
    <vt:lpwstr>9IcN+AWeUUE3gwyjK1wBAaNtjlaGLNnvPKnozwe+giDb2NCP9TYfLKP8eQ6+voMN7pvWeV41dACVnK42ujnjSD4Cn0bkCxBt8gbJZZqk9ESLYnsX1GdIpNnpfw5jQNT91hVxvrOmDbwVH7npW4KEXkp31ajfFlpIgje9YYtnVKNAQf/GqXsSMeEyZbEKH6+BbMW7E3g8zuMcGKrs4rUBbf2sP5CzSYrqsVmvbVXa3VL/ZhoPrJGHxMkuMy25Glv</vt:lpwstr>
  </property>
  <property fmtid="{D5CDD505-2E9C-101B-9397-08002B2CF9AE}" pid="76" name="x1ye=75">
    <vt:lpwstr>pYwUjEGHxZHuPu6a0tomQWhBgr5fnBPeqWhpqRmST9uw32Dj9EbwOvJyJktyjm/ZM6yj//tVpxnOB/UqIISXVyievxbel3EqFp7QkDVKVqJJuXdLwxYSbwTE+yPQj6xrG6x4EMtujcq5/L4LUaPHS0zr91Wn4qb/ptCQfupxk91+a1fA5HZa0fqYiX0xRS9by6MBV2efARQ6RxP5JALqXdqT+3IVKCLht9KrryQBGBGEgCdXxzJuyfKwv6p7E9p</vt:lpwstr>
  </property>
  <property fmtid="{D5CDD505-2E9C-101B-9397-08002B2CF9AE}" pid="77" name="x1ye=76">
    <vt:lpwstr>uafecliufv7rcYYCUJa9UYva68bPp2ORRXZdD2VEVWNzcDvt8ltf7LRcjCQxw4+cqIiog1ayXnF3bfTxxG21G6ssvpGw4nFABrRD3QDI0H/FReFvZ//eGDdUehExJbPzlhL4Zp9sy2PkxuXfAAZc1QE5vJ2VMIvGkrnESHNiz9so/Y1d7AwpFROTELXTRloIGwYHKyrIZLAECskC/dxHqmULHIVdn+utZ7u4D+EM85QAUkWglBfIEy/gKB3+Pbx</vt:lpwstr>
  </property>
  <property fmtid="{D5CDD505-2E9C-101B-9397-08002B2CF9AE}" pid="78" name="x1ye=77">
    <vt:lpwstr>U2yMKXbPOqyJnBjyYQcuL3YM8pdkoaxKW6ewkGPhUxAEd7NAU5inCC9JCt4iNWomPeAziQJb7ovb+wBVj1/irr9V5j3p+W77zGbFrLuhfqknHL+BR6Cs/V2RMfgSi7VHCAoOH236IWoZJCYxFItROeuCCjlsgdEw8n3c19bUQn2T5Mo5iou9/Xr3ZNX4wsWPH48Jb/WO0Xsa7uN+mQNL329K/Senu7RjeGlWW/u7xdd+qsm8NGSNHnoHzsBIEV/</vt:lpwstr>
  </property>
  <property fmtid="{D5CDD505-2E9C-101B-9397-08002B2CF9AE}" pid="79" name="x1ye=78">
    <vt:lpwstr>kkeLGF+3MIGlrtcjHTTGa2RCGJadY788rux3fxF21zl2nH3Hw0Gm8FrZI20E93vRDm87xoZ7JD189LqwiDBdQW4ZR1eH3FDXbat7cYz4fZsVQVhaaggmOUhYahw7W6f7KkJyHBPG7zJz4FOOUzQlbuDpW71DaYw6V27+u91zLxTW588MHFvtH7J6yuVOlhxevQ192ydxenwxzFhT4FbawYbXtzJpwN/DdxzNCxcDLOngnd7wcuDzWcW94biZaOD</vt:lpwstr>
  </property>
  <property fmtid="{D5CDD505-2E9C-101B-9397-08002B2CF9AE}" pid="80" name="x1ye=79">
    <vt:lpwstr>iFWZ4+ErwhtmIaO+3LIKmDXOoLw2C1JCaexPkDWSV9H/2irQaeV5q1FefCayU9LBU2dZdN37eyTFxgoGlfGhX0O6HME2nknrtBFy8FXzhWexlWYcI48v1X95qEGc0HGqbRp23aMU+AxDawky5+hbulDjK0PyFhKi1ZSC5mT+W2UMj7sBG4FFpK2teMj1TUA7SmH9ea8ou6GNHBABcmG+lakQS4ZJhTTnzGr7WXO0mAcdPLlW6MZMwBlriG1A3P/</vt:lpwstr>
  </property>
  <property fmtid="{D5CDD505-2E9C-101B-9397-08002B2CF9AE}" pid="81" name="x1ye=8">
    <vt:lpwstr>MGfjXWXol9LvpLQEMlVTdr5Az0NQOGc+3gpMnxFi0KEJDz7RA2SZgQ0uoKKoUfVAk8R1FA6GE1l0xxVA+xT3LxG/iegfxLmBujzQFIyeyNwmYlEe/MHyFmArRCmlwUCJW6Tts8RnKUGF7YiMSb6QtExsMBpZBuagqgjoaLEUcIKP5TWAVWqHX1nEjGpN+OGA0yCfMStvl7GDvEqN56UA09F462iCiV3mIRO3rzk9SRnQEt0jyPH0V45RJDE+E9D</vt:lpwstr>
  </property>
  <property fmtid="{D5CDD505-2E9C-101B-9397-08002B2CF9AE}" pid="82" name="x1ye=80">
    <vt:lpwstr>1juV+DprUQcWGfyqNVNdnMLNHHIEUjamuElLGU+yeh3CVJmz70/wkblSt036c2fcmbCUw88iUX+mnyGjw+8dz08k/aFKWY8wu0Ue/gHPr0qT95ANmZR83g3rO+jUQJioR8iwgqeuF4IOa1+m8RZIYL5IKQmwmSY1SvhxRVXKxmO85e7Sx6/8QSt2/c63NchSpLRdZOwk4/lWeNXu2hEMcT51Jc6lJ82stQfY8AJIzZloX5UwUkb7EnIMf2XPd7n</vt:lpwstr>
  </property>
  <property fmtid="{D5CDD505-2E9C-101B-9397-08002B2CF9AE}" pid="83" name="x1ye=81">
    <vt:lpwstr>msonkcQ0pciVx4vDUuah6HaPPt54Rfdz2WDQwB1OWD1xdkzzRntGkBw/+FLkr9eJuESLHsnY5oxZnlUCT9BDm5x+SYM8oWj9gJMHmLMQAu3B8Y+u36awEs4dQQN6kRky3jhOV9YLMdmkeYMrJ3wfsAlP1HBcrSggSYU+/G58sGEEEukc0HjEZn+iLkNHJHs/n+GRE/fz6CXAhKKBljXaEuLBKIMifVls+m6qB/Svw9Qe8iu9cvwoPMToP3mOlHK</vt:lpwstr>
  </property>
  <property fmtid="{D5CDD505-2E9C-101B-9397-08002B2CF9AE}" pid="84" name="x1ye=82">
    <vt:lpwstr>DYi9+OeIkcekXTnnagXyqzmEbBMj4Qr/nlsQJ8l9HKLiA8gjyK+IUeVoiBA9ew5KPovdPZBHz8sqqe3MAYx60azHx7WHhsoVwJ+IzXe1TrJqFg4yRDObWOJRH1Mry0HRi1foWzJX5vAErD5IxHhx9/1yhg6Hx2y1ssEVQS/Pm85MVsJ1fUF5iYSk30dfld41HHZKFE2CxxqhLCQTtDreK25lyn/hFeD6NRhCeF5Pmwe4WPlp97jzjrj49ouHHHw</vt:lpwstr>
  </property>
  <property fmtid="{D5CDD505-2E9C-101B-9397-08002B2CF9AE}" pid="85" name="x1ye=83">
    <vt:lpwstr>TlfOtiX8q8Mof3ixCx6xFe/exgdg+NujEoqDH4EfPQLcSIKLjc/hFgT3/BnLGnbS4QccEIIB/gL6khzJglS2SaVv46zxswP84uc7yhPMQ5qVcigGPLV7NR8XQ8okhp6gaDX/edN9BtuajX5WkfnxAyyP6rZfmit7q2NMSxNO4+UBd1uB3ZpypbIC2oidDF2c4OZBQFpC/1he5YvRLkP6FFxSBfIgR8reT3fhbSXwLQEE+c9i1N0Y648odQxUmkr</vt:lpwstr>
  </property>
  <property fmtid="{D5CDD505-2E9C-101B-9397-08002B2CF9AE}" pid="86" name="x1ye=84">
    <vt:lpwstr>HxnPxVLhFFEklbi0owNayofyq2kq6ct9eLDvFifHYEK3BTR6LEHh8tRfOAzKvydIspp1xWyN0QCxYTXbhAhDbYtjIXAlxaISlbW5Yz9Gv2nvlqdl6M6FA5L616lvUBK1GXHzqH7pqVo9caFBg+iVvPQGjJDT1o3SB6OUfE/HhSq9U2YZ29rgvdVeMeec6gZ5Stnhz371mP6G4el0rkadXlLNCnW2e1GGx2gwW8AXnlcTwgbU27xFKgLE17jXYZ3</vt:lpwstr>
  </property>
  <property fmtid="{D5CDD505-2E9C-101B-9397-08002B2CF9AE}" pid="87" name="x1ye=85">
    <vt:lpwstr>caVii/rGM49L/qF3xaFJ1RG55YvY5SQ5NnCFJ2qJ79SBKo89Zd9mqmSmVvzSQ4U8Zxpc05oEGk56qB2PaL8iwpK9m6slcwxap4+eVPmZvm6aRvuhyoCtkgYC4SyB47YCvBFl10VaDfADDbpTQOoI+oHkKp1XJTk9onuGjg4gvo52c+iqhz0EjNNlYgCOtLacS+ip/rcjNKfvjJTRA95yFPxjrLV0+CCpfhrrbsUsiP+N2plx5F45F5E7GlAry6u</vt:lpwstr>
  </property>
  <property fmtid="{D5CDD505-2E9C-101B-9397-08002B2CF9AE}" pid="88" name="x1ye=86">
    <vt:lpwstr>BGXP34rvNGqE3vLejk+c0UCyDnEQzGZYR/CpdVKuikgDi8fsqPjgWa04hgLkhHsMnvfURZS2o0SnzZJqrFO8QWTM79Ypu+a7UBbkqL+gAhmpWpJPzodgfhjs767RI58vp3B8+M5Uy4PNx/ygsgTO5rFaNn3t9LghXmdFSiAGPxhyPKRyg3NpcsWIgXA/TOwuOx3DfCrx9ENv4axaBWCOHKJ44/O7lLHV1xk/wFMN/aI2Wt4OpG9Oo6Prx3ApI3g</vt:lpwstr>
  </property>
  <property fmtid="{D5CDD505-2E9C-101B-9397-08002B2CF9AE}" pid="89" name="x1ye=87">
    <vt:lpwstr>T2m1DWLPW3JmbeZMTmJwiKdGlvFLYG48oAFWsmnZKym1tOiTKwo90GWJOGq/uEGCfss02JeE8INyrCIOmpqMTKmjHT19+15Z0T0g1d78ocaH9XtVRLxXEdtaAn+KXnnJsgTOMssCk/W2+XHy2KE7PwY8zDz5mIodn7fvRVJBCytlngK1NU+pThv/J7F+S6N9MKnBoRCEHdzuNsdPw1E9WKdTXdz+LdqulBGDwZul4DWUWFDdtwUApNMVFHoB8Gd</vt:lpwstr>
  </property>
  <property fmtid="{D5CDD505-2E9C-101B-9397-08002B2CF9AE}" pid="90" name="x1ye=88">
    <vt:lpwstr>1dyyi6ehQAhnhnm4RCq/8GEKCWer+1pbIiRLD8qgt5pfx3rwKTsNSpqmaqbmflDuhUVFYtc5vtXiFcUpy7tm0ewXlFWpRnpkTM8zWUixW8JLyoShH1k8YVaSnbYzpgIKX5v8dQIe52ksmeqx+ok5V19FdMHhavz7D5GhuVFMVwAA</vt:lpwstr>
  </property>
  <property fmtid="{D5CDD505-2E9C-101B-9397-08002B2CF9AE}" pid="91" name="x1ye=9">
    <vt:lpwstr>hiL5vWb28FWfCehePzHd+mh1U5pl/f808fCM5m2CtMYRhk1xXYJyn0WKotFULYtdXz8yHWnDhRWie7RiezWT17UDu8SvZ2rGKrdqyvi12Pxw46Uy1cd2az+6iylqaFCIMGp0RxzUeFdU2INZFCUSYBwgTrHABWpJBPZ1j5bbGhG3B8b8gZFQ8b7ia8hSfBptpR/cZ/TM+kBWFRS6Kppopw+Fi0Uh/a7DvS2NM3KCtjppMmsMvvbN1GD84Y9sORP</vt:lpwstr>
  </property>
  <property fmtid="{D5CDD505-2E9C-101B-9397-08002B2CF9AE}" pid="92" name="KSOProductBuildVer">
    <vt:lpwstr>1033-12.2.0.13431</vt:lpwstr>
  </property>
  <property fmtid="{D5CDD505-2E9C-101B-9397-08002B2CF9AE}" pid="93" name="ICV">
    <vt:lpwstr>AE9A0E484A38469997E3953B16659BDF_13</vt:lpwstr>
  </property>
</Properties>
</file>